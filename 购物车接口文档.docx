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添加商品到购物车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/app/mall/cart/add_goods_cart.htm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添加商品到购物车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price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规格值，用逗号隔开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all_store_total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one_store_total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一个店的所有商品总价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商店名称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"购物车",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"all_store_total": 2875,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"store_cart_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24"/>
                <w:szCs w:val="24"/>
              </w:rPr>
              <w:t>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675,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"鞋码:39 颜色:蓝色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580,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"16新款男鞋青春潮流休闲鞋男鞋透气帆布鞋英伦运动男鞋板鞋潮鞋"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35,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35,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"威古氏 欧美女士偏光太阳镜时尚多色大镜框墨镜"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60,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"颜色:黑色 尺码:均码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"abx男装2016春季深蓝色九分牛仔裤男小脚修身九分裤潮流牛仔9分裤"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"平台自营店"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32769,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"宏达通信"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从购物车删除商品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/app/mall/cart/remove_goods_cart.htm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从购物车删除商品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store_id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购物车编号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购物车剩下商品种类数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sc_total_price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购物车中被删除的店的所有商品总价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所有商品总价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"删除成功",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"count": 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"sc_total_price": 615,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"total_price": 2815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查看购物车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/app/mall/cart/goods_cart1.htm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查看购物车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all_store_total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one_store_total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一个店的所有商品总价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spec_info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store_name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商店名称</w:t>
            </w:r>
          </w:p>
        </w:tc>
      </w:tr>
    </w:tbl>
    <w:p>
      <w:pPr>
        <w:pStyle w:val="6"/>
        <w:numPr>
          <w:ilvl w:val="0"/>
          <w:numId w:val="0"/>
        </w:numPr>
        <w:spacing w:line="360" w:lineRule="auto"/>
        <w:rPr>
          <w:b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"购物车",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"all_store_total": 3074,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"store_cart_ist":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874,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105,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35,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3,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"威古氏 欧美女士偏光太阳镜时尚多色大镜框墨镜"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769,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"颜色:蓝色 尺码:XXL 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769,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"I’m David16专柜新品爱大卫韩版春季男装长袖休闲外套DQJP11C1"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"平台自营店"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"one_store_total":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"goods_cart_list":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"total":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"spec_info": "",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"goods_price": 2200,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"count":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"goods_name": "Samsung三星 Galaxy S6 Edge SM-G9250手机7"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"store_id": 32769,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"store_name": "宏达通信"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提交下单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/app/mall/cart/goods_cart3.htm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eastAsia="zh-CN"/>
        </w:rPr>
        <w:t>提交订单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store_id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地址编号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  <w:t>pay_type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支付类型，支付宝：alipay，微信：wxpay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购物车剩下商品种类数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sc_total_price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购物车中被删除的店的所有商品总价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所有商品总价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微信支付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"sign": "E431B3C89D9A78075AC2C2A7FBCD661F",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1509698186,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"310eea9fa85e9065c59067288a1c205c",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"partnerid": "1377616702",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"wxpay",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"package": "Sign=WXPay",</w:t>
            </w:r>
            <w:bookmarkStart w:id="0" w:name="_GoBack"/>
            <w:bookmarkEnd w:id="0"/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"wx8be958660b092629"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支付宝支付</w:t>
      </w: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"下单成功",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"alipaymessge": "alipay_sdk=alipay-sdk-java-dynamicVersionNo&amp;app_id=2016090800466518&amp;biz_content=%7B%22body%22%3A%222%22%2C%22out_trade_no%22%3A%22201711031509698124103%22%2C%22product_code%22%3A%22QUICK_MSECURITY_PAY%22%2C%22subject%22%3A%224%22%2C%22timeout_express%22%3A%2230m%22%2C%22total_amount%22%3A%220.01%22%7D&amp;charset=UTF-8&amp;format=json&amp;method=alipay.trade.app.pay&amp;notify_url=http%3A%2F%2Fspidermancsp.free.ngrok.cc%2Fwemall%2Fapp%2Fmall%2Fpay%2Falipayback.htm&amp;sign=bPCEx2hBbUOWY1%2FjTe7Hi7nQC1c0zyVF9DRYwjXK3KxIGp78eMRJlW2x6v2VweCygKZakFBX5yArehXh0sUglJbsF%2FtAUCsjquUB41gJmHwbuJwcXzsZNnCs5oFiVmQWkc4P1VQQS2tx8QQVVh3EquvKsfz5eP7kNfzgQto5XFuYloaOC8%2BpSE0tECnK6t8Ck6AuS4zrCZ7%2BB8%2BAzPaZluSZgPOKHJdEljSqnXl2TVNV3SyzPzqO%2FmpdN6TSG7atuXNZlARg72t3cle53Ep8X6tE2kbEnNCc2DlGXal34qySfGdIiWs2V9Ucs%2B%2FfbaYaXcif%2Blc0DYqSVqswOegvHQ%3D%3D&amp;sign_type=RSA2&amp;timestamp=2017-11-03+16%3A35%3A24&amp;version=1.0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"paytype": "alipay"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4651B"/>
    <w:rsid w:val="059B743C"/>
    <w:rsid w:val="07F00C53"/>
    <w:rsid w:val="09F718D3"/>
    <w:rsid w:val="0CCE6749"/>
    <w:rsid w:val="0E667183"/>
    <w:rsid w:val="0E7220F5"/>
    <w:rsid w:val="10D745B5"/>
    <w:rsid w:val="110F2709"/>
    <w:rsid w:val="152053F7"/>
    <w:rsid w:val="164756EB"/>
    <w:rsid w:val="165646D8"/>
    <w:rsid w:val="17112FF3"/>
    <w:rsid w:val="17BF6312"/>
    <w:rsid w:val="1A074449"/>
    <w:rsid w:val="1DA53A3C"/>
    <w:rsid w:val="22AC474A"/>
    <w:rsid w:val="22BC2E24"/>
    <w:rsid w:val="264F1106"/>
    <w:rsid w:val="2C737FE6"/>
    <w:rsid w:val="33233B55"/>
    <w:rsid w:val="33EF31A6"/>
    <w:rsid w:val="35974E0A"/>
    <w:rsid w:val="36D632E2"/>
    <w:rsid w:val="36DB1BFE"/>
    <w:rsid w:val="3FC33966"/>
    <w:rsid w:val="425C11E5"/>
    <w:rsid w:val="436956CD"/>
    <w:rsid w:val="44370FEE"/>
    <w:rsid w:val="46C36134"/>
    <w:rsid w:val="4968785E"/>
    <w:rsid w:val="4DD95D1F"/>
    <w:rsid w:val="57477196"/>
    <w:rsid w:val="57993E05"/>
    <w:rsid w:val="5A815DDF"/>
    <w:rsid w:val="5BB72FF4"/>
    <w:rsid w:val="5C0C6A82"/>
    <w:rsid w:val="6078263E"/>
    <w:rsid w:val="64A274AD"/>
    <w:rsid w:val="655F50BC"/>
    <w:rsid w:val="68596B59"/>
    <w:rsid w:val="68B13CBD"/>
    <w:rsid w:val="6C1A5929"/>
    <w:rsid w:val="74AB05F1"/>
    <w:rsid w:val="780A0E40"/>
    <w:rsid w:val="7C01259E"/>
    <w:rsid w:val="7F1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2017-11-03T08:42:35Z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