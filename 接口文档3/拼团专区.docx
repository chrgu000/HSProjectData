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拼团专区</w:t>
      </w:r>
      <w:r>
        <w:rPr>
          <w:rFonts w:hint="eastAsia"/>
          <w:sz w:val="48"/>
          <w:szCs w:val="48"/>
          <w:lang w:eastAsia="zh-CN"/>
        </w:rPr>
        <w:t>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val="en-US" w:eastAsia="zh-CN"/>
        </w:rPr>
        <w:t>拼团专区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创建或加入</w:t>
      </w:r>
      <w:bookmarkStart w:id="0" w:name="_GoBack"/>
      <w:bookmarkEnd w:id="0"/>
      <w:r>
        <w:rPr>
          <w:rFonts w:hint="eastAsia"/>
          <w:lang w:val="en-US" w:eastAsia="zh-CN"/>
        </w:rPr>
        <w:t>拼团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/app/mall/order/createWholeBuyOrder.htm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创建拼单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goods_id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wholes_buy_id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团购编号，如果不传则新建拼团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count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gsp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规格编号集，用逗号隔开，如23，45，54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收货地址编号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price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pay_type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支付类型，支付宝：alipay，微信：wxpay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alipaymessge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砍单链接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支付方式，支付宝：alipay，微信：wxpay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noncestr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partnerid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partnerid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package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支付宝支付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"支付信息",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"alipaymessge": "alipay_sdk=alipay-sdk-java-dynamicVersionNo&amp;app_id=2016090800466518&amp;biz_content=%7B%22body%22%3A%22%E7%9C%81%E4%B8%80%E6%B3%A2%E6%94%AF%E4%BB%98%E5%AE%9D%E6%94%AF%E4%BB%98%22%2C%22out_trade_no%22%3A%22229490%22%2C%22product_code%22%3A%22QUICK_MSECURITY_PAY%22%2C%22subject%22%3A%22%E7%9C%81%E4%B8%80%E6%B3%A2%E6%94%AF%E4%BB%98%E5%AE%9D%E6%94%AF%E4%BB%98%22%2C%22timeout_express%22%3A%2230m%22%2C%22total_amount%22%3A%2227.00%22%7D&amp;charset=UTF-8&amp;format=json&amp;method=alipay.trade.app.pay&amp;notify_url=http%3A%2F%2Fspidermancsp.free.ngrok.cc%2Fwemall%2Fapp%2Fmall%2Fpay%2Falipayback.htm&amp;sign=Fim8k5s0DImgu6hbh6XeZVyNruyG0Mmn%2B%2F77mQbbS3kLDoA7s4LeQZCxXGnpN0gbJb6m7jlGXDp8nwipFoAXPD4mtTu6TxUSzF%2FOFQSNrDEY14PJh9KQFmN4JOSTZi4eY1WkdKUPNBv%2FNk%2FnCw1PSO4ZMrZKa7Nc6iQdqEUpU%2FZMk61M2m4GjrJs1P4QJqcB9Sppa4LnjVaCvEjZX6ljnsY0%2BJqgnCOzk2iU5Un4HesTMAC5X2yEGrujjzXblOeKMxZ5OPUgPjk51jjDOWHuUX2tcfBnwIsQqs3BLjBk%2FFpYx%2FY5HdurObRFTeCRWiGKBpYsYSzsbWlrvfNqDvWQWw%3D%3D&amp;sign_type=RSA2&amp;timestamp=2017-11-20+00%3A52%3A26&amp;version=1.0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"alipay"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微信支付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"支付信息",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"sign": "F4508EB4ACCCD3580DF4E54143A53031",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1511110521,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"4f6e590378fdbf15bd6beaf2073d4622",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"partnerid": "1377616702",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"wxpay",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"package": "Sign=WXPay",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"wx61c4bd647f247da9"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FB7ADB"/>
    <w:rsid w:val="132F541D"/>
    <w:rsid w:val="1D32265A"/>
    <w:rsid w:val="32A0332E"/>
    <w:rsid w:val="3E193E64"/>
    <w:rsid w:val="437D2963"/>
    <w:rsid w:val="4551798C"/>
    <w:rsid w:val="4B970C46"/>
    <w:rsid w:val="50485F28"/>
    <w:rsid w:val="656A2B7F"/>
    <w:rsid w:val="66990F18"/>
    <w:rsid w:val="7039662D"/>
    <w:rsid w:val="7F66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Administrator</cp:lastModifiedBy>
  <dcterms:modified xsi:type="dcterms:W3CDTF">2017-11-20T02:01:21Z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