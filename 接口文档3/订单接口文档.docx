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查询订单列表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/app/mall/cart/add_goods_cart.htm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bookmarkStart w:id="0" w:name="_GoBack"/>
      <w:bookmarkEnd w:id="0"/>
      <w:r>
        <w:rPr>
          <w:rFonts w:hint="eastAsia"/>
          <w:lang w:eastAsia="zh-CN"/>
        </w:rPr>
        <w:t>查询订单列表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order_status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订单状态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0已取消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10待付款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15线下待付款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20待发货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30已发货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40已收货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45买家申请退货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46卖家同意退货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47买家申请退货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48卖家拒绝退货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49退货失败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50已评价</w:t>
            </w:r>
          </w:p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60已完成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order_id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beginTime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endTime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结束时间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order_status_des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finishTime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refund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shipCode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ship_price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远送费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return_shipCode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退货运送编号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return_shipTime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退货运送时间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"订单列表",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"待付款",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"upload/store/1/2016/04/06/46e1d2fb-6098-403d-8094-bdbd24ea01d0.png"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"超级优惠打折扣 飞利浦迷你音响",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"upload/store/1/2016/03/09/357c406d-7cc5-42ab-80ea-a54c9d936f06.jpg"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"ship_price":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"3279220171101181637",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10,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1280,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18:16:37"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"order_status_des": "待付款",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"photo": "upload/store/32769/2016/04/04/f8179218-f585-4e3f-bc2d-1e2e714b348b.jpg"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"ship_price": 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"order_id": "3279220171101181102",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"order_status": 10,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"totalPrice": 4400,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"addTime": "2017-11-01 18:11:02"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单个商品运费查询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/app/mall/order/getTransportAndFee.htm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单个商品运费查询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地区编号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"卖家承担",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0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非免邮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"平邮",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"快递",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4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"EMS",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5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整个购物车运费查询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/app/mall/order/getSCTransportAndFee.htm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整个购物车运费查询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sc</w:t>
            </w:r>
            <w:r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area_id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地区编号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key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"卖家承担",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0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非免邮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"运送方式及其邮费",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"平邮",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"快递",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4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"key": "EMS",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"value": 5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63CA"/>
    <w:rsid w:val="02DA5B83"/>
    <w:rsid w:val="035534B9"/>
    <w:rsid w:val="038D2269"/>
    <w:rsid w:val="053007E1"/>
    <w:rsid w:val="071263CD"/>
    <w:rsid w:val="072916FF"/>
    <w:rsid w:val="0E0C600E"/>
    <w:rsid w:val="11F335DD"/>
    <w:rsid w:val="147E0AE4"/>
    <w:rsid w:val="16F62797"/>
    <w:rsid w:val="171426C1"/>
    <w:rsid w:val="202537D4"/>
    <w:rsid w:val="20DD25A8"/>
    <w:rsid w:val="24DC16C0"/>
    <w:rsid w:val="257A20BA"/>
    <w:rsid w:val="2BAA1C2B"/>
    <w:rsid w:val="2C86628A"/>
    <w:rsid w:val="376654E7"/>
    <w:rsid w:val="38FE7D0C"/>
    <w:rsid w:val="39BB5961"/>
    <w:rsid w:val="3F6B13FF"/>
    <w:rsid w:val="42F907D6"/>
    <w:rsid w:val="43460ECB"/>
    <w:rsid w:val="49FA54BB"/>
    <w:rsid w:val="4DA60AA4"/>
    <w:rsid w:val="51CC1F97"/>
    <w:rsid w:val="58386009"/>
    <w:rsid w:val="58E13D94"/>
    <w:rsid w:val="5EB66F71"/>
    <w:rsid w:val="61ED110C"/>
    <w:rsid w:val="66281418"/>
    <w:rsid w:val="69602623"/>
    <w:rsid w:val="6A431581"/>
    <w:rsid w:val="6D5F5951"/>
    <w:rsid w:val="7D6F00CD"/>
    <w:rsid w:val="7E0D1411"/>
    <w:rsid w:val="7E4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ぁ靚☆ぁ</cp:lastModifiedBy>
  <dcterms:modified xsi:type="dcterms:W3CDTF">2017-11-26T01:56:55Z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