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8"/>
          <w:szCs w:val="48"/>
        </w:rPr>
      </w:pPr>
      <w:r>
        <w:rPr>
          <w:rFonts w:hint="eastAsia"/>
          <w:sz w:val="48"/>
          <w:szCs w:val="48"/>
          <w:lang w:eastAsia="zh-CN"/>
        </w:rPr>
        <w:t>商品相关</w:t>
      </w:r>
      <w:r>
        <w:rPr>
          <w:rFonts w:hint="eastAsia"/>
          <w:sz w:val="48"/>
          <w:szCs w:val="48"/>
        </w:rPr>
        <w:t>接口文档</w:t>
      </w:r>
    </w:p>
    <w:p>
      <w:pPr>
        <w:pStyle w:val="2"/>
        <w:numPr>
          <w:ilvl w:val="0"/>
          <w:numId w:val="1"/>
        </w:numPr>
        <w:tabs>
          <w:tab w:val="left" w:pos="426"/>
        </w:tabs>
        <w:ind w:left="709" w:hanging="698"/>
      </w:pPr>
      <w:r>
        <w:rPr>
          <w:rFonts w:hint="eastAsia"/>
        </w:rPr>
        <w:t>类目API</w:t>
      </w:r>
    </w:p>
    <w:p>
      <w:pPr>
        <w:pStyle w:val="3"/>
        <w:numPr>
          <w:ilvl w:val="0"/>
          <w:numId w:val="2"/>
        </w:numPr>
      </w:pPr>
      <w:r>
        <w:rPr>
          <w:rFonts w:hint="eastAsia"/>
        </w:rPr>
        <w:t>获取</w:t>
      </w:r>
      <w:r>
        <w:rPr>
          <w:rFonts w:hint="eastAsia"/>
          <w:lang w:eastAsia="zh-CN"/>
        </w:rPr>
        <w:t>商品类目列表信息</w:t>
      </w:r>
    </w:p>
    <w:p>
      <w:pPr>
        <w:pStyle w:val="7"/>
        <w:numPr>
          <w:ilvl w:val="0"/>
          <w:numId w:val="3"/>
        </w:numPr>
        <w:spacing w:line="360" w:lineRule="auto"/>
        <w:ind w:firstLineChars="0"/>
        <w:rPr>
          <w:b/>
          <w:sz w:val="24"/>
          <w:szCs w:val="24"/>
        </w:rPr>
      </w:pPr>
      <w:r>
        <w:rPr>
          <w:rFonts w:hint="eastAsia"/>
          <w:b/>
          <w:sz w:val="24"/>
          <w:szCs w:val="24"/>
        </w:rPr>
        <w:t>接口名称</w:t>
      </w:r>
    </w:p>
    <w:p>
      <w:pPr>
        <w:pStyle w:val="7"/>
        <w:numPr>
          <w:ilvl w:val="0"/>
          <w:numId w:val="0"/>
        </w:numPr>
        <w:spacing w:line="360" w:lineRule="auto"/>
        <w:ind w:left="426" w:leftChars="0" w:firstLine="420" w:firstLineChars="0"/>
        <w:rPr>
          <w:b/>
          <w:sz w:val="24"/>
          <w:szCs w:val="24"/>
        </w:rPr>
      </w:pPr>
      <w:r>
        <w:rPr>
          <w:rFonts w:hint="eastAsia"/>
          <w:b/>
          <w:sz w:val="24"/>
          <w:szCs w:val="24"/>
          <w:lang w:val="en-US" w:eastAsia="zh-CN"/>
        </w:rPr>
        <w:t>app</w:t>
      </w:r>
      <w:r>
        <w:rPr>
          <w:rFonts w:hint="eastAsia"/>
          <w:b/>
          <w:sz w:val="24"/>
          <w:szCs w:val="24"/>
        </w:rPr>
        <w:t>/</w:t>
      </w:r>
      <w:r>
        <w:rPr>
          <w:rFonts w:hint="eastAsia"/>
          <w:b/>
          <w:sz w:val="24"/>
          <w:szCs w:val="24"/>
          <w:lang w:val="en-US" w:eastAsia="zh-CN"/>
        </w:rPr>
        <w:t>hs</w:t>
      </w:r>
      <w:r>
        <w:rPr>
          <w:rFonts w:hint="eastAsia"/>
          <w:b/>
          <w:sz w:val="24"/>
          <w:szCs w:val="24"/>
        </w:rPr>
        <w:t>/</w:t>
      </w:r>
      <w:r>
        <w:rPr>
          <w:rFonts w:hint="eastAsia"/>
          <w:b/>
          <w:sz w:val="24"/>
          <w:szCs w:val="24"/>
          <w:lang w:val="en-US" w:eastAsia="zh-CN"/>
        </w:rPr>
        <w:t>goods/getGoodsTypeList.do</w:t>
      </w:r>
    </w:p>
    <w:p>
      <w:pPr>
        <w:pStyle w:val="7"/>
        <w:numPr>
          <w:ilvl w:val="0"/>
          <w:numId w:val="3"/>
        </w:numPr>
        <w:spacing w:line="360" w:lineRule="auto"/>
        <w:ind w:firstLineChars="0"/>
        <w:rPr>
          <w:b/>
          <w:sz w:val="24"/>
          <w:szCs w:val="24"/>
        </w:rPr>
      </w:pPr>
      <w:r>
        <w:rPr>
          <w:rFonts w:hint="eastAsia"/>
          <w:b/>
          <w:sz w:val="24"/>
          <w:szCs w:val="24"/>
        </w:rPr>
        <w:t>功能说明</w:t>
      </w:r>
    </w:p>
    <w:p>
      <w:pPr>
        <w:pStyle w:val="7"/>
        <w:spacing w:line="360" w:lineRule="auto"/>
        <w:ind w:left="846" w:firstLine="0" w:firstLineChars="0"/>
      </w:pPr>
      <w:r>
        <w:rPr>
          <w:rFonts w:hint="eastAsia"/>
        </w:rPr>
        <w:t>获取</w:t>
      </w:r>
      <w:r>
        <w:rPr>
          <w:rFonts w:hint="eastAsia"/>
          <w:lang w:eastAsia="zh-CN"/>
        </w:rPr>
        <w:t>商品类目列表信息</w:t>
      </w:r>
    </w:p>
    <w:p>
      <w:pPr>
        <w:pStyle w:val="7"/>
        <w:numPr>
          <w:ilvl w:val="0"/>
          <w:numId w:val="3"/>
        </w:numPr>
        <w:spacing w:line="360" w:lineRule="auto"/>
        <w:ind w:firstLineChars="0"/>
        <w:rPr>
          <w:b/>
          <w:sz w:val="24"/>
          <w:szCs w:val="24"/>
        </w:rPr>
      </w:pPr>
      <w:r>
        <w:rPr>
          <w:rFonts w:hint="eastAsia"/>
          <w:b/>
          <w:sz w:val="24"/>
          <w:szCs w:val="24"/>
        </w:rPr>
        <w:t>输入参数</w:t>
      </w:r>
    </w:p>
    <w:p>
      <w:pPr>
        <w:pStyle w:val="7"/>
        <w:numPr>
          <w:ilvl w:val="0"/>
          <w:numId w:val="0"/>
        </w:numPr>
        <w:spacing w:line="360" w:lineRule="auto"/>
        <w:ind w:left="426" w:leftChars="0" w:firstLine="420" w:firstLineChars="0"/>
        <w:rPr>
          <w:b/>
          <w:sz w:val="24"/>
          <w:szCs w:val="24"/>
        </w:rPr>
      </w:pPr>
      <w:r>
        <w:rPr>
          <w:rFonts w:hint="eastAsia"/>
          <w:b/>
          <w:sz w:val="24"/>
          <w:szCs w:val="24"/>
          <w:lang w:eastAsia="zh-CN"/>
        </w:rPr>
        <w:t>无</w:t>
      </w:r>
    </w:p>
    <w:p>
      <w:pPr>
        <w:pStyle w:val="7"/>
        <w:numPr>
          <w:ilvl w:val="0"/>
          <w:numId w:val="3"/>
        </w:numPr>
        <w:spacing w:line="360" w:lineRule="auto"/>
        <w:ind w:firstLineChars="0"/>
        <w:rPr>
          <w:b/>
          <w:sz w:val="24"/>
          <w:szCs w:val="24"/>
        </w:rPr>
      </w:pPr>
      <w:r>
        <w:rPr>
          <w:rFonts w:hint="eastAsia"/>
          <w:b/>
          <w:sz w:val="24"/>
          <w:szCs w:val="24"/>
        </w:rPr>
        <w:t>返回结果</w:t>
      </w:r>
    </w:p>
    <w:tbl>
      <w:tblPr>
        <w:tblStyle w:val="6"/>
        <w:tblW w:w="7940" w:type="dxa"/>
        <w:tblInd w:w="84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348"/>
        <w:gridCol w:w="45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94" w:hRule="atLeast"/>
        </w:trPr>
        <w:tc>
          <w:tcPr>
            <w:tcW w:w="3348" w:type="dxa"/>
            <w:shd w:val="clear" w:color="auto" w:fill="BFBFBF"/>
            <w:vAlign w:val="top"/>
          </w:tcPr>
          <w:p>
            <w:pPr>
              <w:pStyle w:val="7"/>
              <w:spacing w:line="360" w:lineRule="auto"/>
              <w:ind w:firstLine="0" w:firstLineChars="0"/>
              <w:jc w:val="center"/>
              <w:rPr>
                <w:b/>
                <w:sz w:val="24"/>
                <w:szCs w:val="24"/>
              </w:rPr>
            </w:pPr>
            <w:r>
              <w:rPr>
                <w:rFonts w:hint="eastAsia"/>
                <w:b/>
              </w:rPr>
              <w:t>名称</w:t>
            </w:r>
          </w:p>
        </w:tc>
        <w:tc>
          <w:tcPr>
            <w:tcW w:w="4592" w:type="dxa"/>
            <w:shd w:val="clear" w:color="auto" w:fill="BFBFBF"/>
            <w:vAlign w:val="top"/>
          </w:tcPr>
          <w:p>
            <w:pPr>
              <w:pStyle w:val="7"/>
              <w:spacing w:line="360" w:lineRule="auto"/>
              <w:ind w:firstLine="0" w:firstLineChars="0"/>
              <w:jc w:val="center"/>
              <w:rPr>
                <w:b/>
                <w:sz w:val="24"/>
                <w:szCs w:val="24"/>
              </w:rPr>
            </w:pPr>
            <w:r>
              <w:rPr>
                <w:rFonts w:hint="eastAsia"/>
                <w:b/>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94" w:hRule="atLeast"/>
        </w:trPr>
        <w:tc>
          <w:tcPr>
            <w:tcW w:w="3348" w:type="dxa"/>
            <w:vAlign w:val="top"/>
          </w:tcPr>
          <w:p>
            <w:pPr>
              <w:pStyle w:val="7"/>
              <w:spacing w:line="360" w:lineRule="auto"/>
              <w:ind w:firstLine="0" w:firstLineChars="0"/>
              <w:rPr>
                <w:b/>
                <w:sz w:val="24"/>
                <w:szCs w:val="24"/>
              </w:rPr>
            </w:pPr>
            <w:r>
              <w:rPr>
                <w:rFonts w:hint="eastAsia"/>
                <w:sz w:val="24"/>
                <w:szCs w:val="24"/>
              </w:rPr>
              <w:t>status</w:t>
            </w:r>
          </w:p>
        </w:tc>
        <w:tc>
          <w:tcPr>
            <w:tcW w:w="4592" w:type="dxa"/>
            <w:vAlign w:val="top"/>
          </w:tcPr>
          <w:p>
            <w:pPr>
              <w:pStyle w:val="7"/>
              <w:spacing w:line="360" w:lineRule="auto"/>
              <w:ind w:firstLine="0" w:firstLineChars="0"/>
              <w:rPr>
                <w:rFonts w:hint="eastAsia" w:eastAsia="宋体"/>
                <w:b/>
                <w:sz w:val="24"/>
                <w:szCs w:val="24"/>
                <w:lang w:eastAsia="zh-CN"/>
              </w:rPr>
            </w:pPr>
            <w:r>
              <w:rPr>
                <w:rFonts w:hint="eastAsia"/>
                <w:lang w:val="en-US" w:eastAsia="zh-CN"/>
              </w:rPr>
              <w:t>状态码0成功，1为失败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pPr>
            <w:r>
              <w:rPr>
                <w:rFonts w:hint="eastAsia"/>
                <w:sz w:val="24"/>
                <w:szCs w:val="24"/>
              </w:rPr>
              <w:t>message</w:t>
            </w:r>
          </w:p>
        </w:tc>
        <w:tc>
          <w:tcPr>
            <w:tcW w:w="4592" w:type="dxa"/>
            <w:vAlign w:val="top"/>
          </w:tcPr>
          <w:p>
            <w:pPr>
              <w:pStyle w:val="7"/>
              <w:spacing w:line="360" w:lineRule="auto"/>
              <w:ind w:firstLine="0" w:firstLineChars="0"/>
              <w:rPr>
                <w:rFonts w:hint="eastAsia" w:eastAsia="宋体"/>
                <w:lang w:val="en-US" w:eastAsia="zh-CN"/>
              </w:rPr>
            </w:pPr>
            <w:r>
              <w:rPr>
                <w:rFonts w:hint="eastAsia"/>
                <w:lang w:val="en-US" w:eastAsia="zh-CN"/>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rPr>
                <w:rFonts w:hint="eastAsia" w:eastAsiaTheme="minorEastAsia"/>
                <w:sz w:val="24"/>
                <w:szCs w:val="24"/>
                <w:lang w:eastAsia="zh-CN"/>
              </w:rPr>
            </w:pPr>
            <w:r>
              <w:rPr>
                <w:rFonts w:hint="eastAsia"/>
                <w:sz w:val="24"/>
                <w:szCs w:val="24"/>
                <w:lang w:eastAsia="zh-CN"/>
              </w:rPr>
              <w:t>icon</w:t>
            </w:r>
          </w:p>
        </w:tc>
        <w:tc>
          <w:tcPr>
            <w:tcW w:w="4592" w:type="dxa"/>
            <w:vAlign w:val="top"/>
          </w:tcPr>
          <w:p>
            <w:pPr>
              <w:pStyle w:val="7"/>
              <w:spacing w:line="360" w:lineRule="auto"/>
              <w:ind w:firstLine="0" w:firstLineChars="0"/>
              <w:rPr>
                <w:rFonts w:hint="eastAsia"/>
                <w:lang w:val="en-US" w:eastAsia="zh-CN"/>
              </w:rPr>
            </w:pPr>
            <w:r>
              <w:rPr>
                <w:rFonts w:hint="eastAsia"/>
                <w:lang w:val="en-US" w:eastAsia="zh-CN"/>
              </w:rPr>
              <w:t>图标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rPr>
                <w:rFonts w:hint="eastAsia" w:eastAsiaTheme="minorEastAsia"/>
                <w:sz w:val="24"/>
                <w:szCs w:val="24"/>
                <w:lang w:eastAsia="zh-CN"/>
              </w:rPr>
            </w:pPr>
            <w:r>
              <w:rPr>
                <w:rFonts w:hint="eastAsia"/>
                <w:sz w:val="24"/>
                <w:szCs w:val="24"/>
                <w:lang w:eastAsia="zh-CN"/>
              </w:rPr>
              <w:t>name</w:t>
            </w:r>
          </w:p>
        </w:tc>
        <w:tc>
          <w:tcPr>
            <w:tcW w:w="4592" w:type="dxa"/>
            <w:vAlign w:val="top"/>
          </w:tcPr>
          <w:p>
            <w:pPr>
              <w:pStyle w:val="7"/>
              <w:spacing w:line="360" w:lineRule="auto"/>
              <w:ind w:firstLine="0" w:firstLineChars="0"/>
              <w:rPr>
                <w:rFonts w:hint="eastAsia"/>
                <w:lang w:val="en-US" w:eastAsia="zh-CN"/>
              </w:rPr>
            </w:pPr>
            <w:r>
              <w:rPr>
                <w:rFonts w:hint="eastAsia"/>
                <w:lang w:val="en-US" w:eastAsia="zh-CN"/>
              </w:rPr>
              <w:t>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rPr>
                <w:rFonts w:hint="eastAsia" w:eastAsiaTheme="minorEastAsia"/>
                <w:sz w:val="24"/>
                <w:szCs w:val="24"/>
                <w:lang w:eastAsia="zh-CN"/>
              </w:rPr>
            </w:pPr>
            <w:r>
              <w:rPr>
                <w:rFonts w:hint="eastAsia"/>
                <w:sz w:val="24"/>
                <w:szCs w:val="24"/>
                <w:lang w:eastAsia="zh-CN"/>
              </w:rPr>
              <w:t>english_name</w:t>
            </w:r>
          </w:p>
        </w:tc>
        <w:tc>
          <w:tcPr>
            <w:tcW w:w="4592" w:type="dxa"/>
            <w:vAlign w:val="top"/>
          </w:tcPr>
          <w:p>
            <w:pPr>
              <w:pStyle w:val="7"/>
              <w:spacing w:line="360" w:lineRule="auto"/>
              <w:ind w:firstLine="0" w:firstLineChars="0"/>
              <w:rPr>
                <w:rFonts w:hint="eastAsia"/>
                <w:lang w:val="en-US" w:eastAsia="zh-CN"/>
              </w:rPr>
            </w:pPr>
            <w:r>
              <w:rPr>
                <w:rFonts w:hint="eastAsia"/>
                <w:lang w:val="en-US" w:eastAsia="zh-CN"/>
              </w:rPr>
              <w:t>英文名称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rPr>
                <w:rFonts w:hint="eastAsia"/>
                <w:sz w:val="24"/>
                <w:szCs w:val="24"/>
                <w:lang w:eastAsia="zh-CN"/>
              </w:rPr>
            </w:pPr>
            <w:r>
              <w:rPr>
                <w:rFonts w:hint="eastAsia"/>
                <w:sz w:val="24"/>
                <w:szCs w:val="24"/>
              </w:rPr>
              <w:t>catid_list</w:t>
            </w:r>
          </w:p>
        </w:tc>
        <w:tc>
          <w:tcPr>
            <w:tcW w:w="4592" w:type="dxa"/>
            <w:vAlign w:val="top"/>
          </w:tcPr>
          <w:p>
            <w:pPr>
              <w:pStyle w:val="7"/>
              <w:spacing w:line="360" w:lineRule="auto"/>
              <w:ind w:firstLine="0" w:firstLineChars="0"/>
              <w:rPr>
                <w:rFonts w:hint="eastAsia"/>
                <w:lang w:val="en-US" w:eastAsia="zh-CN"/>
              </w:rPr>
            </w:pPr>
            <w:r>
              <w:rPr>
                <w:rFonts w:hint="eastAsia"/>
                <w:lang w:val="en-US" w:eastAsia="zh-CN"/>
              </w:rPr>
              <w:t>类目编号集</w:t>
            </w:r>
          </w:p>
        </w:tc>
      </w:tr>
    </w:tbl>
    <w:p>
      <w:pPr>
        <w:pStyle w:val="7"/>
        <w:numPr>
          <w:ilvl w:val="0"/>
          <w:numId w:val="3"/>
        </w:numPr>
        <w:spacing w:line="360" w:lineRule="auto"/>
        <w:ind w:firstLineChars="0"/>
        <w:rPr>
          <w:b/>
          <w:sz w:val="24"/>
          <w:szCs w:val="24"/>
        </w:rPr>
      </w:pPr>
      <w:r>
        <w:rPr>
          <w:rFonts w:hint="eastAsia"/>
          <w:b/>
          <w:sz w:val="24"/>
          <w:szCs w:val="24"/>
        </w:rPr>
        <w:t>返回示例</w:t>
      </w:r>
    </w:p>
    <w:p>
      <w:pPr>
        <w:pStyle w:val="7"/>
        <w:spacing w:line="360" w:lineRule="auto"/>
        <w:ind w:left="846" w:firstLine="0" w:firstLineChars="0"/>
        <w:rPr>
          <w:b/>
          <w:sz w:val="24"/>
          <w:szCs w:val="24"/>
        </w:rPr>
      </w:pPr>
      <w:r>
        <w:rPr>
          <w:rFonts w:hint="eastAsia"/>
          <w:b/>
          <w:sz w:val="24"/>
          <w:szCs w:val="24"/>
        </w:rPr>
        <w:t>JSON数据格式</w:t>
      </w:r>
    </w:p>
    <w:tbl>
      <w:tblPr>
        <w:tblStyle w:val="6"/>
        <w:tblW w:w="8355" w:type="dxa"/>
        <w:tblInd w:w="8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355" w:type="dxa"/>
            <w:vAlign w:val="top"/>
          </w:tcPr>
          <w:p>
            <w:pPr>
              <w:pStyle w:val="7"/>
              <w:ind w:firstLine="0" w:firstLineChars="0"/>
              <w:rPr>
                <w:rFonts w:hint="eastAsia"/>
                <w:sz w:val="24"/>
                <w:szCs w:val="24"/>
              </w:rPr>
            </w:pPr>
            <w:r>
              <w:rPr>
                <w:rFonts w:hint="eastAsia"/>
                <w:sz w:val="24"/>
                <w:szCs w:val="24"/>
              </w:rPr>
              <w:t>{</w:t>
            </w:r>
          </w:p>
          <w:p>
            <w:pPr>
              <w:pStyle w:val="7"/>
              <w:ind w:firstLine="0" w:firstLineChars="0"/>
              <w:rPr>
                <w:rFonts w:hint="eastAsia"/>
                <w:sz w:val="24"/>
                <w:szCs w:val="24"/>
              </w:rPr>
            </w:pPr>
            <w:r>
              <w:rPr>
                <w:rFonts w:hint="eastAsia"/>
                <w:sz w:val="24"/>
                <w:szCs w:val="24"/>
              </w:rPr>
              <w:t xml:space="preserve">    "status": "0",</w:t>
            </w:r>
          </w:p>
          <w:p>
            <w:pPr>
              <w:pStyle w:val="7"/>
              <w:ind w:firstLine="0" w:firstLineChars="0"/>
              <w:rPr>
                <w:rFonts w:hint="eastAsia"/>
                <w:sz w:val="24"/>
                <w:szCs w:val="24"/>
              </w:rPr>
            </w:pPr>
            <w:r>
              <w:rPr>
                <w:rFonts w:hint="eastAsia"/>
                <w:sz w:val="24"/>
                <w:szCs w:val="24"/>
              </w:rPr>
              <w:t xml:space="preserve">    "message": "sdf",</w:t>
            </w:r>
          </w:p>
          <w:p>
            <w:pPr>
              <w:pStyle w:val="7"/>
              <w:ind w:firstLine="0" w:firstLineChars="0"/>
              <w:rPr>
                <w:rFonts w:hint="eastAsia"/>
                <w:sz w:val="24"/>
                <w:szCs w:val="24"/>
              </w:rPr>
            </w:pPr>
            <w:r>
              <w:rPr>
                <w:rFonts w:hint="eastAsia"/>
                <w:sz w:val="24"/>
                <w:szCs w:val="24"/>
              </w:rPr>
              <w:t xml:space="preserve">    "content": {</w:t>
            </w:r>
          </w:p>
          <w:p>
            <w:pPr>
              <w:pStyle w:val="7"/>
              <w:ind w:firstLine="0" w:firstLineChars="0"/>
              <w:rPr>
                <w:rFonts w:hint="eastAsia"/>
                <w:sz w:val="24"/>
                <w:szCs w:val="24"/>
              </w:rPr>
            </w:pPr>
            <w:r>
              <w:rPr>
                <w:rFonts w:hint="eastAsia"/>
                <w:sz w:val="24"/>
                <w:szCs w:val="24"/>
              </w:rPr>
              <w:t xml:space="preserve">        "goods</w:t>
            </w:r>
            <w:r>
              <w:rPr>
                <w:rFonts w:hint="eastAsia"/>
                <w:sz w:val="24"/>
                <w:szCs w:val="24"/>
                <w:lang w:val="en-US" w:eastAsia="zh-CN"/>
              </w:rPr>
              <w:t>T</w:t>
            </w:r>
            <w:r>
              <w:rPr>
                <w:rFonts w:hint="eastAsia"/>
                <w:sz w:val="24"/>
                <w:szCs w:val="24"/>
              </w:rPr>
              <w:t>ypeList": [</w:t>
            </w:r>
          </w:p>
          <w:p>
            <w:pPr>
              <w:pStyle w:val="7"/>
              <w:ind w:firstLine="0" w:firstLineChars="0"/>
              <w:rPr>
                <w:rFonts w:hint="eastAsia"/>
                <w:sz w:val="24"/>
                <w:szCs w:val="24"/>
              </w:rPr>
            </w:pPr>
            <w:r>
              <w:rPr>
                <w:rFonts w:hint="eastAsia"/>
                <w:sz w:val="24"/>
                <w:szCs w:val="24"/>
              </w:rPr>
              <w:t xml:space="preserve">            {</w:t>
            </w:r>
          </w:p>
          <w:p>
            <w:pPr>
              <w:pStyle w:val="7"/>
              <w:ind w:firstLine="0" w:firstLineChars="0"/>
              <w:rPr>
                <w:rFonts w:hint="eastAsia"/>
                <w:sz w:val="24"/>
                <w:szCs w:val="24"/>
              </w:rPr>
            </w:pPr>
            <w:r>
              <w:rPr>
                <w:rFonts w:hint="eastAsia"/>
                <w:sz w:val="24"/>
                <w:szCs w:val="24"/>
              </w:rPr>
              <w:t xml:space="preserve">                "</w:t>
            </w:r>
            <w:r>
              <w:rPr>
                <w:rFonts w:hint="eastAsia"/>
                <w:sz w:val="24"/>
                <w:szCs w:val="24"/>
                <w:lang w:val="en-US" w:eastAsia="zh-CN"/>
              </w:rPr>
              <w:t>icon</w:t>
            </w:r>
            <w:r>
              <w:rPr>
                <w:rFonts w:hint="eastAsia"/>
                <w:sz w:val="24"/>
                <w:szCs w:val="24"/>
              </w:rPr>
              <w:t>": "/uploadFiles/advertisement/ab1f64d90aaf4f73a2f8ddd4f591aebc.jpg",</w:t>
            </w:r>
          </w:p>
          <w:p>
            <w:pPr>
              <w:pStyle w:val="7"/>
              <w:ind w:firstLine="0" w:firstLineChars="0"/>
              <w:rPr>
                <w:rFonts w:hint="eastAsia"/>
                <w:sz w:val="24"/>
                <w:szCs w:val="24"/>
              </w:rPr>
            </w:pPr>
            <w:r>
              <w:rPr>
                <w:rFonts w:hint="eastAsia"/>
                <w:sz w:val="24"/>
                <w:szCs w:val="24"/>
              </w:rPr>
              <w:t xml:space="preserve">                "</w:t>
            </w:r>
            <w:r>
              <w:rPr>
                <w:rFonts w:hint="eastAsia"/>
                <w:sz w:val="24"/>
                <w:szCs w:val="24"/>
                <w:lang w:val="en-US" w:eastAsia="zh-CN"/>
              </w:rPr>
              <w:t>name</w:t>
            </w:r>
            <w:r>
              <w:rPr>
                <w:rFonts w:hint="eastAsia"/>
                <w:sz w:val="24"/>
                <w:szCs w:val="24"/>
              </w:rPr>
              <w:t>": "1号",</w:t>
            </w:r>
          </w:p>
          <w:p>
            <w:pPr>
              <w:pStyle w:val="7"/>
              <w:ind w:firstLine="0" w:firstLineChars="0"/>
              <w:rPr>
                <w:rFonts w:hint="eastAsia"/>
                <w:sz w:val="24"/>
                <w:szCs w:val="24"/>
              </w:rPr>
            </w:pPr>
            <w:r>
              <w:rPr>
                <w:rFonts w:hint="eastAsia"/>
                <w:sz w:val="24"/>
                <w:szCs w:val="24"/>
              </w:rPr>
              <w:t xml:space="preserve">                "</w:t>
            </w:r>
            <w:r>
              <w:rPr>
                <w:rFonts w:hint="eastAsia"/>
                <w:sz w:val="24"/>
                <w:szCs w:val="24"/>
                <w:lang w:val="en-US" w:eastAsia="zh-CN"/>
              </w:rPr>
              <w:t>englist_name</w:t>
            </w:r>
            <w:r>
              <w:rPr>
                <w:rFonts w:hint="eastAsia"/>
                <w:sz w:val="24"/>
                <w:szCs w:val="24"/>
              </w:rPr>
              <w:t>": "",</w:t>
            </w:r>
          </w:p>
          <w:p>
            <w:pPr>
              <w:pStyle w:val="7"/>
              <w:ind w:firstLine="0" w:firstLineChars="0"/>
              <w:rPr>
                <w:rFonts w:hint="eastAsia"/>
                <w:sz w:val="24"/>
                <w:szCs w:val="24"/>
              </w:rPr>
            </w:pPr>
            <w:r>
              <w:rPr>
                <w:rFonts w:hint="eastAsia"/>
                <w:sz w:val="24"/>
                <w:szCs w:val="24"/>
              </w:rPr>
              <w:t xml:space="preserve">                "catid_list": "</w:t>
            </w:r>
            <w:r>
              <w:rPr>
                <w:rFonts w:hint="eastAsia"/>
                <w:sz w:val="24"/>
                <w:szCs w:val="24"/>
                <w:lang w:val="en-US" w:eastAsia="zh-CN"/>
              </w:rPr>
              <w:t>30,40</w:t>
            </w:r>
            <w:r>
              <w:rPr>
                <w:rFonts w:hint="eastAsia"/>
                <w:sz w:val="24"/>
                <w:szCs w:val="24"/>
              </w:rPr>
              <w:t>"</w:t>
            </w:r>
          </w:p>
          <w:p>
            <w:pPr>
              <w:pStyle w:val="7"/>
              <w:ind w:firstLine="0" w:firstLineChars="0"/>
              <w:rPr>
                <w:rFonts w:hint="eastAsia"/>
                <w:sz w:val="24"/>
                <w:szCs w:val="24"/>
              </w:rPr>
            </w:pPr>
          </w:p>
          <w:p>
            <w:pPr>
              <w:pStyle w:val="7"/>
              <w:ind w:firstLine="0" w:firstLineChars="0"/>
              <w:rPr>
                <w:rFonts w:hint="eastAsia"/>
                <w:sz w:val="24"/>
                <w:szCs w:val="24"/>
              </w:rPr>
            </w:pPr>
            <w:r>
              <w:rPr>
                <w:rFonts w:hint="eastAsia"/>
                <w:sz w:val="24"/>
                <w:szCs w:val="24"/>
              </w:rPr>
              <w:t xml:space="preserve">            },</w:t>
            </w:r>
          </w:p>
          <w:p>
            <w:pPr>
              <w:pStyle w:val="7"/>
              <w:ind w:firstLine="0" w:firstLineChars="0"/>
              <w:rPr>
                <w:rFonts w:hint="eastAsia"/>
                <w:sz w:val="24"/>
                <w:szCs w:val="24"/>
              </w:rPr>
            </w:pPr>
            <w:r>
              <w:rPr>
                <w:rFonts w:hint="eastAsia"/>
                <w:sz w:val="24"/>
                <w:szCs w:val="24"/>
              </w:rPr>
              <w:t xml:space="preserve">            {</w:t>
            </w:r>
          </w:p>
          <w:p>
            <w:pPr>
              <w:pStyle w:val="7"/>
              <w:ind w:firstLine="0" w:firstLineChars="0"/>
              <w:rPr>
                <w:rFonts w:hint="eastAsia"/>
                <w:sz w:val="24"/>
                <w:szCs w:val="24"/>
              </w:rPr>
            </w:pPr>
            <w:r>
              <w:rPr>
                <w:rFonts w:hint="eastAsia"/>
                <w:sz w:val="24"/>
                <w:szCs w:val="24"/>
              </w:rPr>
              <w:t xml:space="preserve">                "</w:t>
            </w:r>
            <w:r>
              <w:rPr>
                <w:rFonts w:hint="eastAsia"/>
                <w:sz w:val="24"/>
                <w:szCs w:val="24"/>
                <w:lang w:val="en-US" w:eastAsia="zh-CN"/>
              </w:rPr>
              <w:t>icon</w:t>
            </w:r>
            <w:r>
              <w:rPr>
                <w:rFonts w:hint="eastAsia"/>
                <w:sz w:val="24"/>
                <w:szCs w:val="24"/>
              </w:rPr>
              <w:t>": "/uploadFiles/advertisement/bcc4eeca667f472bacc7093a91b6791b.jpg",</w:t>
            </w:r>
          </w:p>
          <w:p>
            <w:pPr>
              <w:pStyle w:val="7"/>
              <w:ind w:firstLine="0" w:firstLineChars="0"/>
              <w:rPr>
                <w:rFonts w:hint="eastAsia"/>
                <w:sz w:val="24"/>
                <w:szCs w:val="24"/>
              </w:rPr>
            </w:pPr>
            <w:r>
              <w:rPr>
                <w:rFonts w:hint="eastAsia"/>
                <w:sz w:val="24"/>
                <w:szCs w:val="24"/>
              </w:rPr>
              <w:t xml:space="preserve">                "</w:t>
            </w:r>
            <w:r>
              <w:rPr>
                <w:rFonts w:hint="eastAsia"/>
                <w:sz w:val="24"/>
                <w:szCs w:val="24"/>
                <w:lang w:val="en-US" w:eastAsia="zh-CN"/>
              </w:rPr>
              <w:t>name</w:t>
            </w:r>
            <w:r>
              <w:rPr>
                <w:rFonts w:hint="eastAsia"/>
                <w:sz w:val="24"/>
                <w:szCs w:val="24"/>
              </w:rPr>
              <w:t>": "222",</w:t>
            </w:r>
          </w:p>
          <w:p>
            <w:pPr>
              <w:pStyle w:val="7"/>
              <w:ind w:firstLine="0" w:firstLineChars="0"/>
              <w:rPr>
                <w:rFonts w:hint="eastAsia"/>
                <w:sz w:val="24"/>
                <w:szCs w:val="24"/>
              </w:rPr>
            </w:pPr>
            <w:r>
              <w:rPr>
                <w:rFonts w:hint="eastAsia"/>
                <w:sz w:val="24"/>
                <w:szCs w:val="24"/>
              </w:rPr>
              <w:t xml:space="preserve">                "</w:t>
            </w:r>
            <w:r>
              <w:rPr>
                <w:rFonts w:hint="eastAsia"/>
                <w:sz w:val="24"/>
                <w:szCs w:val="24"/>
                <w:lang w:val="en-US" w:eastAsia="zh-CN"/>
              </w:rPr>
              <w:t>englist_name</w:t>
            </w:r>
            <w:r>
              <w:rPr>
                <w:rFonts w:hint="eastAsia"/>
                <w:sz w:val="24"/>
                <w:szCs w:val="24"/>
              </w:rPr>
              <w:t>": "",</w:t>
            </w:r>
          </w:p>
          <w:p>
            <w:pPr>
              <w:pStyle w:val="7"/>
              <w:ind w:firstLine="0" w:firstLineChars="0"/>
              <w:rPr>
                <w:rFonts w:hint="eastAsia"/>
                <w:sz w:val="24"/>
                <w:szCs w:val="24"/>
              </w:rPr>
            </w:pPr>
            <w:r>
              <w:rPr>
                <w:rFonts w:hint="eastAsia"/>
                <w:sz w:val="24"/>
                <w:szCs w:val="24"/>
              </w:rPr>
              <w:t xml:space="preserve">                "catid_list": "</w:t>
            </w:r>
            <w:r>
              <w:rPr>
                <w:rFonts w:hint="eastAsia"/>
                <w:sz w:val="24"/>
                <w:szCs w:val="24"/>
                <w:lang w:val="en-US" w:eastAsia="zh-CN"/>
              </w:rPr>
              <w:t>30,40</w:t>
            </w:r>
            <w:r>
              <w:rPr>
                <w:rFonts w:hint="eastAsia"/>
                <w:sz w:val="24"/>
                <w:szCs w:val="24"/>
              </w:rPr>
              <w:t>"</w:t>
            </w:r>
          </w:p>
          <w:p>
            <w:pPr>
              <w:pStyle w:val="7"/>
              <w:ind w:firstLine="0" w:firstLineChars="0"/>
              <w:rPr>
                <w:rFonts w:hint="eastAsia"/>
                <w:sz w:val="24"/>
                <w:szCs w:val="24"/>
              </w:rPr>
            </w:pPr>
            <w:r>
              <w:rPr>
                <w:rFonts w:hint="eastAsia"/>
                <w:sz w:val="24"/>
                <w:szCs w:val="24"/>
              </w:rPr>
              <w:t xml:space="preserve">            }</w:t>
            </w:r>
          </w:p>
          <w:p>
            <w:pPr>
              <w:pStyle w:val="7"/>
              <w:ind w:firstLine="0" w:firstLineChars="0"/>
              <w:rPr>
                <w:rFonts w:hint="eastAsia"/>
                <w:sz w:val="24"/>
                <w:szCs w:val="24"/>
              </w:rPr>
            </w:pPr>
            <w:r>
              <w:rPr>
                <w:rFonts w:hint="eastAsia"/>
                <w:sz w:val="24"/>
                <w:szCs w:val="24"/>
              </w:rPr>
              <w:t xml:space="preserve">        ]</w:t>
            </w:r>
          </w:p>
          <w:p>
            <w:pPr>
              <w:pStyle w:val="7"/>
              <w:ind w:firstLine="0" w:firstLineChars="0"/>
              <w:rPr>
                <w:rFonts w:hint="eastAsia"/>
                <w:sz w:val="24"/>
                <w:szCs w:val="24"/>
              </w:rPr>
            </w:pPr>
            <w:r>
              <w:rPr>
                <w:rFonts w:hint="eastAsia"/>
                <w:sz w:val="24"/>
                <w:szCs w:val="24"/>
              </w:rPr>
              <w:t xml:space="preserve">    }</w:t>
            </w:r>
          </w:p>
          <w:p>
            <w:pPr>
              <w:pStyle w:val="7"/>
              <w:ind w:firstLine="0" w:firstLineChars="0"/>
              <w:rPr>
                <w:rFonts w:hint="eastAsia"/>
                <w:sz w:val="24"/>
                <w:szCs w:val="24"/>
              </w:rPr>
            </w:pPr>
            <w:r>
              <w:rPr>
                <w:rFonts w:hint="eastAsia"/>
                <w:sz w:val="24"/>
                <w:szCs w:val="24"/>
              </w:rPr>
              <w:t>}</w:t>
            </w:r>
          </w:p>
        </w:tc>
      </w:tr>
    </w:tbl>
    <w:p>
      <w:pPr>
        <w:pStyle w:val="3"/>
        <w:numPr>
          <w:ilvl w:val="0"/>
          <w:numId w:val="2"/>
        </w:numPr>
      </w:pPr>
      <w:r>
        <w:rPr>
          <w:rFonts w:hint="eastAsia"/>
        </w:rPr>
        <w:t>获取</w:t>
      </w:r>
      <w:r>
        <w:rPr>
          <w:rFonts w:hint="eastAsia"/>
          <w:lang w:eastAsia="zh-CN"/>
        </w:rPr>
        <w:t>优惠券列表</w:t>
      </w:r>
    </w:p>
    <w:p>
      <w:pPr>
        <w:pStyle w:val="7"/>
        <w:numPr>
          <w:ilvl w:val="0"/>
          <w:numId w:val="3"/>
        </w:numPr>
        <w:spacing w:line="360" w:lineRule="auto"/>
        <w:ind w:firstLineChars="0"/>
        <w:rPr>
          <w:b/>
          <w:sz w:val="24"/>
          <w:szCs w:val="24"/>
        </w:rPr>
      </w:pPr>
      <w:r>
        <w:rPr>
          <w:rFonts w:hint="eastAsia"/>
          <w:b/>
          <w:sz w:val="24"/>
          <w:szCs w:val="24"/>
        </w:rPr>
        <w:t>接口名称</w:t>
      </w:r>
    </w:p>
    <w:p>
      <w:pPr>
        <w:pStyle w:val="7"/>
        <w:numPr>
          <w:ilvl w:val="0"/>
          <w:numId w:val="0"/>
        </w:numPr>
        <w:spacing w:line="360" w:lineRule="auto"/>
        <w:ind w:left="426" w:leftChars="0" w:firstLine="420" w:firstLineChars="0"/>
        <w:rPr>
          <w:b/>
          <w:sz w:val="24"/>
          <w:szCs w:val="24"/>
        </w:rPr>
      </w:pPr>
      <w:r>
        <w:rPr>
          <w:rFonts w:hint="eastAsia"/>
          <w:b/>
          <w:sz w:val="24"/>
          <w:szCs w:val="24"/>
          <w:lang w:val="en-US" w:eastAsia="zh-CN"/>
        </w:rPr>
        <w:t>app</w:t>
      </w:r>
      <w:r>
        <w:rPr>
          <w:rFonts w:hint="eastAsia"/>
          <w:b/>
          <w:sz w:val="24"/>
          <w:szCs w:val="24"/>
        </w:rPr>
        <w:t>/</w:t>
      </w:r>
      <w:r>
        <w:rPr>
          <w:rFonts w:hint="eastAsia"/>
          <w:b/>
          <w:sz w:val="24"/>
          <w:szCs w:val="24"/>
          <w:lang w:val="en-US" w:eastAsia="zh-CN"/>
        </w:rPr>
        <w:t>hs</w:t>
      </w:r>
      <w:r>
        <w:rPr>
          <w:rFonts w:hint="eastAsia"/>
          <w:b/>
          <w:sz w:val="24"/>
          <w:szCs w:val="24"/>
        </w:rPr>
        <w:t>/</w:t>
      </w:r>
      <w:r>
        <w:rPr>
          <w:rFonts w:hint="eastAsia"/>
          <w:b/>
          <w:sz w:val="24"/>
          <w:szCs w:val="24"/>
          <w:lang w:val="en-US" w:eastAsia="zh-CN"/>
        </w:rPr>
        <w:t>goods/getCouponList.do</w:t>
      </w:r>
    </w:p>
    <w:p>
      <w:pPr>
        <w:pStyle w:val="7"/>
        <w:numPr>
          <w:ilvl w:val="0"/>
          <w:numId w:val="3"/>
        </w:numPr>
        <w:spacing w:line="360" w:lineRule="auto"/>
        <w:ind w:firstLineChars="0"/>
        <w:rPr>
          <w:b/>
          <w:sz w:val="24"/>
          <w:szCs w:val="24"/>
        </w:rPr>
      </w:pPr>
      <w:r>
        <w:rPr>
          <w:rFonts w:hint="eastAsia"/>
          <w:b/>
          <w:sz w:val="24"/>
          <w:szCs w:val="24"/>
        </w:rPr>
        <w:t>功能说明</w:t>
      </w:r>
    </w:p>
    <w:p>
      <w:pPr>
        <w:pStyle w:val="7"/>
        <w:spacing w:line="360" w:lineRule="auto"/>
        <w:ind w:left="846" w:firstLine="0" w:firstLineChars="0"/>
      </w:pPr>
      <w:r>
        <w:rPr>
          <w:rFonts w:hint="eastAsia"/>
        </w:rPr>
        <w:t>获取优惠券列表</w:t>
      </w:r>
    </w:p>
    <w:p>
      <w:pPr>
        <w:pStyle w:val="7"/>
        <w:numPr>
          <w:ilvl w:val="0"/>
          <w:numId w:val="3"/>
        </w:numPr>
        <w:spacing w:line="360" w:lineRule="auto"/>
        <w:ind w:firstLineChars="0"/>
        <w:rPr>
          <w:b/>
          <w:sz w:val="24"/>
          <w:szCs w:val="24"/>
        </w:rPr>
      </w:pPr>
      <w:r>
        <w:rPr>
          <w:rFonts w:hint="eastAsia"/>
          <w:b/>
          <w:sz w:val="24"/>
          <w:szCs w:val="24"/>
        </w:rPr>
        <w:t>输入参数</w:t>
      </w:r>
    </w:p>
    <w:tbl>
      <w:tblPr>
        <w:tblStyle w:val="6"/>
        <w:tblW w:w="8334" w:type="dxa"/>
        <w:tblInd w:w="84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72"/>
        <w:gridCol w:w="1134"/>
        <w:gridCol w:w="1559"/>
        <w:gridCol w:w="39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1672" w:type="dxa"/>
            <w:shd w:val="clear" w:color="auto" w:fill="BFBFBF"/>
            <w:vAlign w:val="top"/>
          </w:tcPr>
          <w:p>
            <w:pPr>
              <w:pStyle w:val="7"/>
              <w:spacing w:line="360" w:lineRule="auto"/>
              <w:ind w:firstLine="0" w:firstLineChars="0"/>
              <w:jc w:val="center"/>
              <w:rPr>
                <w:b/>
                <w:sz w:val="24"/>
                <w:szCs w:val="24"/>
              </w:rPr>
            </w:pPr>
            <w:r>
              <w:rPr>
                <w:rFonts w:hint="eastAsia"/>
                <w:b/>
              </w:rPr>
              <w:t>名称</w:t>
            </w:r>
          </w:p>
        </w:tc>
        <w:tc>
          <w:tcPr>
            <w:tcW w:w="1134" w:type="dxa"/>
            <w:shd w:val="clear" w:color="auto" w:fill="BFBFBF"/>
            <w:vAlign w:val="top"/>
          </w:tcPr>
          <w:p>
            <w:pPr>
              <w:pStyle w:val="7"/>
              <w:spacing w:line="360" w:lineRule="auto"/>
              <w:ind w:firstLine="0" w:firstLineChars="0"/>
              <w:jc w:val="center"/>
              <w:rPr>
                <w:b/>
                <w:sz w:val="24"/>
                <w:szCs w:val="24"/>
              </w:rPr>
            </w:pPr>
            <w:r>
              <w:rPr>
                <w:rFonts w:hint="eastAsia"/>
                <w:b/>
              </w:rPr>
              <w:t>类型</w:t>
            </w:r>
          </w:p>
        </w:tc>
        <w:tc>
          <w:tcPr>
            <w:tcW w:w="1559" w:type="dxa"/>
            <w:shd w:val="clear" w:color="auto" w:fill="BFBFBF"/>
            <w:vAlign w:val="top"/>
          </w:tcPr>
          <w:p>
            <w:pPr>
              <w:pStyle w:val="7"/>
              <w:spacing w:line="360" w:lineRule="auto"/>
              <w:ind w:firstLine="0" w:firstLineChars="0"/>
              <w:jc w:val="center"/>
              <w:rPr>
                <w:sz w:val="24"/>
                <w:szCs w:val="24"/>
              </w:rPr>
            </w:pPr>
            <w:r>
              <w:rPr>
                <w:rFonts w:hint="eastAsia"/>
                <w:b/>
              </w:rPr>
              <w:t>是否必须</w:t>
            </w:r>
          </w:p>
        </w:tc>
        <w:tc>
          <w:tcPr>
            <w:tcW w:w="3969" w:type="dxa"/>
            <w:shd w:val="clear" w:color="auto" w:fill="BFBFBF"/>
            <w:vAlign w:val="top"/>
          </w:tcPr>
          <w:p>
            <w:pPr>
              <w:pStyle w:val="7"/>
              <w:spacing w:line="360" w:lineRule="auto"/>
              <w:ind w:firstLine="0" w:firstLineChars="0"/>
              <w:jc w:val="center"/>
              <w:rPr>
                <w:b/>
                <w:sz w:val="24"/>
                <w:szCs w:val="24"/>
              </w:rPr>
            </w:pPr>
            <w:r>
              <w:rPr>
                <w:rFonts w:hint="eastAsia"/>
                <w:b/>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1672" w:type="dxa"/>
            <w:vAlign w:val="top"/>
          </w:tcPr>
          <w:p>
            <w:pPr>
              <w:pStyle w:val="7"/>
              <w:spacing w:line="360" w:lineRule="auto"/>
              <w:ind w:firstLine="0" w:firstLineChars="0"/>
              <w:rPr>
                <w:b/>
                <w:sz w:val="24"/>
                <w:szCs w:val="24"/>
              </w:rPr>
            </w:pPr>
            <w:r>
              <w:rPr>
                <w:rFonts w:hint="eastAsia"/>
                <w:b/>
                <w:sz w:val="24"/>
                <w:szCs w:val="24"/>
              </w:rPr>
              <w:t>adzoneId</w:t>
            </w:r>
          </w:p>
        </w:tc>
        <w:tc>
          <w:tcPr>
            <w:tcW w:w="1134" w:type="dxa"/>
            <w:vAlign w:val="top"/>
          </w:tcPr>
          <w:p>
            <w:pPr>
              <w:pStyle w:val="7"/>
              <w:spacing w:line="360" w:lineRule="auto"/>
              <w:ind w:firstLine="0" w:firstLineChars="0"/>
              <w:rPr>
                <w:b/>
                <w:sz w:val="24"/>
                <w:szCs w:val="24"/>
              </w:rPr>
            </w:pPr>
            <w:r>
              <w:t>String</w:t>
            </w:r>
          </w:p>
        </w:tc>
        <w:tc>
          <w:tcPr>
            <w:tcW w:w="1559" w:type="dxa"/>
            <w:vAlign w:val="top"/>
          </w:tcPr>
          <w:p>
            <w:pPr>
              <w:pStyle w:val="7"/>
              <w:spacing w:line="360" w:lineRule="auto"/>
              <w:ind w:firstLine="0" w:firstLineChars="0"/>
              <w:rPr>
                <w:rFonts w:hint="eastAsia" w:eastAsiaTheme="minorEastAsia"/>
                <w:b/>
                <w:sz w:val="24"/>
                <w:szCs w:val="24"/>
                <w:lang w:eastAsia="zh-CN"/>
              </w:rPr>
            </w:pPr>
            <w:r>
              <w:rPr>
                <w:rFonts w:hint="eastAsia" w:eastAsia="宋体"/>
                <w:lang w:val="en-US" w:eastAsia="zh-CN"/>
              </w:rPr>
              <w:t>否</w:t>
            </w:r>
          </w:p>
        </w:tc>
        <w:tc>
          <w:tcPr>
            <w:tcW w:w="3969" w:type="dxa"/>
            <w:vAlign w:val="top"/>
          </w:tcPr>
          <w:p>
            <w:pPr>
              <w:pStyle w:val="7"/>
              <w:spacing w:line="360" w:lineRule="auto"/>
              <w:ind w:firstLine="0" w:firstLineChars="0"/>
              <w:rPr>
                <w:rFonts w:hint="eastAsia" w:eastAsia="宋体"/>
                <w:b/>
                <w:sz w:val="24"/>
                <w:szCs w:val="24"/>
                <w:lang w:val="en-US" w:eastAsia="zh-CN"/>
              </w:rPr>
            </w:pPr>
            <w:r>
              <w:rPr>
                <w:rFonts w:hint="eastAsia" w:eastAsia="宋体"/>
                <w:b/>
                <w:sz w:val="24"/>
                <w:szCs w:val="24"/>
                <w:lang w:val="en-US" w:eastAsia="zh-CN"/>
              </w:rPr>
              <w:t>上级推广位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1672" w:type="dxa"/>
            <w:vAlign w:val="top"/>
          </w:tcPr>
          <w:p>
            <w:pPr>
              <w:pStyle w:val="7"/>
              <w:spacing w:line="360" w:lineRule="auto"/>
              <w:ind w:firstLine="0" w:firstLineChars="0"/>
              <w:rPr>
                <w:rFonts w:hint="eastAsia"/>
                <w:b/>
                <w:sz w:val="24"/>
                <w:szCs w:val="24"/>
              </w:rPr>
            </w:pPr>
            <w:r>
              <w:rPr>
                <w:rFonts w:hint="eastAsia"/>
                <w:b/>
                <w:sz w:val="24"/>
                <w:szCs w:val="24"/>
              </w:rPr>
              <w:t>goodsType</w:t>
            </w:r>
          </w:p>
        </w:tc>
        <w:tc>
          <w:tcPr>
            <w:tcW w:w="1134" w:type="dxa"/>
            <w:vAlign w:val="top"/>
          </w:tcPr>
          <w:p>
            <w:pPr>
              <w:pStyle w:val="7"/>
              <w:spacing w:line="360" w:lineRule="auto"/>
              <w:ind w:firstLine="0" w:firstLineChars="0"/>
            </w:pPr>
            <w:r>
              <w:t>String</w:t>
            </w:r>
          </w:p>
        </w:tc>
        <w:tc>
          <w:tcPr>
            <w:tcW w:w="1559" w:type="dxa"/>
            <w:vAlign w:val="top"/>
          </w:tcPr>
          <w:p>
            <w:pPr>
              <w:pStyle w:val="7"/>
              <w:spacing w:line="360" w:lineRule="auto"/>
              <w:ind w:firstLine="0" w:firstLineChars="0"/>
              <w:rPr>
                <w:rFonts w:hint="eastAsia" w:eastAsia="宋体"/>
                <w:lang w:val="en-US" w:eastAsia="zh-CN"/>
              </w:rPr>
            </w:pPr>
            <w:r>
              <w:rPr>
                <w:rFonts w:hint="eastAsia" w:eastAsia="宋体"/>
                <w:lang w:val="en-US" w:eastAsia="zh-CN"/>
              </w:rPr>
              <w:t>否</w:t>
            </w:r>
          </w:p>
        </w:tc>
        <w:tc>
          <w:tcPr>
            <w:tcW w:w="3969" w:type="dxa"/>
            <w:vAlign w:val="top"/>
          </w:tcPr>
          <w:p>
            <w:pPr>
              <w:pStyle w:val="7"/>
              <w:spacing w:line="360" w:lineRule="auto"/>
              <w:ind w:firstLine="0" w:firstLineChars="0"/>
              <w:rPr>
                <w:rFonts w:hint="eastAsia"/>
                <w:b/>
                <w:sz w:val="24"/>
                <w:szCs w:val="24"/>
                <w:lang w:val="en-US" w:eastAsia="zh-CN"/>
              </w:rPr>
            </w:pPr>
            <w:r>
              <w:rPr>
                <w:rFonts w:hint="eastAsia"/>
                <w:b/>
                <w:sz w:val="24"/>
                <w:szCs w:val="24"/>
                <w:lang w:val="en-US" w:eastAsia="zh-CN"/>
              </w:rPr>
              <w:t>商品类目编号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1672" w:type="dxa"/>
            <w:vAlign w:val="top"/>
          </w:tcPr>
          <w:p>
            <w:pPr>
              <w:pStyle w:val="7"/>
              <w:spacing w:line="360" w:lineRule="auto"/>
              <w:ind w:firstLine="0" w:firstLineChars="0"/>
              <w:rPr>
                <w:rFonts w:hint="eastAsia"/>
                <w:b/>
                <w:sz w:val="24"/>
                <w:szCs w:val="24"/>
              </w:rPr>
            </w:pPr>
            <w:r>
              <w:rPr>
                <w:rFonts w:hint="eastAsia"/>
                <w:b/>
                <w:sz w:val="24"/>
                <w:szCs w:val="24"/>
              </w:rPr>
              <w:t>query</w:t>
            </w:r>
          </w:p>
        </w:tc>
        <w:tc>
          <w:tcPr>
            <w:tcW w:w="1134" w:type="dxa"/>
            <w:vAlign w:val="top"/>
          </w:tcPr>
          <w:p>
            <w:pPr>
              <w:pStyle w:val="7"/>
              <w:spacing w:line="360" w:lineRule="auto"/>
              <w:ind w:firstLine="0" w:firstLineChars="0"/>
              <w:rPr>
                <w:rFonts w:hint="eastAsia" w:eastAsiaTheme="minorEastAsia"/>
                <w:lang w:eastAsia="zh-CN"/>
              </w:rPr>
            </w:pPr>
            <w:r>
              <w:t>String</w:t>
            </w:r>
          </w:p>
        </w:tc>
        <w:tc>
          <w:tcPr>
            <w:tcW w:w="1559" w:type="dxa"/>
            <w:vAlign w:val="top"/>
          </w:tcPr>
          <w:p>
            <w:pPr>
              <w:pStyle w:val="7"/>
              <w:spacing w:line="360" w:lineRule="auto"/>
              <w:ind w:firstLine="0" w:firstLineChars="0"/>
              <w:rPr>
                <w:rFonts w:hint="eastAsia"/>
                <w:lang w:val="en-US" w:eastAsia="zh-CN"/>
              </w:rPr>
            </w:pPr>
            <w:r>
              <w:rPr>
                <w:rFonts w:hint="eastAsia"/>
                <w:lang w:val="en-US" w:eastAsia="zh-CN"/>
              </w:rPr>
              <w:t>否</w:t>
            </w:r>
          </w:p>
        </w:tc>
        <w:tc>
          <w:tcPr>
            <w:tcW w:w="3969" w:type="dxa"/>
            <w:vAlign w:val="top"/>
          </w:tcPr>
          <w:p>
            <w:pPr>
              <w:pStyle w:val="7"/>
              <w:spacing w:line="360" w:lineRule="auto"/>
              <w:ind w:firstLine="0" w:firstLineChars="0"/>
              <w:rPr>
                <w:rFonts w:hint="eastAsia"/>
                <w:b/>
                <w:sz w:val="24"/>
                <w:szCs w:val="24"/>
                <w:lang w:val="en-US" w:eastAsia="zh-CN"/>
              </w:rPr>
            </w:pPr>
            <w:r>
              <w:rPr>
                <w:rFonts w:hint="eastAsia"/>
                <w:b/>
                <w:sz w:val="24"/>
                <w:szCs w:val="24"/>
                <w:lang w:val="en-US" w:eastAsia="zh-CN"/>
              </w:rPr>
              <w:t>查询词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1672" w:type="dxa"/>
            <w:vAlign w:val="top"/>
          </w:tcPr>
          <w:p>
            <w:pPr>
              <w:pStyle w:val="7"/>
              <w:spacing w:line="360" w:lineRule="auto"/>
              <w:ind w:firstLine="0" w:firstLineChars="0"/>
              <w:rPr>
                <w:rFonts w:hint="eastAsia"/>
                <w:b/>
                <w:sz w:val="24"/>
                <w:szCs w:val="24"/>
              </w:rPr>
            </w:pPr>
            <w:r>
              <w:rPr>
                <w:rFonts w:hint="eastAsia"/>
                <w:b/>
                <w:sz w:val="24"/>
                <w:szCs w:val="24"/>
              </w:rPr>
              <w:t>pageNo</w:t>
            </w:r>
          </w:p>
        </w:tc>
        <w:tc>
          <w:tcPr>
            <w:tcW w:w="1134" w:type="dxa"/>
            <w:vAlign w:val="top"/>
          </w:tcPr>
          <w:p>
            <w:pPr>
              <w:pStyle w:val="7"/>
              <w:spacing w:line="360" w:lineRule="auto"/>
              <w:ind w:firstLine="0" w:firstLineChars="0"/>
            </w:pPr>
            <w:r>
              <w:t>String</w:t>
            </w:r>
          </w:p>
        </w:tc>
        <w:tc>
          <w:tcPr>
            <w:tcW w:w="1559" w:type="dxa"/>
            <w:vAlign w:val="top"/>
          </w:tcPr>
          <w:p>
            <w:pPr>
              <w:pStyle w:val="7"/>
              <w:spacing w:line="360" w:lineRule="auto"/>
              <w:ind w:firstLine="0" w:firstLineChars="0"/>
              <w:rPr>
                <w:rFonts w:hint="eastAsia"/>
                <w:lang w:val="en-US" w:eastAsia="zh-CN"/>
              </w:rPr>
            </w:pPr>
            <w:r>
              <w:rPr>
                <w:rFonts w:hint="eastAsia"/>
                <w:lang w:val="en-US" w:eastAsia="zh-CN"/>
              </w:rPr>
              <w:t>否</w:t>
            </w:r>
          </w:p>
        </w:tc>
        <w:tc>
          <w:tcPr>
            <w:tcW w:w="3969" w:type="dxa"/>
            <w:vAlign w:val="top"/>
          </w:tcPr>
          <w:p>
            <w:pPr>
              <w:pStyle w:val="7"/>
              <w:spacing w:line="360" w:lineRule="auto"/>
              <w:ind w:firstLine="0" w:firstLineChars="0"/>
              <w:rPr>
                <w:rFonts w:hint="eastAsia"/>
                <w:b/>
                <w:sz w:val="24"/>
                <w:szCs w:val="24"/>
                <w:lang w:val="en-US" w:eastAsia="zh-CN"/>
              </w:rPr>
            </w:pPr>
            <w:r>
              <w:rPr>
                <w:rFonts w:hint="eastAsia"/>
                <w:b/>
                <w:sz w:val="24"/>
                <w:szCs w:val="24"/>
                <w:lang w:val="en-US" w:eastAsia="zh-CN"/>
              </w:rPr>
              <w:t>第几页</w:t>
            </w:r>
          </w:p>
        </w:tc>
      </w:tr>
    </w:tbl>
    <w:p>
      <w:pPr>
        <w:pStyle w:val="7"/>
        <w:numPr>
          <w:ilvl w:val="0"/>
          <w:numId w:val="3"/>
        </w:numPr>
        <w:spacing w:line="360" w:lineRule="auto"/>
        <w:ind w:firstLineChars="0"/>
        <w:rPr>
          <w:b/>
          <w:sz w:val="24"/>
          <w:szCs w:val="24"/>
        </w:rPr>
      </w:pPr>
      <w:r>
        <w:rPr>
          <w:rFonts w:hint="eastAsia"/>
          <w:b/>
          <w:sz w:val="24"/>
          <w:szCs w:val="24"/>
        </w:rPr>
        <w:t>返回结果</w:t>
      </w:r>
    </w:p>
    <w:tbl>
      <w:tblPr>
        <w:tblStyle w:val="6"/>
        <w:tblW w:w="7940" w:type="dxa"/>
        <w:tblInd w:w="84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348"/>
        <w:gridCol w:w="45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94" w:hRule="atLeast"/>
        </w:trPr>
        <w:tc>
          <w:tcPr>
            <w:tcW w:w="3348" w:type="dxa"/>
            <w:shd w:val="clear" w:color="auto" w:fill="BFBFBF"/>
            <w:vAlign w:val="top"/>
          </w:tcPr>
          <w:p>
            <w:pPr>
              <w:pStyle w:val="7"/>
              <w:spacing w:line="360" w:lineRule="auto"/>
              <w:ind w:firstLine="0" w:firstLineChars="0"/>
              <w:jc w:val="center"/>
              <w:rPr>
                <w:b/>
                <w:sz w:val="24"/>
                <w:szCs w:val="24"/>
              </w:rPr>
            </w:pPr>
            <w:r>
              <w:rPr>
                <w:rFonts w:hint="eastAsia"/>
                <w:b/>
              </w:rPr>
              <w:t>名称</w:t>
            </w:r>
          </w:p>
        </w:tc>
        <w:tc>
          <w:tcPr>
            <w:tcW w:w="4592" w:type="dxa"/>
            <w:shd w:val="clear" w:color="auto" w:fill="BFBFBF"/>
            <w:vAlign w:val="top"/>
          </w:tcPr>
          <w:p>
            <w:pPr>
              <w:pStyle w:val="7"/>
              <w:spacing w:line="360" w:lineRule="auto"/>
              <w:ind w:firstLine="0" w:firstLineChars="0"/>
              <w:jc w:val="center"/>
              <w:rPr>
                <w:b/>
                <w:sz w:val="24"/>
                <w:szCs w:val="24"/>
              </w:rPr>
            </w:pPr>
            <w:r>
              <w:rPr>
                <w:rFonts w:hint="eastAsia"/>
                <w:b/>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94" w:hRule="atLeast"/>
        </w:trPr>
        <w:tc>
          <w:tcPr>
            <w:tcW w:w="3348" w:type="dxa"/>
            <w:vAlign w:val="top"/>
          </w:tcPr>
          <w:p>
            <w:pPr>
              <w:pStyle w:val="7"/>
              <w:spacing w:line="360" w:lineRule="auto"/>
              <w:ind w:firstLine="0" w:firstLineChars="0"/>
              <w:rPr>
                <w:b/>
                <w:sz w:val="24"/>
                <w:szCs w:val="24"/>
              </w:rPr>
            </w:pPr>
            <w:r>
              <w:rPr>
                <w:rFonts w:hint="eastAsia"/>
                <w:sz w:val="24"/>
                <w:szCs w:val="24"/>
              </w:rPr>
              <w:t>status</w:t>
            </w:r>
          </w:p>
        </w:tc>
        <w:tc>
          <w:tcPr>
            <w:tcW w:w="4592" w:type="dxa"/>
            <w:vAlign w:val="top"/>
          </w:tcPr>
          <w:p>
            <w:pPr>
              <w:pStyle w:val="7"/>
              <w:spacing w:line="360" w:lineRule="auto"/>
              <w:ind w:firstLine="0" w:firstLineChars="0"/>
              <w:rPr>
                <w:rFonts w:hint="eastAsia" w:eastAsia="宋体"/>
                <w:b/>
                <w:sz w:val="24"/>
                <w:szCs w:val="24"/>
                <w:lang w:eastAsia="zh-CN"/>
              </w:rPr>
            </w:pPr>
            <w:r>
              <w:rPr>
                <w:rFonts w:hint="eastAsia"/>
                <w:lang w:val="en-US" w:eastAsia="zh-CN"/>
              </w:rPr>
              <w:t>状态码0成功，1为失败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pPr>
            <w:r>
              <w:rPr>
                <w:rFonts w:hint="eastAsia"/>
                <w:sz w:val="24"/>
                <w:szCs w:val="24"/>
              </w:rPr>
              <w:t>message</w:t>
            </w:r>
          </w:p>
        </w:tc>
        <w:tc>
          <w:tcPr>
            <w:tcW w:w="4592" w:type="dxa"/>
            <w:vAlign w:val="top"/>
          </w:tcPr>
          <w:p>
            <w:pPr>
              <w:pStyle w:val="7"/>
              <w:spacing w:line="360" w:lineRule="auto"/>
              <w:ind w:firstLine="0" w:firstLineChars="0"/>
              <w:rPr>
                <w:rFonts w:hint="eastAsia" w:eastAsia="宋体"/>
                <w:lang w:val="en-US" w:eastAsia="zh-CN"/>
              </w:rPr>
            </w:pPr>
            <w:r>
              <w:rPr>
                <w:rFonts w:hint="eastAsia"/>
                <w:lang w:val="en-US" w:eastAsia="zh-CN"/>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rPr>
                <w:rFonts w:hint="eastAsia"/>
                <w:sz w:val="24"/>
                <w:szCs w:val="24"/>
              </w:rPr>
            </w:pPr>
            <w:r>
              <w:rPr>
                <w:rFonts w:hint="eastAsia"/>
                <w:sz w:val="24"/>
                <w:szCs w:val="24"/>
              </w:rPr>
              <w:t>category</w:t>
            </w:r>
          </w:p>
        </w:tc>
        <w:tc>
          <w:tcPr>
            <w:tcW w:w="4592" w:type="dxa"/>
            <w:vAlign w:val="top"/>
          </w:tcPr>
          <w:p>
            <w:pPr>
              <w:pStyle w:val="7"/>
              <w:spacing w:line="360" w:lineRule="auto"/>
              <w:ind w:firstLine="0" w:firstLineChars="0"/>
              <w:rPr>
                <w:rFonts w:hint="eastAsia"/>
                <w:lang w:val="en-US" w:eastAsia="zh-CN"/>
              </w:rPr>
            </w:pPr>
            <w:r>
              <w:rPr>
                <w:rFonts w:hint="eastAsia"/>
                <w:lang w:val="en-US" w:eastAsia="zh-CN"/>
              </w:rPr>
              <w:t>后台一级类目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rPr>
                <w:rFonts w:hint="eastAsia"/>
                <w:sz w:val="24"/>
                <w:szCs w:val="24"/>
              </w:rPr>
            </w:pPr>
            <w:r>
              <w:rPr>
                <w:rFonts w:hint="eastAsia"/>
                <w:sz w:val="24"/>
                <w:szCs w:val="24"/>
              </w:rPr>
              <w:t>commission_rate</w:t>
            </w:r>
          </w:p>
        </w:tc>
        <w:tc>
          <w:tcPr>
            <w:tcW w:w="4592" w:type="dxa"/>
            <w:vAlign w:val="top"/>
          </w:tcPr>
          <w:p>
            <w:pPr>
              <w:pStyle w:val="7"/>
              <w:spacing w:line="360" w:lineRule="auto"/>
              <w:ind w:firstLine="0" w:firstLineChars="0"/>
              <w:rPr>
                <w:rFonts w:hint="eastAsia"/>
                <w:lang w:val="en-US" w:eastAsia="zh-CN"/>
              </w:rPr>
            </w:pPr>
            <w:r>
              <w:rPr>
                <w:rFonts w:hint="eastAsia"/>
                <w:lang w:val="en-US" w:eastAsia="zh-CN"/>
              </w:rPr>
              <w:t>佣金比率(%)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rPr>
                <w:rFonts w:hint="eastAsia"/>
                <w:sz w:val="24"/>
                <w:szCs w:val="24"/>
              </w:rPr>
            </w:pPr>
            <w:r>
              <w:rPr>
                <w:rFonts w:hint="eastAsia"/>
                <w:sz w:val="24"/>
                <w:szCs w:val="24"/>
              </w:rPr>
              <w:t>coupon_click_url</w:t>
            </w:r>
          </w:p>
        </w:tc>
        <w:tc>
          <w:tcPr>
            <w:tcW w:w="4592" w:type="dxa"/>
            <w:vAlign w:val="top"/>
          </w:tcPr>
          <w:p>
            <w:pPr>
              <w:pStyle w:val="7"/>
              <w:spacing w:line="360" w:lineRule="auto"/>
              <w:ind w:firstLine="0" w:firstLineChars="0"/>
              <w:rPr>
                <w:rFonts w:hint="eastAsia"/>
                <w:lang w:val="en-US" w:eastAsia="zh-CN"/>
              </w:rPr>
            </w:pPr>
            <w:r>
              <w:rPr>
                <w:rFonts w:hint="eastAsia"/>
                <w:lang w:val="en-US" w:eastAsia="zh-CN"/>
              </w:rPr>
              <w:t>商品优惠券推广链接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rPr>
                <w:rFonts w:hint="eastAsia"/>
                <w:sz w:val="24"/>
                <w:szCs w:val="24"/>
              </w:rPr>
            </w:pPr>
            <w:r>
              <w:rPr>
                <w:rFonts w:hint="eastAsia"/>
                <w:sz w:val="24"/>
                <w:szCs w:val="24"/>
              </w:rPr>
              <w:t>coupon_end_time</w:t>
            </w:r>
          </w:p>
        </w:tc>
        <w:tc>
          <w:tcPr>
            <w:tcW w:w="4592" w:type="dxa"/>
            <w:vAlign w:val="top"/>
          </w:tcPr>
          <w:p>
            <w:pPr>
              <w:pStyle w:val="7"/>
              <w:spacing w:line="360" w:lineRule="auto"/>
              <w:ind w:firstLine="0" w:firstLineChars="0"/>
              <w:rPr>
                <w:rFonts w:hint="eastAsia"/>
                <w:lang w:val="en-US" w:eastAsia="zh-CN"/>
              </w:rPr>
            </w:pPr>
            <w:r>
              <w:rPr>
                <w:rFonts w:hint="eastAsia"/>
                <w:lang w:val="en-US" w:eastAsia="zh-CN"/>
              </w:rPr>
              <w:t>优惠券结束时间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rPr>
                <w:rFonts w:hint="eastAsia"/>
                <w:sz w:val="24"/>
                <w:szCs w:val="24"/>
              </w:rPr>
            </w:pPr>
            <w:r>
              <w:rPr>
                <w:rFonts w:hint="eastAsia"/>
                <w:sz w:val="24"/>
                <w:szCs w:val="24"/>
              </w:rPr>
              <w:t>coupon_info</w:t>
            </w:r>
          </w:p>
        </w:tc>
        <w:tc>
          <w:tcPr>
            <w:tcW w:w="4592" w:type="dxa"/>
            <w:vAlign w:val="top"/>
          </w:tcPr>
          <w:p>
            <w:pPr>
              <w:pStyle w:val="7"/>
              <w:spacing w:line="360" w:lineRule="auto"/>
              <w:ind w:firstLine="0" w:firstLineChars="0"/>
              <w:rPr>
                <w:rFonts w:hint="eastAsia"/>
                <w:lang w:val="en-US" w:eastAsia="zh-CN"/>
              </w:rPr>
            </w:pPr>
            <w:r>
              <w:rPr>
                <w:rFonts w:hint="eastAsia"/>
                <w:lang w:val="en-US" w:eastAsia="zh-CN"/>
              </w:rPr>
              <w:t>优惠券面额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rPr>
                <w:rFonts w:hint="eastAsia"/>
                <w:sz w:val="24"/>
                <w:szCs w:val="24"/>
              </w:rPr>
            </w:pPr>
            <w:r>
              <w:rPr>
                <w:rFonts w:hint="eastAsia"/>
                <w:sz w:val="24"/>
                <w:szCs w:val="24"/>
              </w:rPr>
              <w:t>coupon_remain_count</w:t>
            </w:r>
          </w:p>
        </w:tc>
        <w:tc>
          <w:tcPr>
            <w:tcW w:w="4592" w:type="dxa"/>
            <w:vAlign w:val="top"/>
          </w:tcPr>
          <w:p>
            <w:pPr>
              <w:pStyle w:val="7"/>
              <w:spacing w:line="360" w:lineRule="auto"/>
              <w:ind w:firstLine="0" w:firstLineChars="0"/>
              <w:rPr>
                <w:rFonts w:hint="eastAsia"/>
                <w:lang w:val="en-US" w:eastAsia="zh-CN"/>
              </w:rPr>
            </w:pPr>
            <w:r>
              <w:rPr>
                <w:rFonts w:hint="eastAsia"/>
                <w:lang w:val="en-US" w:eastAsia="zh-CN"/>
              </w:rPr>
              <w:t>优惠券剩余量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rPr>
                <w:rFonts w:hint="eastAsia"/>
                <w:sz w:val="24"/>
                <w:szCs w:val="24"/>
              </w:rPr>
            </w:pPr>
            <w:r>
              <w:rPr>
                <w:rFonts w:hint="eastAsia"/>
                <w:sz w:val="24"/>
                <w:szCs w:val="24"/>
              </w:rPr>
              <w:t>coupon_start_time</w:t>
            </w:r>
          </w:p>
        </w:tc>
        <w:tc>
          <w:tcPr>
            <w:tcW w:w="4592" w:type="dxa"/>
            <w:vAlign w:val="top"/>
          </w:tcPr>
          <w:p>
            <w:pPr>
              <w:pStyle w:val="7"/>
              <w:spacing w:line="360" w:lineRule="auto"/>
              <w:ind w:firstLine="0" w:firstLineChars="0"/>
              <w:rPr>
                <w:rFonts w:hint="eastAsia"/>
                <w:lang w:val="en-US" w:eastAsia="zh-CN"/>
              </w:rPr>
            </w:pPr>
            <w:r>
              <w:rPr>
                <w:rFonts w:hint="eastAsia"/>
                <w:lang w:val="en-US" w:eastAsia="zh-CN"/>
              </w:rPr>
              <w:t>优惠券开始时间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rPr>
                <w:rFonts w:hint="eastAsia"/>
                <w:sz w:val="24"/>
                <w:szCs w:val="24"/>
              </w:rPr>
            </w:pPr>
            <w:r>
              <w:rPr>
                <w:rFonts w:hint="eastAsia"/>
                <w:sz w:val="24"/>
                <w:szCs w:val="24"/>
              </w:rPr>
              <w:t>coupon_total_count</w:t>
            </w:r>
          </w:p>
        </w:tc>
        <w:tc>
          <w:tcPr>
            <w:tcW w:w="4592" w:type="dxa"/>
            <w:vAlign w:val="top"/>
          </w:tcPr>
          <w:p>
            <w:pPr>
              <w:pStyle w:val="7"/>
              <w:spacing w:line="360" w:lineRule="auto"/>
              <w:ind w:firstLine="0" w:firstLineChars="0"/>
              <w:rPr>
                <w:rFonts w:hint="eastAsia"/>
                <w:lang w:val="en-US" w:eastAsia="zh-CN"/>
              </w:rPr>
            </w:pPr>
            <w:r>
              <w:rPr>
                <w:rFonts w:hint="eastAsia"/>
                <w:lang w:val="en-US" w:eastAsia="zh-CN"/>
              </w:rPr>
              <w:t>优惠券总量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rPr>
                <w:rFonts w:hint="eastAsia"/>
                <w:sz w:val="24"/>
                <w:szCs w:val="24"/>
              </w:rPr>
            </w:pPr>
            <w:r>
              <w:rPr>
                <w:rFonts w:hint="eastAsia"/>
                <w:sz w:val="24"/>
                <w:szCs w:val="24"/>
              </w:rPr>
              <w:t>item_description</w:t>
            </w:r>
          </w:p>
        </w:tc>
        <w:tc>
          <w:tcPr>
            <w:tcW w:w="4592" w:type="dxa"/>
            <w:vAlign w:val="top"/>
          </w:tcPr>
          <w:p>
            <w:pPr>
              <w:pStyle w:val="7"/>
              <w:spacing w:line="360" w:lineRule="auto"/>
              <w:ind w:firstLine="0" w:firstLineChars="0"/>
              <w:rPr>
                <w:rFonts w:hint="eastAsia"/>
                <w:lang w:val="en-US" w:eastAsia="zh-CN"/>
              </w:rPr>
            </w:pPr>
            <w:r>
              <w:rPr>
                <w:rFonts w:hint="eastAsia"/>
                <w:lang w:val="en-US" w:eastAsia="zh-CN"/>
              </w:rPr>
              <w:t>宝贝描述（推荐理由）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rPr>
                <w:rFonts w:hint="eastAsia"/>
                <w:sz w:val="24"/>
                <w:szCs w:val="24"/>
              </w:rPr>
            </w:pPr>
            <w:r>
              <w:rPr>
                <w:rFonts w:hint="eastAsia"/>
                <w:sz w:val="24"/>
                <w:szCs w:val="24"/>
              </w:rPr>
              <w:t>item_url</w:t>
            </w:r>
          </w:p>
        </w:tc>
        <w:tc>
          <w:tcPr>
            <w:tcW w:w="4592" w:type="dxa"/>
            <w:vAlign w:val="top"/>
          </w:tcPr>
          <w:p>
            <w:pPr>
              <w:pStyle w:val="7"/>
              <w:spacing w:line="360" w:lineRule="auto"/>
              <w:ind w:firstLine="0" w:firstLineChars="0"/>
              <w:rPr>
                <w:rFonts w:hint="eastAsia"/>
                <w:lang w:val="en-US" w:eastAsia="zh-CN"/>
              </w:rPr>
            </w:pPr>
            <w:r>
              <w:rPr>
                <w:rFonts w:hint="eastAsia"/>
                <w:lang w:val="en-US" w:eastAsia="zh-CN"/>
              </w:rPr>
              <w:t>商品详情页链接地址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rPr>
                <w:rFonts w:hint="eastAsia"/>
                <w:sz w:val="24"/>
                <w:szCs w:val="24"/>
              </w:rPr>
            </w:pPr>
            <w:r>
              <w:rPr>
                <w:rFonts w:hint="eastAsia"/>
                <w:sz w:val="24"/>
                <w:szCs w:val="24"/>
              </w:rPr>
              <w:t>nick</w:t>
            </w:r>
          </w:p>
        </w:tc>
        <w:tc>
          <w:tcPr>
            <w:tcW w:w="4592" w:type="dxa"/>
            <w:vAlign w:val="top"/>
          </w:tcPr>
          <w:p>
            <w:pPr>
              <w:pStyle w:val="7"/>
              <w:spacing w:line="360" w:lineRule="auto"/>
              <w:ind w:firstLine="0" w:firstLineChars="0"/>
              <w:rPr>
                <w:rFonts w:hint="eastAsia"/>
                <w:lang w:val="en-US" w:eastAsia="zh-CN"/>
              </w:rPr>
            </w:pPr>
            <w:r>
              <w:rPr>
                <w:rFonts w:hint="eastAsia"/>
                <w:lang w:val="en-US" w:eastAsia="zh-CN"/>
              </w:rPr>
              <w:t>卖家昵称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rPr>
                <w:rFonts w:hint="eastAsia"/>
                <w:sz w:val="24"/>
                <w:szCs w:val="24"/>
              </w:rPr>
            </w:pPr>
            <w:r>
              <w:rPr>
                <w:rFonts w:hint="eastAsia"/>
                <w:sz w:val="24"/>
                <w:szCs w:val="24"/>
              </w:rPr>
              <w:t>num_iid</w:t>
            </w:r>
          </w:p>
        </w:tc>
        <w:tc>
          <w:tcPr>
            <w:tcW w:w="4592" w:type="dxa"/>
            <w:vAlign w:val="top"/>
          </w:tcPr>
          <w:p>
            <w:pPr>
              <w:pStyle w:val="7"/>
              <w:spacing w:line="360" w:lineRule="auto"/>
              <w:ind w:firstLine="0" w:firstLineChars="0"/>
              <w:rPr>
                <w:rFonts w:hint="eastAsia"/>
                <w:lang w:val="en-US" w:eastAsia="zh-CN"/>
              </w:rPr>
            </w:pPr>
            <w:r>
              <w:rPr>
                <w:rFonts w:hint="eastAsia"/>
                <w:lang w:val="en-US" w:eastAsia="zh-CN"/>
              </w:rPr>
              <w:t>itemId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rPr>
                <w:rFonts w:hint="eastAsia"/>
                <w:sz w:val="24"/>
                <w:szCs w:val="24"/>
              </w:rPr>
            </w:pPr>
            <w:r>
              <w:rPr>
                <w:rFonts w:hint="eastAsia"/>
                <w:sz w:val="24"/>
                <w:szCs w:val="24"/>
              </w:rPr>
              <w:t>pict_url</w:t>
            </w:r>
          </w:p>
        </w:tc>
        <w:tc>
          <w:tcPr>
            <w:tcW w:w="4592" w:type="dxa"/>
            <w:vAlign w:val="top"/>
          </w:tcPr>
          <w:p>
            <w:pPr>
              <w:pStyle w:val="7"/>
              <w:spacing w:line="360" w:lineRule="auto"/>
              <w:ind w:firstLine="0" w:firstLineChars="0"/>
              <w:rPr>
                <w:rFonts w:hint="eastAsia"/>
                <w:lang w:val="en-US" w:eastAsia="zh-CN"/>
              </w:rPr>
            </w:pPr>
            <w:r>
              <w:rPr>
                <w:rFonts w:hint="eastAsia"/>
                <w:lang w:val="en-US" w:eastAsia="zh-CN"/>
              </w:rPr>
              <w:t>商品主图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rPr>
                <w:rFonts w:hint="eastAsia"/>
                <w:sz w:val="24"/>
                <w:szCs w:val="24"/>
              </w:rPr>
            </w:pPr>
            <w:r>
              <w:rPr>
                <w:rFonts w:hint="eastAsia"/>
                <w:sz w:val="24"/>
                <w:szCs w:val="24"/>
              </w:rPr>
              <w:t>seller_id</w:t>
            </w:r>
          </w:p>
        </w:tc>
        <w:tc>
          <w:tcPr>
            <w:tcW w:w="4592" w:type="dxa"/>
            <w:vAlign w:val="top"/>
          </w:tcPr>
          <w:p>
            <w:pPr>
              <w:pStyle w:val="7"/>
              <w:spacing w:line="360" w:lineRule="auto"/>
              <w:ind w:firstLine="0" w:firstLineChars="0"/>
              <w:rPr>
                <w:rFonts w:hint="eastAsia"/>
                <w:lang w:val="en-US" w:eastAsia="zh-CN"/>
              </w:rPr>
            </w:pPr>
            <w:r>
              <w:rPr>
                <w:rFonts w:hint="eastAsia"/>
                <w:lang w:val="en-US" w:eastAsia="zh-CN"/>
              </w:rPr>
              <w:t>卖家id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rPr>
                <w:rFonts w:hint="eastAsia"/>
                <w:sz w:val="24"/>
                <w:szCs w:val="24"/>
              </w:rPr>
            </w:pPr>
            <w:r>
              <w:rPr>
                <w:rFonts w:hint="eastAsia"/>
                <w:sz w:val="24"/>
                <w:szCs w:val="24"/>
              </w:rPr>
              <w:t>shop_title</w:t>
            </w:r>
          </w:p>
        </w:tc>
        <w:tc>
          <w:tcPr>
            <w:tcW w:w="4592" w:type="dxa"/>
            <w:vAlign w:val="top"/>
          </w:tcPr>
          <w:p>
            <w:pPr>
              <w:pStyle w:val="7"/>
              <w:spacing w:line="360" w:lineRule="auto"/>
              <w:ind w:firstLine="0" w:firstLineChars="0"/>
              <w:rPr>
                <w:rFonts w:hint="eastAsia"/>
                <w:lang w:val="en-US" w:eastAsia="zh-CN"/>
              </w:rPr>
            </w:pPr>
            <w:r>
              <w:rPr>
                <w:rFonts w:hint="eastAsia"/>
                <w:lang w:val="en-US" w:eastAsia="zh-CN"/>
              </w:rPr>
              <w:t>店铺名称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rPr>
                <w:rFonts w:hint="eastAsia"/>
                <w:sz w:val="24"/>
                <w:szCs w:val="24"/>
              </w:rPr>
            </w:pPr>
            <w:r>
              <w:rPr>
                <w:rFonts w:hint="eastAsia"/>
                <w:sz w:val="24"/>
                <w:szCs w:val="24"/>
              </w:rPr>
              <w:t>small_images</w:t>
            </w:r>
          </w:p>
        </w:tc>
        <w:tc>
          <w:tcPr>
            <w:tcW w:w="4592" w:type="dxa"/>
            <w:vAlign w:val="top"/>
          </w:tcPr>
          <w:p>
            <w:pPr>
              <w:pStyle w:val="7"/>
              <w:spacing w:line="360" w:lineRule="auto"/>
              <w:ind w:firstLine="0" w:firstLineChars="0"/>
              <w:rPr>
                <w:rFonts w:hint="eastAsia"/>
                <w:lang w:val="en-US" w:eastAsia="zh-CN"/>
              </w:rPr>
            </w:pPr>
            <w:r>
              <w:rPr>
                <w:rFonts w:hint="eastAsia"/>
                <w:lang w:val="en-US" w:eastAsia="zh-CN"/>
              </w:rPr>
              <w:t>商品小图列表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rPr>
                <w:rFonts w:hint="eastAsia"/>
                <w:sz w:val="24"/>
                <w:szCs w:val="24"/>
              </w:rPr>
            </w:pPr>
            <w:r>
              <w:rPr>
                <w:rFonts w:hint="eastAsia"/>
                <w:sz w:val="24"/>
                <w:szCs w:val="24"/>
              </w:rPr>
              <w:t>title</w:t>
            </w:r>
          </w:p>
        </w:tc>
        <w:tc>
          <w:tcPr>
            <w:tcW w:w="4592" w:type="dxa"/>
            <w:vAlign w:val="top"/>
          </w:tcPr>
          <w:p>
            <w:pPr>
              <w:pStyle w:val="7"/>
              <w:spacing w:line="360" w:lineRule="auto"/>
              <w:ind w:firstLine="0" w:firstLineChars="0"/>
              <w:rPr>
                <w:rFonts w:hint="eastAsia"/>
                <w:lang w:val="en-US" w:eastAsia="zh-CN"/>
              </w:rPr>
            </w:pPr>
            <w:r>
              <w:rPr>
                <w:rFonts w:hint="eastAsia"/>
                <w:lang w:val="en-US" w:eastAsia="zh-CN"/>
              </w:rPr>
              <w:t>商品标题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rPr>
                <w:rFonts w:hint="eastAsia"/>
                <w:sz w:val="24"/>
                <w:szCs w:val="24"/>
              </w:rPr>
            </w:pPr>
            <w:r>
              <w:rPr>
                <w:rFonts w:hint="eastAsia"/>
                <w:sz w:val="24"/>
                <w:szCs w:val="24"/>
              </w:rPr>
              <w:t>user_type</w:t>
            </w:r>
          </w:p>
        </w:tc>
        <w:tc>
          <w:tcPr>
            <w:tcW w:w="4592" w:type="dxa"/>
            <w:vAlign w:val="top"/>
          </w:tcPr>
          <w:p>
            <w:pPr>
              <w:pStyle w:val="7"/>
              <w:spacing w:line="360" w:lineRule="auto"/>
              <w:ind w:firstLine="0" w:firstLineChars="0"/>
              <w:rPr>
                <w:rFonts w:hint="eastAsia"/>
                <w:lang w:val="en-US" w:eastAsia="zh-CN"/>
              </w:rPr>
            </w:pPr>
            <w:r>
              <w:rPr>
                <w:rFonts w:hint="eastAsia"/>
                <w:lang w:val="en-US" w:eastAsia="zh-CN"/>
              </w:rPr>
              <w:t>卖家类型，0表示集市，1表示商城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rPr>
                <w:rFonts w:hint="eastAsia"/>
                <w:sz w:val="24"/>
                <w:szCs w:val="24"/>
              </w:rPr>
            </w:pPr>
            <w:r>
              <w:rPr>
                <w:rFonts w:hint="eastAsia"/>
                <w:sz w:val="24"/>
                <w:szCs w:val="24"/>
              </w:rPr>
              <w:t>volume</w:t>
            </w:r>
          </w:p>
        </w:tc>
        <w:tc>
          <w:tcPr>
            <w:tcW w:w="4592" w:type="dxa"/>
            <w:vAlign w:val="top"/>
          </w:tcPr>
          <w:p>
            <w:pPr>
              <w:pStyle w:val="7"/>
              <w:spacing w:line="360" w:lineRule="auto"/>
              <w:ind w:firstLine="0" w:firstLineChars="0"/>
              <w:rPr>
                <w:rFonts w:hint="eastAsia"/>
                <w:lang w:val="en-US" w:eastAsia="zh-CN"/>
              </w:rPr>
            </w:pPr>
            <w:r>
              <w:rPr>
                <w:rFonts w:hint="eastAsia"/>
                <w:lang w:val="en-US" w:eastAsia="zh-CN"/>
              </w:rPr>
              <w:t>30天销量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rPr>
                <w:rFonts w:hint="eastAsia"/>
                <w:sz w:val="24"/>
                <w:szCs w:val="24"/>
              </w:rPr>
            </w:pPr>
            <w:r>
              <w:rPr>
                <w:rFonts w:hint="eastAsia"/>
                <w:sz w:val="24"/>
                <w:szCs w:val="24"/>
              </w:rPr>
              <w:t>zk_final_price</w:t>
            </w:r>
          </w:p>
        </w:tc>
        <w:tc>
          <w:tcPr>
            <w:tcW w:w="4592" w:type="dxa"/>
            <w:vAlign w:val="top"/>
          </w:tcPr>
          <w:p>
            <w:pPr>
              <w:pStyle w:val="7"/>
              <w:spacing w:line="360" w:lineRule="auto"/>
              <w:ind w:firstLine="0" w:firstLineChars="0"/>
              <w:rPr>
                <w:rFonts w:hint="eastAsia"/>
                <w:lang w:val="en-US" w:eastAsia="zh-CN"/>
              </w:rPr>
            </w:pPr>
            <w:r>
              <w:rPr>
                <w:rFonts w:hint="eastAsia"/>
                <w:lang w:val="en-US" w:eastAsia="zh-CN"/>
              </w:rPr>
              <w:t>折扣价</w:t>
            </w:r>
          </w:p>
        </w:tc>
      </w:tr>
    </w:tbl>
    <w:p>
      <w:pPr>
        <w:pStyle w:val="7"/>
        <w:numPr>
          <w:ilvl w:val="0"/>
          <w:numId w:val="3"/>
        </w:numPr>
        <w:spacing w:line="360" w:lineRule="auto"/>
        <w:ind w:firstLineChars="0"/>
        <w:rPr>
          <w:b/>
          <w:sz w:val="24"/>
          <w:szCs w:val="24"/>
        </w:rPr>
      </w:pPr>
      <w:r>
        <w:rPr>
          <w:rFonts w:hint="eastAsia"/>
          <w:b/>
          <w:sz w:val="24"/>
          <w:szCs w:val="24"/>
        </w:rPr>
        <w:t>返回示例</w:t>
      </w:r>
    </w:p>
    <w:p>
      <w:pPr>
        <w:pStyle w:val="7"/>
        <w:spacing w:line="360" w:lineRule="auto"/>
        <w:ind w:left="846" w:firstLine="0" w:firstLineChars="0"/>
        <w:rPr>
          <w:b/>
          <w:sz w:val="24"/>
          <w:szCs w:val="24"/>
        </w:rPr>
      </w:pPr>
      <w:r>
        <w:rPr>
          <w:rFonts w:hint="eastAsia"/>
          <w:b/>
          <w:sz w:val="24"/>
          <w:szCs w:val="24"/>
        </w:rPr>
        <w:t>JSON数据格式</w:t>
      </w:r>
    </w:p>
    <w:tbl>
      <w:tblPr>
        <w:tblStyle w:val="6"/>
        <w:tblW w:w="8355" w:type="dxa"/>
        <w:tblInd w:w="8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0" w:hRule="atLeast"/>
        </w:trPr>
        <w:tc>
          <w:tcPr>
            <w:tcW w:w="8355" w:type="dxa"/>
            <w:vAlign w:val="top"/>
          </w:tcPr>
          <w:p>
            <w:pPr>
              <w:pStyle w:val="7"/>
              <w:ind w:firstLine="0" w:firstLineChars="0"/>
              <w:rPr>
                <w:rFonts w:hint="eastAsia"/>
                <w:sz w:val="24"/>
                <w:szCs w:val="24"/>
              </w:rPr>
            </w:pPr>
            <w:r>
              <w:rPr>
                <w:rFonts w:hint="eastAsia"/>
                <w:sz w:val="24"/>
                <w:szCs w:val="24"/>
              </w:rPr>
              <w:t>{</w:t>
            </w:r>
          </w:p>
          <w:p>
            <w:pPr>
              <w:pStyle w:val="7"/>
              <w:ind w:firstLine="0" w:firstLineChars="0"/>
              <w:rPr>
                <w:rFonts w:hint="eastAsia"/>
                <w:sz w:val="24"/>
                <w:szCs w:val="24"/>
              </w:rPr>
            </w:pPr>
            <w:r>
              <w:rPr>
                <w:rFonts w:hint="eastAsia"/>
                <w:sz w:val="24"/>
                <w:szCs w:val="24"/>
              </w:rPr>
              <w:t xml:space="preserve">    "status": "0",</w:t>
            </w:r>
          </w:p>
          <w:p>
            <w:pPr>
              <w:pStyle w:val="7"/>
              <w:ind w:firstLine="0" w:firstLineChars="0"/>
              <w:rPr>
                <w:rFonts w:hint="eastAsia"/>
                <w:sz w:val="24"/>
                <w:szCs w:val="24"/>
              </w:rPr>
            </w:pPr>
            <w:r>
              <w:rPr>
                <w:rFonts w:hint="eastAsia"/>
                <w:sz w:val="24"/>
                <w:szCs w:val="24"/>
              </w:rPr>
              <w:t xml:space="preserve">    "message": "优惠券列表",</w:t>
            </w:r>
          </w:p>
          <w:p>
            <w:pPr>
              <w:pStyle w:val="7"/>
              <w:ind w:firstLine="0" w:firstLineChars="0"/>
              <w:rPr>
                <w:rFonts w:hint="eastAsia"/>
                <w:sz w:val="24"/>
                <w:szCs w:val="24"/>
              </w:rPr>
            </w:pPr>
            <w:r>
              <w:rPr>
                <w:rFonts w:hint="eastAsia"/>
                <w:sz w:val="24"/>
                <w:szCs w:val="24"/>
              </w:rPr>
              <w:t xml:space="preserve">    "content": {</w:t>
            </w:r>
          </w:p>
          <w:p>
            <w:pPr>
              <w:pStyle w:val="7"/>
              <w:ind w:firstLine="0" w:firstLineChars="0"/>
              <w:rPr>
                <w:rFonts w:hint="eastAsia"/>
                <w:sz w:val="24"/>
                <w:szCs w:val="24"/>
              </w:rPr>
            </w:pPr>
            <w:r>
              <w:rPr>
                <w:rFonts w:hint="eastAsia"/>
                <w:sz w:val="24"/>
                <w:szCs w:val="24"/>
              </w:rPr>
              <w:t xml:space="preserve">        "tbk_dg_item_coupon_get_response": {</w:t>
            </w:r>
          </w:p>
          <w:p>
            <w:pPr>
              <w:pStyle w:val="7"/>
              <w:ind w:firstLine="0" w:firstLineChars="0"/>
              <w:rPr>
                <w:rFonts w:hint="eastAsia"/>
                <w:sz w:val="24"/>
                <w:szCs w:val="24"/>
              </w:rPr>
            </w:pPr>
            <w:r>
              <w:rPr>
                <w:rFonts w:hint="eastAsia"/>
                <w:sz w:val="24"/>
                <w:szCs w:val="24"/>
              </w:rPr>
              <w:t xml:space="preserve">            "results": {</w:t>
            </w:r>
          </w:p>
          <w:p>
            <w:pPr>
              <w:pStyle w:val="7"/>
              <w:ind w:firstLine="0" w:firstLineChars="0"/>
              <w:rPr>
                <w:rFonts w:hint="eastAsia"/>
                <w:sz w:val="24"/>
                <w:szCs w:val="24"/>
              </w:rPr>
            </w:pPr>
            <w:r>
              <w:rPr>
                <w:rFonts w:hint="eastAsia"/>
                <w:sz w:val="24"/>
                <w:szCs w:val="24"/>
              </w:rPr>
              <w:t xml:space="preserve">                "tbk_coupon": [</w:t>
            </w:r>
          </w:p>
          <w:p>
            <w:pPr>
              <w:pStyle w:val="7"/>
              <w:ind w:firstLine="0" w:firstLineChars="0"/>
              <w:rPr>
                <w:rFonts w:hint="eastAsia"/>
                <w:sz w:val="24"/>
                <w:szCs w:val="24"/>
              </w:rPr>
            </w:pPr>
            <w:r>
              <w:rPr>
                <w:rFonts w:hint="eastAsia"/>
                <w:sz w:val="24"/>
                <w:szCs w:val="24"/>
              </w:rPr>
              <w:t xml:space="preserve">                    {</w:t>
            </w:r>
          </w:p>
          <w:p>
            <w:pPr>
              <w:pStyle w:val="7"/>
              <w:ind w:firstLine="0" w:firstLineChars="0"/>
              <w:rPr>
                <w:rFonts w:hint="eastAsia"/>
                <w:sz w:val="24"/>
                <w:szCs w:val="24"/>
              </w:rPr>
            </w:pPr>
            <w:r>
              <w:rPr>
                <w:rFonts w:hint="eastAsia"/>
                <w:sz w:val="24"/>
                <w:szCs w:val="24"/>
              </w:rPr>
              <w:t xml:space="preserve">                        "category": 30,</w:t>
            </w:r>
          </w:p>
          <w:p>
            <w:pPr>
              <w:pStyle w:val="7"/>
              <w:ind w:firstLine="0" w:firstLineChars="0"/>
              <w:rPr>
                <w:rFonts w:hint="eastAsia"/>
                <w:sz w:val="24"/>
                <w:szCs w:val="24"/>
              </w:rPr>
            </w:pPr>
            <w:r>
              <w:rPr>
                <w:rFonts w:hint="eastAsia"/>
                <w:sz w:val="24"/>
                <w:szCs w:val="24"/>
              </w:rPr>
              <w:t xml:space="preserve">                        "commission_rate": "22.00",</w:t>
            </w:r>
          </w:p>
          <w:p>
            <w:pPr>
              <w:pStyle w:val="7"/>
              <w:ind w:firstLine="0" w:firstLineChars="0"/>
              <w:rPr>
                <w:rFonts w:hint="eastAsia"/>
                <w:sz w:val="24"/>
                <w:szCs w:val="24"/>
              </w:rPr>
            </w:pPr>
            <w:r>
              <w:rPr>
                <w:rFonts w:hint="eastAsia"/>
                <w:sz w:val="24"/>
                <w:szCs w:val="24"/>
              </w:rPr>
              <w:t xml:space="preserve">                        "coupon_click_url": "https://uland.taobao.com/coupon/edetail?e=wjonPO3Ao%2BEGQASttHIRqRq5GLaimer%2F8749xy%2Fs5zqJBiHzvBsckdRynclnzt84Ppxn7UNlFakpRSHYhar0Ts6w3VzqzVLMDfqEFBOhTcxgb5YeuH1Kjs3fg0a9fgBtMbz2wAxR19AN7fFWC%2FNor2Pfrr0N2WBeKRep5Gfb6OX7J8FmRkgg%2BK1hbRgwYUOf&amp;traceId=0bfacfa715053691924908159e",</w:t>
            </w:r>
          </w:p>
          <w:p>
            <w:pPr>
              <w:pStyle w:val="7"/>
              <w:ind w:firstLine="0" w:firstLineChars="0"/>
              <w:rPr>
                <w:rFonts w:hint="eastAsia"/>
                <w:sz w:val="24"/>
                <w:szCs w:val="24"/>
              </w:rPr>
            </w:pPr>
            <w:r>
              <w:rPr>
                <w:rFonts w:hint="eastAsia"/>
                <w:sz w:val="24"/>
                <w:szCs w:val="24"/>
              </w:rPr>
              <w:t xml:space="preserve">                        "coupon_end_time": "2017-09-20",</w:t>
            </w:r>
          </w:p>
          <w:p>
            <w:pPr>
              <w:pStyle w:val="7"/>
              <w:ind w:firstLine="0" w:firstLineChars="0"/>
              <w:rPr>
                <w:rFonts w:hint="eastAsia"/>
                <w:sz w:val="24"/>
                <w:szCs w:val="24"/>
              </w:rPr>
            </w:pPr>
            <w:r>
              <w:rPr>
                <w:rFonts w:hint="eastAsia"/>
                <w:sz w:val="24"/>
                <w:szCs w:val="24"/>
              </w:rPr>
              <w:t xml:space="preserve">                        "coupon_info": "满30元减3元",</w:t>
            </w:r>
          </w:p>
          <w:p>
            <w:pPr>
              <w:pStyle w:val="7"/>
              <w:ind w:firstLine="0" w:firstLineChars="0"/>
              <w:rPr>
                <w:rFonts w:hint="eastAsia"/>
                <w:sz w:val="24"/>
                <w:szCs w:val="24"/>
              </w:rPr>
            </w:pPr>
            <w:r>
              <w:rPr>
                <w:rFonts w:hint="eastAsia"/>
                <w:sz w:val="24"/>
                <w:szCs w:val="24"/>
              </w:rPr>
              <w:t xml:space="preserve">                        "coupon_remain_count": 9998,</w:t>
            </w:r>
          </w:p>
          <w:p>
            <w:pPr>
              <w:pStyle w:val="7"/>
              <w:ind w:firstLine="0" w:firstLineChars="0"/>
              <w:rPr>
                <w:rFonts w:hint="eastAsia"/>
                <w:sz w:val="24"/>
                <w:szCs w:val="24"/>
              </w:rPr>
            </w:pPr>
            <w:r>
              <w:rPr>
                <w:rFonts w:hint="eastAsia"/>
                <w:sz w:val="24"/>
                <w:szCs w:val="24"/>
              </w:rPr>
              <w:t xml:space="preserve">                        "coupon_start_time": "2017-09-14",</w:t>
            </w:r>
          </w:p>
          <w:p>
            <w:pPr>
              <w:pStyle w:val="7"/>
              <w:ind w:firstLine="0" w:firstLineChars="0"/>
              <w:rPr>
                <w:rFonts w:hint="eastAsia"/>
                <w:sz w:val="24"/>
                <w:szCs w:val="24"/>
              </w:rPr>
            </w:pPr>
            <w:r>
              <w:rPr>
                <w:rFonts w:hint="eastAsia"/>
                <w:sz w:val="24"/>
                <w:szCs w:val="24"/>
              </w:rPr>
              <w:t xml:space="preserve">                        "coupon_total_count": 10000,</w:t>
            </w:r>
          </w:p>
          <w:p>
            <w:pPr>
              <w:pStyle w:val="7"/>
              <w:ind w:firstLine="0" w:firstLineChars="0"/>
              <w:rPr>
                <w:rFonts w:hint="eastAsia"/>
                <w:sz w:val="24"/>
                <w:szCs w:val="24"/>
              </w:rPr>
            </w:pPr>
            <w:r>
              <w:rPr>
                <w:rFonts w:hint="eastAsia"/>
                <w:sz w:val="24"/>
                <w:szCs w:val="24"/>
              </w:rPr>
              <w:t xml:space="preserve">                        "item_description": "",</w:t>
            </w:r>
          </w:p>
          <w:p>
            <w:pPr>
              <w:pStyle w:val="7"/>
              <w:ind w:firstLine="0" w:firstLineChars="0"/>
              <w:rPr>
                <w:rFonts w:hint="eastAsia"/>
                <w:sz w:val="24"/>
                <w:szCs w:val="24"/>
              </w:rPr>
            </w:pPr>
            <w:r>
              <w:rPr>
                <w:rFonts w:hint="eastAsia"/>
                <w:sz w:val="24"/>
                <w:szCs w:val="24"/>
              </w:rPr>
              <w:t xml:space="preserve">                        "item_url": "http://detail.tmall.com/item.htm?id=546632098432",</w:t>
            </w:r>
          </w:p>
          <w:p>
            <w:pPr>
              <w:pStyle w:val="7"/>
              <w:ind w:firstLine="0" w:firstLineChars="0"/>
              <w:rPr>
                <w:rFonts w:hint="eastAsia"/>
                <w:sz w:val="24"/>
                <w:szCs w:val="24"/>
              </w:rPr>
            </w:pPr>
            <w:r>
              <w:rPr>
                <w:rFonts w:hint="eastAsia"/>
                <w:sz w:val="24"/>
                <w:szCs w:val="24"/>
              </w:rPr>
              <w:t xml:space="preserve">                        "nick": "cssyes",</w:t>
            </w:r>
          </w:p>
          <w:p>
            <w:pPr>
              <w:pStyle w:val="7"/>
              <w:ind w:firstLine="0" w:firstLineChars="0"/>
              <w:rPr>
                <w:rFonts w:hint="eastAsia"/>
                <w:sz w:val="24"/>
                <w:szCs w:val="24"/>
              </w:rPr>
            </w:pPr>
            <w:r>
              <w:rPr>
                <w:rFonts w:hint="eastAsia"/>
                <w:sz w:val="24"/>
                <w:szCs w:val="24"/>
              </w:rPr>
              <w:t xml:space="preserve">                        "num_iid": 546632098432,</w:t>
            </w:r>
          </w:p>
          <w:p>
            <w:pPr>
              <w:pStyle w:val="7"/>
              <w:ind w:firstLine="0" w:firstLineChars="0"/>
              <w:rPr>
                <w:rFonts w:hint="eastAsia"/>
                <w:sz w:val="24"/>
                <w:szCs w:val="24"/>
              </w:rPr>
            </w:pPr>
            <w:r>
              <w:rPr>
                <w:rFonts w:hint="eastAsia"/>
                <w:sz w:val="24"/>
                <w:szCs w:val="24"/>
              </w:rPr>
              <w:t xml:space="preserve">                        "pict_url": "http://img4.tbcdn.cn/tfscom/i3/287699214/TB2sFLHp4XkpuFjy0FiXXbUfFXa_!!287699214.jpg",</w:t>
            </w:r>
          </w:p>
          <w:p>
            <w:pPr>
              <w:pStyle w:val="7"/>
              <w:ind w:firstLine="0" w:firstLineChars="0"/>
              <w:rPr>
                <w:rFonts w:hint="eastAsia"/>
                <w:sz w:val="24"/>
                <w:szCs w:val="24"/>
              </w:rPr>
            </w:pPr>
            <w:r>
              <w:rPr>
                <w:rFonts w:hint="eastAsia"/>
                <w:sz w:val="24"/>
                <w:szCs w:val="24"/>
              </w:rPr>
              <w:t xml:space="preserve">                        "seller_id": 287699214,</w:t>
            </w:r>
          </w:p>
          <w:p>
            <w:pPr>
              <w:pStyle w:val="7"/>
              <w:ind w:firstLine="0" w:firstLineChars="0"/>
              <w:rPr>
                <w:rFonts w:hint="eastAsia"/>
                <w:sz w:val="24"/>
                <w:szCs w:val="24"/>
              </w:rPr>
            </w:pPr>
            <w:r>
              <w:rPr>
                <w:rFonts w:hint="eastAsia"/>
                <w:sz w:val="24"/>
                <w:szCs w:val="24"/>
              </w:rPr>
              <w:t xml:space="preserve">                        "shop_title": "联辰工装",</w:t>
            </w:r>
          </w:p>
          <w:p>
            <w:pPr>
              <w:pStyle w:val="7"/>
              <w:ind w:firstLine="0" w:firstLineChars="0"/>
              <w:rPr>
                <w:rFonts w:hint="eastAsia"/>
                <w:sz w:val="24"/>
                <w:szCs w:val="24"/>
              </w:rPr>
            </w:pPr>
            <w:r>
              <w:rPr>
                <w:rFonts w:hint="eastAsia"/>
                <w:sz w:val="24"/>
                <w:szCs w:val="24"/>
              </w:rPr>
              <w:t xml:space="preserve">                        "small_images": {</w:t>
            </w:r>
          </w:p>
          <w:p>
            <w:pPr>
              <w:pStyle w:val="7"/>
              <w:ind w:firstLine="0" w:firstLineChars="0"/>
              <w:rPr>
                <w:rFonts w:hint="eastAsia"/>
                <w:sz w:val="24"/>
                <w:szCs w:val="24"/>
              </w:rPr>
            </w:pPr>
            <w:r>
              <w:rPr>
                <w:rFonts w:hint="eastAsia"/>
                <w:sz w:val="24"/>
                <w:szCs w:val="24"/>
              </w:rPr>
              <w:t xml:space="preserve">                            "string": [</w:t>
            </w:r>
          </w:p>
          <w:p>
            <w:pPr>
              <w:pStyle w:val="7"/>
              <w:ind w:firstLine="0" w:firstLineChars="0"/>
              <w:rPr>
                <w:rFonts w:hint="eastAsia"/>
                <w:sz w:val="24"/>
                <w:szCs w:val="24"/>
              </w:rPr>
            </w:pPr>
            <w:r>
              <w:rPr>
                <w:rFonts w:hint="eastAsia"/>
                <w:sz w:val="24"/>
                <w:szCs w:val="24"/>
              </w:rPr>
              <w:t xml:space="preserve">                                "http://img1.tbcdn.cn/tfscom/i4/287699214/TB2AOqqtbBmpuFjSZFAXXaQ0pXa_!!287699214.jpg",</w:t>
            </w:r>
          </w:p>
          <w:p>
            <w:pPr>
              <w:pStyle w:val="7"/>
              <w:ind w:firstLine="0" w:firstLineChars="0"/>
              <w:rPr>
                <w:rFonts w:hint="eastAsia"/>
                <w:sz w:val="24"/>
                <w:szCs w:val="24"/>
              </w:rPr>
            </w:pPr>
            <w:r>
              <w:rPr>
                <w:rFonts w:hint="eastAsia"/>
                <w:sz w:val="24"/>
                <w:szCs w:val="24"/>
              </w:rPr>
              <w:t xml:space="preserve">                                "http://img2.tbcdn.cn/tfscom/i2/287699214/TB21_NGtolnpuFjSZFjXXXTaVXa_!!287699214.jpg",</w:t>
            </w:r>
          </w:p>
          <w:p>
            <w:pPr>
              <w:pStyle w:val="7"/>
              <w:ind w:firstLine="0" w:firstLineChars="0"/>
              <w:rPr>
                <w:rFonts w:hint="eastAsia"/>
                <w:sz w:val="24"/>
                <w:szCs w:val="24"/>
              </w:rPr>
            </w:pPr>
            <w:r>
              <w:rPr>
                <w:rFonts w:hint="eastAsia"/>
                <w:sz w:val="24"/>
                <w:szCs w:val="24"/>
              </w:rPr>
              <w:t xml:space="preserve">                                "http://img2.tbcdn.cn/tfscom/i1/287699214/TB2ZXGbi0RopuFjSZFtXXcanpXa_!!287699214.gif",</w:t>
            </w:r>
          </w:p>
          <w:p>
            <w:pPr>
              <w:pStyle w:val="7"/>
              <w:ind w:firstLine="0" w:firstLineChars="0"/>
              <w:rPr>
                <w:rFonts w:hint="eastAsia"/>
                <w:sz w:val="24"/>
                <w:szCs w:val="24"/>
              </w:rPr>
            </w:pPr>
            <w:r>
              <w:rPr>
                <w:rFonts w:hint="eastAsia"/>
                <w:sz w:val="24"/>
                <w:szCs w:val="24"/>
              </w:rPr>
              <w:t xml:space="preserve">                                "http://img3.tbcdn.cn/tfscom/i2/287699214/TB2E6_np4dkpuFjy0FbXXaNnpXa_!!287699214.jpg"</w:t>
            </w:r>
          </w:p>
          <w:p>
            <w:pPr>
              <w:pStyle w:val="7"/>
              <w:ind w:firstLine="0" w:firstLineChars="0"/>
              <w:rPr>
                <w:rFonts w:hint="eastAsia"/>
                <w:sz w:val="24"/>
                <w:szCs w:val="24"/>
              </w:rPr>
            </w:pPr>
            <w:r>
              <w:rPr>
                <w:rFonts w:hint="eastAsia"/>
                <w:sz w:val="24"/>
                <w:szCs w:val="24"/>
              </w:rPr>
              <w:t xml:space="preserve">                            ]</w:t>
            </w:r>
          </w:p>
          <w:p>
            <w:pPr>
              <w:pStyle w:val="7"/>
              <w:ind w:firstLine="0" w:firstLineChars="0"/>
              <w:rPr>
                <w:rFonts w:hint="eastAsia"/>
                <w:sz w:val="24"/>
                <w:szCs w:val="24"/>
              </w:rPr>
            </w:pPr>
            <w:r>
              <w:rPr>
                <w:rFonts w:hint="eastAsia"/>
                <w:sz w:val="24"/>
                <w:szCs w:val="24"/>
              </w:rPr>
              <w:t xml:space="preserve">                        },</w:t>
            </w:r>
          </w:p>
          <w:p>
            <w:pPr>
              <w:pStyle w:val="7"/>
              <w:ind w:firstLine="0" w:firstLineChars="0"/>
              <w:rPr>
                <w:rFonts w:hint="eastAsia"/>
                <w:sz w:val="24"/>
                <w:szCs w:val="24"/>
              </w:rPr>
            </w:pPr>
            <w:r>
              <w:rPr>
                <w:rFonts w:hint="eastAsia"/>
                <w:sz w:val="24"/>
                <w:szCs w:val="24"/>
              </w:rPr>
              <w:t xml:space="preserve">                        "title": "防静电工作服套装男女食品服防尘分体服连帽喷漆服无尘劳保服包邮",</w:t>
            </w:r>
          </w:p>
          <w:p>
            <w:pPr>
              <w:pStyle w:val="7"/>
              <w:ind w:firstLine="0" w:firstLineChars="0"/>
              <w:rPr>
                <w:rFonts w:hint="eastAsia"/>
                <w:sz w:val="24"/>
                <w:szCs w:val="24"/>
              </w:rPr>
            </w:pPr>
            <w:r>
              <w:rPr>
                <w:rFonts w:hint="eastAsia"/>
                <w:sz w:val="24"/>
                <w:szCs w:val="24"/>
              </w:rPr>
              <w:t xml:space="preserve">                        "user_type": 0,</w:t>
            </w:r>
          </w:p>
          <w:p>
            <w:pPr>
              <w:pStyle w:val="7"/>
              <w:ind w:firstLine="0" w:firstLineChars="0"/>
              <w:rPr>
                <w:rFonts w:hint="eastAsia"/>
                <w:sz w:val="24"/>
                <w:szCs w:val="24"/>
              </w:rPr>
            </w:pPr>
            <w:r>
              <w:rPr>
                <w:rFonts w:hint="eastAsia"/>
                <w:sz w:val="24"/>
                <w:szCs w:val="24"/>
              </w:rPr>
              <w:t xml:space="preserve">                        "volume": 31,</w:t>
            </w:r>
          </w:p>
          <w:p>
            <w:pPr>
              <w:pStyle w:val="7"/>
              <w:ind w:firstLine="0" w:firstLineChars="0"/>
              <w:rPr>
                <w:rFonts w:hint="eastAsia"/>
                <w:sz w:val="24"/>
                <w:szCs w:val="24"/>
              </w:rPr>
            </w:pPr>
            <w:r>
              <w:rPr>
                <w:rFonts w:hint="eastAsia"/>
                <w:sz w:val="24"/>
                <w:szCs w:val="24"/>
              </w:rPr>
              <w:t xml:space="preserve">                        "zk_final_price": "33.00"</w:t>
            </w:r>
          </w:p>
          <w:p>
            <w:pPr>
              <w:pStyle w:val="7"/>
              <w:ind w:firstLine="0" w:firstLineChars="0"/>
              <w:rPr>
                <w:rFonts w:hint="eastAsia"/>
                <w:sz w:val="24"/>
                <w:szCs w:val="24"/>
              </w:rPr>
            </w:pPr>
            <w:r>
              <w:rPr>
                <w:rFonts w:hint="eastAsia"/>
                <w:sz w:val="24"/>
                <w:szCs w:val="24"/>
              </w:rPr>
              <w:t xml:space="preserve">                    },</w:t>
            </w:r>
          </w:p>
          <w:p>
            <w:pPr>
              <w:pStyle w:val="7"/>
              <w:ind w:firstLine="0" w:firstLineChars="0"/>
              <w:rPr>
                <w:rFonts w:hint="eastAsia"/>
                <w:sz w:val="24"/>
                <w:szCs w:val="24"/>
              </w:rPr>
            </w:pPr>
            <w:r>
              <w:rPr>
                <w:rFonts w:hint="eastAsia"/>
                <w:sz w:val="24"/>
                <w:szCs w:val="24"/>
              </w:rPr>
              <w:t xml:space="preserve">                    {</w:t>
            </w:r>
          </w:p>
          <w:p>
            <w:pPr>
              <w:pStyle w:val="7"/>
              <w:ind w:firstLine="0" w:firstLineChars="0"/>
              <w:rPr>
                <w:rFonts w:hint="eastAsia"/>
                <w:sz w:val="24"/>
                <w:szCs w:val="24"/>
              </w:rPr>
            </w:pPr>
            <w:r>
              <w:rPr>
                <w:rFonts w:hint="eastAsia"/>
                <w:sz w:val="24"/>
                <w:szCs w:val="24"/>
              </w:rPr>
              <w:t xml:space="preserve">                        "category": 30,</w:t>
            </w:r>
          </w:p>
          <w:p>
            <w:pPr>
              <w:pStyle w:val="7"/>
              <w:ind w:firstLine="0" w:firstLineChars="0"/>
              <w:rPr>
                <w:rFonts w:hint="eastAsia"/>
                <w:sz w:val="24"/>
                <w:szCs w:val="24"/>
              </w:rPr>
            </w:pPr>
            <w:r>
              <w:rPr>
                <w:rFonts w:hint="eastAsia"/>
                <w:sz w:val="24"/>
                <w:szCs w:val="24"/>
              </w:rPr>
              <w:t xml:space="preserve">                        "commission_rate": "5.00",</w:t>
            </w:r>
          </w:p>
          <w:p>
            <w:pPr>
              <w:pStyle w:val="7"/>
              <w:ind w:firstLine="0" w:firstLineChars="0"/>
              <w:rPr>
                <w:rFonts w:hint="eastAsia"/>
                <w:sz w:val="24"/>
                <w:szCs w:val="24"/>
              </w:rPr>
            </w:pPr>
            <w:r>
              <w:rPr>
                <w:rFonts w:hint="eastAsia"/>
                <w:sz w:val="24"/>
                <w:szCs w:val="24"/>
              </w:rPr>
              <w:t xml:space="preserve">                        "coupon_click_url": "https://uland.taobao.com/coupon/edetail?e=%2FVr4SoQDXhoGQASttHIRqRCVdHzObjvKULyxS8nhatHB76UlhXoJ9ylUkyYaI640ZFgQOTEX%2FIoLnbLuta2eZbZ%2F0PbVvw%2F8DfqEFBOhTcxgb5YeuH1Kjs3fg0a9fgBtMbz2wAxR19AN7fFWC%2FNor2Pfrr0N2WBeKRep5Gfb6OXk92%2BM7h46c6J7%2BkHL3AEW&amp;traceId=0bfacfa715053691924908159e",</w:t>
            </w:r>
          </w:p>
          <w:p>
            <w:pPr>
              <w:pStyle w:val="7"/>
              <w:ind w:firstLine="0" w:firstLineChars="0"/>
              <w:rPr>
                <w:rFonts w:hint="eastAsia"/>
                <w:sz w:val="24"/>
                <w:szCs w:val="24"/>
              </w:rPr>
            </w:pPr>
            <w:r>
              <w:rPr>
                <w:rFonts w:hint="eastAsia"/>
                <w:sz w:val="24"/>
                <w:szCs w:val="24"/>
              </w:rPr>
              <w:t xml:space="preserve">                        "coupon_end_time": "2017-09-14",</w:t>
            </w:r>
          </w:p>
          <w:p>
            <w:pPr>
              <w:pStyle w:val="7"/>
              <w:ind w:firstLine="0" w:firstLineChars="0"/>
              <w:rPr>
                <w:rFonts w:hint="eastAsia"/>
                <w:sz w:val="24"/>
                <w:szCs w:val="24"/>
              </w:rPr>
            </w:pPr>
            <w:r>
              <w:rPr>
                <w:rFonts w:hint="eastAsia"/>
                <w:sz w:val="24"/>
                <w:szCs w:val="24"/>
              </w:rPr>
              <w:t xml:space="preserve">                        "coupon_info": "满5元减3元",</w:t>
            </w:r>
          </w:p>
          <w:p>
            <w:pPr>
              <w:pStyle w:val="7"/>
              <w:ind w:firstLine="0" w:firstLineChars="0"/>
              <w:rPr>
                <w:rFonts w:hint="eastAsia"/>
                <w:sz w:val="24"/>
                <w:szCs w:val="24"/>
              </w:rPr>
            </w:pPr>
            <w:r>
              <w:rPr>
                <w:rFonts w:hint="eastAsia"/>
                <w:sz w:val="24"/>
                <w:szCs w:val="24"/>
              </w:rPr>
              <w:t xml:space="preserve">                        "coupon_remain_count": 994,</w:t>
            </w:r>
          </w:p>
          <w:p>
            <w:pPr>
              <w:pStyle w:val="7"/>
              <w:ind w:firstLine="0" w:firstLineChars="0"/>
              <w:rPr>
                <w:rFonts w:hint="eastAsia"/>
                <w:sz w:val="24"/>
                <w:szCs w:val="24"/>
              </w:rPr>
            </w:pPr>
            <w:r>
              <w:rPr>
                <w:rFonts w:hint="eastAsia"/>
                <w:sz w:val="24"/>
                <w:szCs w:val="24"/>
              </w:rPr>
              <w:t xml:space="preserve">                        "coupon_start_time": "2017-09-13",</w:t>
            </w:r>
          </w:p>
          <w:p>
            <w:pPr>
              <w:pStyle w:val="7"/>
              <w:ind w:firstLine="0" w:firstLineChars="0"/>
              <w:rPr>
                <w:rFonts w:hint="eastAsia"/>
                <w:sz w:val="24"/>
                <w:szCs w:val="24"/>
              </w:rPr>
            </w:pPr>
            <w:r>
              <w:rPr>
                <w:rFonts w:hint="eastAsia"/>
                <w:sz w:val="24"/>
                <w:szCs w:val="24"/>
              </w:rPr>
              <w:t xml:space="preserve">                        "coupon_total_count": 1000,</w:t>
            </w:r>
          </w:p>
          <w:p>
            <w:pPr>
              <w:pStyle w:val="7"/>
              <w:ind w:firstLine="0" w:firstLineChars="0"/>
              <w:rPr>
                <w:rFonts w:hint="eastAsia"/>
                <w:sz w:val="24"/>
                <w:szCs w:val="24"/>
              </w:rPr>
            </w:pPr>
            <w:r>
              <w:rPr>
                <w:rFonts w:hint="eastAsia"/>
                <w:sz w:val="24"/>
                <w:szCs w:val="24"/>
              </w:rPr>
              <w:t xml:space="preserve">                        "item_description": "宽腰高弹棉 更耐穿更舒适",</w:t>
            </w:r>
          </w:p>
          <w:p>
            <w:pPr>
              <w:pStyle w:val="7"/>
              <w:ind w:firstLine="0" w:firstLineChars="0"/>
              <w:rPr>
                <w:rFonts w:hint="eastAsia"/>
                <w:sz w:val="24"/>
                <w:szCs w:val="24"/>
              </w:rPr>
            </w:pPr>
            <w:r>
              <w:rPr>
                <w:rFonts w:hint="eastAsia"/>
                <w:sz w:val="24"/>
                <w:szCs w:val="24"/>
              </w:rPr>
              <w:t xml:space="preserve">                        "item_url": "http://detail.tmall.com/item.htm?id=555519056076",</w:t>
            </w:r>
          </w:p>
          <w:p>
            <w:pPr>
              <w:pStyle w:val="7"/>
              <w:ind w:firstLine="0" w:firstLineChars="0"/>
              <w:rPr>
                <w:rFonts w:hint="eastAsia"/>
                <w:sz w:val="24"/>
                <w:szCs w:val="24"/>
              </w:rPr>
            </w:pPr>
            <w:r>
              <w:rPr>
                <w:rFonts w:hint="eastAsia"/>
                <w:sz w:val="24"/>
                <w:szCs w:val="24"/>
              </w:rPr>
              <w:t xml:space="preserve">                        "nick": "陆源李老板",</w:t>
            </w:r>
          </w:p>
          <w:p>
            <w:pPr>
              <w:pStyle w:val="7"/>
              <w:ind w:firstLine="0" w:firstLineChars="0"/>
              <w:rPr>
                <w:rFonts w:hint="eastAsia"/>
                <w:sz w:val="24"/>
                <w:szCs w:val="24"/>
              </w:rPr>
            </w:pPr>
            <w:r>
              <w:rPr>
                <w:rFonts w:hint="eastAsia"/>
                <w:sz w:val="24"/>
                <w:szCs w:val="24"/>
              </w:rPr>
              <w:t xml:space="preserve">                        "num_iid": 555519056076,</w:t>
            </w:r>
          </w:p>
          <w:p>
            <w:pPr>
              <w:pStyle w:val="7"/>
              <w:ind w:firstLine="0" w:firstLineChars="0"/>
              <w:rPr>
                <w:rFonts w:hint="eastAsia"/>
                <w:sz w:val="24"/>
                <w:szCs w:val="24"/>
              </w:rPr>
            </w:pPr>
            <w:r>
              <w:rPr>
                <w:rFonts w:hint="eastAsia"/>
                <w:sz w:val="24"/>
                <w:szCs w:val="24"/>
              </w:rPr>
              <w:t xml:space="preserve">                        "pict_url": "http://img2.tbcdn.cn/tfscom/i4/2888417956/TB2e.vAXMwjyKJjy1zdXXbgZpXa_!!2888417956.jpg",</w:t>
            </w:r>
          </w:p>
          <w:p>
            <w:pPr>
              <w:pStyle w:val="7"/>
              <w:ind w:firstLine="0" w:firstLineChars="0"/>
              <w:rPr>
                <w:rFonts w:hint="eastAsia"/>
                <w:sz w:val="24"/>
                <w:szCs w:val="24"/>
              </w:rPr>
            </w:pPr>
            <w:r>
              <w:rPr>
                <w:rFonts w:hint="eastAsia"/>
                <w:sz w:val="24"/>
                <w:szCs w:val="24"/>
              </w:rPr>
              <w:t xml:space="preserve">                        "seller_id": 2888417956,</w:t>
            </w:r>
          </w:p>
          <w:p>
            <w:pPr>
              <w:pStyle w:val="7"/>
              <w:ind w:firstLine="0" w:firstLineChars="0"/>
              <w:rPr>
                <w:rFonts w:hint="eastAsia"/>
                <w:sz w:val="24"/>
                <w:szCs w:val="24"/>
              </w:rPr>
            </w:pPr>
            <w:r>
              <w:rPr>
                <w:rFonts w:hint="eastAsia"/>
                <w:sz w:val="24"/>
                <w:szCs w:val="24"/>
              </w:rPr>
              <w:t xml:space="preserve">                        "shop_title": "翔钰内衣裤服饰",</w:t>
            </w:r>
          </w:p>
          <w:p>
            <w:pPr>
              <w:pStyle w:val="7"/>
              <w:ind w:firstLine="0" w:firstLineChars="0"/>
              <w:rPr>
                <w:rFonts w:hint="eastAsia"/>
                <w:sz w:val="24"/>
                <w:szCs w:val="24"/>
              </w:rPr>
            </w:pPr>
            <w:r>
              <w:rPr>
                <w:rFonts w:hint="eastAsia"/>
                <w:sz w:val="24"/>
                <w:szCs w:val="24"/>
              </w:rPr>
              <w:t xml:space="preserve">                        "small_images": {</w:t>
            </w:r>
          </w:p>
          <w:p>
            <w:pPr>
              <w:pStyle w:val="7"/>
              <w:ind w:firstLine="0" w:firstLineChars="0"/>
              <w:rPr>
                <w:rFonts w:hint="eastAsia"/>
                <w:sz w:val="24"/>
                <w:szCs w:val="24"/>
              </w:rPr>
            </w:pPr>
            <w:r>
              <w:rPr>
                <w:rFonts w:hint="eastAsia"/>
                <w:sz w:val="24"/>
                <w:szCs w:val="24"/>
              </w:rPr>
              <w:t xml:space="preserve">                            "string": [</w:t>
            </w:r>
          </w:p>
          <w:p>
            <w:pPr>
              <w:pStyle w:val="7"/>
              <w:ind w:firstLine="0" w:firstLineChars="0"/>
              <w:rPr>
                <w:rFonts w:hint="eastAsia"/>
                <w:sz w:val="24"/>
                <w:szCs w:val="24"/>
              </w:rPr>
            </w:pPr>
            <w:r>
              <w:rPr>
                <w:rFonts w:hint="eastAsia"/>
                <w:sz w:val="24"/>
                <w:szCs w:val="24"/>
              </w:rPr>
              <w:t xml:space="preserve">                                "http://img2.tbcdn.cn/tfscom/i4/2888417956/TB2wryiX4olyKJjSZFDXXbNfpXa_!!2888417956.jpg",</w:t>
            </w:r>
          </w:p>
          <w:p>
            <w:pPr>
              <w:pStyle w:val="7"/>
              <w:ind w:firstLine="0" w:firstLineChars="0"/>
              <w:rPr>
                <w:rFonts w:hint="eastAsia"/>
                <w:sz w:val="24"/>
                <w:szCs w:val="24"/>
              </w:rPr>
            </w:pPr>
            <w:r>
              <w:rPr>
                <w:rFonts w:hint="eastAsia"/>
                <w:sz w:val="24"/>
                <w:szCs w:val="24"/>
              </w:rPr>
              <w:t xml:space="preserve">                                "http://img2.tbcdn.cn/tfscom/i1/2888417956/TB2tL9gX1cnyKJjSZFPXXXdqVXa_!!2888417956.jpg",</w:t>
            </w:r>
          </w:p>
          <w:p>
            <w:pPr>
              <w:pStyle w:val="7"/>
              <w:ind w:firstLine="0" w:firstLineChars="0"/>
              <w:rPr>
                <w:rFonts w:hint="eastAsia"/>
                <w:sz w:val="24"/>
                <w:szCs w:val="24"/>
              </w:rPr>
            </w:pPr>
            <w:r>
              <w:rPr>
                <w:rFonts w:hint="eastAsia"/>
                <w:sz w:val="24"/>
                <w:szCs w:val="24"/>
              </w:rPr>
              <w:t xml:space="preserve">                                "http://img3.tbcdn.cn/tfscom/i2/2888417956/TB2ieqiX4olyKJjSZPfXXawNpXa_!!2888417956.jpg",</w:t>
            </w:r>
          </w:p>
          <w:p>
            <w:pPr>
              <w:pStyle w:val="7"/>
              <w:ind w:firstLine="0" w:firstLineChars="0"/>
              <w:rPr>
                <w:rFonts w:hint="eastAsia"/>
                <w:sz w:val="24"/>
                <w:szCs w:val="24"/>
              </w:rPr>
            </w:pPr>
            <w:r>
              <w:rPr>
                <w:rFonts w:hint="eastAsia"/>
                <w:sz w:val="24"/>
                <w:szCs w:val="24"/>
              </w:rPr>
              <w:t xml:space="preserve">                                "http://img4.tbcdn.cn/tfscom/i3/2888417956/TB2VCecX6ZnyKJjSZPcXXXqHVXa_!!2888417956.jpg"</w:t>
            </w:r>
          </w:p>
          <w:p>
            <w:pPr>
              <w:pStyle w:val="7"/>
              <w:ind w:firstLine="0" w:firstLineChars="0"/>
              <w:rPr>
                <w:rFonts w:hint="eastAsia"/>
                <w:sz w:val="24"/>
                <w:szCs w:val="24"/>
              </w:rPr>
            </w:pPr>
            <w:r>
              <w:rPr>
                <w:rFonts w:hint="eastAsia"/>
                <w:sz w:val="24"/>
                <w:szCs w:val="24"/>
              </w:rPr>
              <w:t xml:space="preserve">                            ]</w:t>
            </w:r>
          </w:p>
          <w:p>
            <w:pPr>
              <w:pStyle w:val="7"/>
              <w:ind w:firstLine="0" w:firstLineChars="0"/>
              <w:rPr>
                <w:rFonts w:hint="eastAsia"/>
                <w:sz w:val="24"/>
                <w:szCs w:val="24"/>
              </w:rPr>
            </w:pPr>
            <w:r>
              <w:rPr>
                <w:rFonts w:hint="eastAsia"/>
                <w:sz w:val="24"/>
                <w:szCs w:val="24"/>
              </w:rPr>
              <w:t xml:space="preserve">                        },</w:t>
            </w:r>
          </w:p>
          <w:p>
            <w:pPr>
              <w:pStyle w:val="7"/>
              <w:ind w:firstLine="0" w:firstLineChars="0"/>
              <w:rPr>
                <w:rFonts w:hint="eastAsia"/>
                <w:sz w:val="24"/>
                <w:szCs w:val="24"/>
              </w:rPr>
            </w:pPr>
            <w:r>
              <w:rPr>
                <w:rFonts w:hint="eastAsia"/>
                <w:sz w:val="24"/>
                <w:szCs w:val="24"/>
              </w:rPr>
              <w:t xml:space="preserve">                        "title": "男士内裤中年 男三角裤 夏季 透气纯棉质平脚n裤青年中腰平角裤头",</w:t>
            </w:r>
          </w:p>
          <w:p>
            <w:pPr>
              <w:pStyle w:val="7"/>
              <w:ind w:firstLine="0" w:firstLineChars="0"/>
              <w:rPr>
                <w:rFonts w:hint="eastAsia"/>
                <w:sz w:val="24"/>
                <w:szCs w:val="24"/>
              </w:rPr>
            </w:pPr>
            <w:r>
              <w:rPr>
                <w:rFonts w:hint="eastAsia"/>
                <w:sz w:val="24"/>
                <w:szCs w:val="24"/>
              </w:rPr>
              <w:t xml:space="preserve">                        "user_type": 0,</w:t>
            </w:r>
          </w:p>
          <w:p>
            <w:pPr>
              <w:pStyle w:val="7"/>
              <w:ind w:firstLine="0" w:firstLineChars="0"/>
              <w:rPr>
                <w:rFonts w:hint="eastAsia"/>
                <w:sz w:val="24"/>
                <w:szCs w:val="24"/>
              </w:rPr>
            </w:pPr>
            <w:r>
              <w:rPr>
                <w:rFonts w:hint="eastAsia"/>
                <w:sz w:val="24"/>
                <w:szCs w:val="24"/>
              </w:rPr>
              <w:t xml:space="preserve">                        "volume": 30,</w:t>
            </w:r>
          </w:p>
          <w:p>
            <w:pPr>
              <w:pStyle w:val="7"/>
              <w:ind w:firstLine="0" w:firstLineChars="0"/>
              <w:rPr>
                <w:rFonts w:hint="eastAsia"/>
                <w:sz w:val="24"/>
                <w:szCs w:val="24"/>
              </w:rPr>
            </w:pPr>
            <w:r>
              <w:rPr>
                <w:rFonts w:hint="eastAsia"/>
                <w:sz w:val="24"/>
                <w:szCs w:val="24"/>
              </w:rPr>
              <w:t xml:space="preserve">                        "zk_final_price": "35.80"</w:t>
            </w:r>
          </w:p>
          <w:p>
            <w:pPr>
              <w:pStyle w:val="7"/>
              <w:ind w:firstLine="0" w:firstLineChars="0"/>
              <w:rPr>
                <w:rFonts w:hint="eastAsia"/>
                <w:sz w:val="24"/>
                <w:szCs w:val="24"/>
              </w:rPr>
            </w:pPr>
            <w:r>
              <w:rPr>
                <w:rFonts w:hint="eastAsia"/>
                <w:sz w:val="24"/>
                <w:szCs w:val="24"/>
              </w:rPr>
              <w:t xml:space="preserve">                    }</w:t>
            </w:r>
          </w:p>
          <w:p>
            <w:pPr>
              <w:pStyle w:val="7"/>
              <w:ind w:firstLine="0" w:firstLineChars="0"/>
              <w:rPr>
                <w:rFonts w:hint="eastAsia"/>
                <w:sz w:val="24"/>
                <w:szCs w:val="24"/>
              </w:rPr>
            </w:pPr>
            <w:r>
              <w:rPr>
                <w:rFonts w:hint="eastAsia"/>
                <w:sz w:val="24"/>
                <w:szCs w:val="24"/>
              </w:rPr>
              <w:t xml:space="preserve">                ]</w:t>
            </w:r>
          </w:p>
          <w:p>
            <w:pPr>
              <w:pStyle w:val="7"/>
              <w:ind w:firstLine="0" w:firstLineChars="0"/>
              <w:rPr>
                <w:rFonts w:hint="eastAsia"/>
                <w:sz w:val="24"/>
                <w:szCs w:val="24"/>
              </w:rPr>
            </w:pPr>
            <w:r>
              <w:rPr>
                <w:rFonts w:hint="eastAsia"/>
                <w:sz w:val="24"/>
                <w:szCs w:val="24"/>
              </w:rPr>
              <w:t xml:space="preserve">            },</w:t>
            </w:r>
          </w:p>
          <w:p>
            <w:pPr>
              <w:pStyle w:val="7"/>
              <w:ind w:firstLine="0" w:firstLineChars="0"/>
              <w:rPr>
                <w:rFonts w:hint="eastAsia"/>
                <w:sz w:val="24"/>
                <w:szCs w:val="24"/>
              </w:rPr>
            </w:pPr>
            <w:r>
              <w:rPr>
                <w:rFonts w:hint="eastAsia"/>
                <w:sz w:val="24"/>
                <w:szCs w:val="24"/>
              </w:rPr>
              <w:t xml:space="preserve">            "total_results": 100,</w:t>
            </w:r>
          </w:p>
          <w:p>
            <w:pPr>
              <w:pStyle w:val="7"/>
              <w:ind w:firstLine="0" w:firstLineChars="0"/>
              <w:rPr>
                <w:rFonts w:hint="eastAsia"/>
                <w:sz w:val="24"/>
                <w:szCs w:val="24"/>
              </w:rPr>
            </w:pPr>
            <w:r>
              <w:rPr>
                <w:rFonts w:hint="eastAsia"/>
                <w:sz w:val="24"/>
                <w:szCs w:val="24"/>
              </w:rPr>
              <w:t xml:space="preserve">            "request_id": "3jw44o1obu1r"</w:t>
            </w:r>
          </w:p>
          <w:p>
            <w:pPr>
              <w:pStyle w:val="7"/>
              <w:ind w:firstLine="0" w:firstLineChars="0"/>
              <w:rPr>
                <w:rFonts w:hint="eastAsia"/>
                <w:sz w:val="24"/>
                <w:szCs w:val="24"/>
              </w:rPr>
            </w:pPr>
            <w:r>
              <w:rPr>
                <w:rFonts w:hint="eastAsia"/>
                <w:sz w:val="24"/>
                <w:szCs w:val="24"/>
              </w:rPr>
              <w:t xml:space="preserve">        }</w:t>
            </w:r>
          </w:p>
          <w:p>
            <w:pPr>
              <w:pStyle w:val="7"/>
              <w:ind w:firstLine="0" w:firstLineChars="0"/>
              <w:rPr>
                <w:rFonts w:hint="eastAsia"/>
                <w:sz w:val="24"/>
                <w:szCs w:val="24"/>
              </w:rPr>
            </w:pPr>
            <w:r>
              <w:rPr>
                <w:rFonts w:hint="eastAsia"/>
                <w:sz w:val="24"/>
                <w:szCs w:val="24"/>
              </w:rPr>
              <w:t xml:space="preserve">    }</w:t>
            </w:r>
          </w:p>
          <w:p>
            <w:pPr>
              <w:pStyle w:val="7"/>
              <w:ind w:firstLine="0" w:firstLineChars="0"/>
              <w:rPr>
                <w:rFonts w:hint="eastAsia"/>
                <w:sz w:val="24"/>
                <w:szCs w:val="24"/>
              </w:rPr>
            </w:pPr>
            <w:r>
              <w:rPr>
                <w:rFonts w:hint="eastAsia"/>
                <w:sz w:val="24"/>
                <w:szCs w:val="24"/>
              </w:rPr>
              <w:t>}</w:t>
            </w:r>
          </w:p>
        </w:tc>
      </w:tr>
    </w:tbl>
    <w:p>
      <w:pPr>
        <w:pStyle w:val="3"/>
        <w:numPr>
          <w:ilvl w:val="0"/>
          <w:numId w:val="2"/>
        </w:numPr>
      </w:pPr>
      <w:r>
        <w:rPr>
          <w:rFonts w:hint="eastAsia"/>
          <w:lang w:eastAsia="zh-CN"/>
        </w:rPr>
        <w:t>获取广告图片列表</w:t>
      </w:r>
    </w:p>
    <w:p>
      <w:pPr>
        <w:pStyle w:val="7"/>
        <w:numPr>
          <w:ilvl w:val="0"/>
          <w:numId w:val="3"/>
        </w:numPr>
        <w:spacing w:line="360" w:lineRule="auto"/>
        <w:ind w:firstLineChars="0"/>
        <w:rPr>
          <w:b/>
          <w:sz w:val="24"/>
          <w:szCs w:val="24"/>
        </w:rPr>
      </w:pPr>
      <w:r>
        <w:rPr>
          <w:rFonts w:hint="eastAsia"/>
          <w:b/>
          <w:sz w:val="24"/>
          <w:szCs w:val="24"/>
        </w:rPr>
        <w:t>接口名称</w:t>
      </w:r>
    </w:p>
    <w:p>
      <w:pPr>
        <w:pStyle w:val="7"/>
        <w:numPr>
          <w:ilvl w:val="0"/>
          <w:numId w:val="0"/>
        </w:numPr>
        <w:spacing w:line="360" w:lineRule="auto"/>
        <w:ind w:left="426" w:leftChars="0" w:firstLine="420" w:firstLineChars="0"/>
        <w:rPr>
          <w:b/>
          <w:sz w:val="24"/>
          <w:szCs w:val="24"/>
        </w:rPr>
      </w:pPr>
      <w:r>
        <w:rPr>
          <w:rFonts w:hint="eastAsia"/>
          <w:b/>
          <w:sz w:val="24"/>
          <w:szCs w:val="24"/>
          <w:lang w:val="en-US" w:eastAsia="zh-CN"/>
        </w:rPr>
        <w:t>app</w:t>
      </w:r>
      <w:r>
        <w:rPr>
          <w:rFonts w:hint="eastAsia"/>
          <w:b/>
          <w:sz w:val="24"/>
          <w:szCs w:val="24"/>
        </w:rPr>
        <w:t>/</w:t>
      </w:r>
      <w:r>
        <w:rPr>
          <w:rFonts w:hint="eastAsia"/>
          <w:b/>
          <w:sz w:val="24"/>
          <w:szCs w:val="24"/>
          <w:lang w:val="en-US" w:eastAsia="zh-CN"/>
        </w:rPr>
        <w:t>hs</w:t>
      </w:r>
      <w:r>
        <w:rPr>
          <w:rFonts w:hint="eastAsia"/>
          <w:b/>
          <w:sz w:val="24"/>
          <w:szCs w:val="24"/>
        </w:rPr>
        <w:t>/</w:t>
      </w:r>
      <w:r>
        <w:rPr>
          <w:rFonts w:hint="eastAsia"/>
          <w:b/>
          <w:sz w:val="24"/>
          <w:szCs w:val="24"/>
          <w:lang w:val="en-US" w:eastAsia="zh-CN"/>
        </w:rPr>
        <w:t>goods/getAdvertisementImageList.do</w:t>
      </w:r>
    </w:p>
    <w:p>
      <w:pPr>
        <w:pStyle w:val="7"/>
        <w:numPr>
          <w:ilvl w:val="0"/>
          <w:numId w:val="3"/>
        </w:numPr>
        <w:spacing w:line="360" w:lineRule="auto"/>
        <w:ind w:firstLineChars="0"/>
        <w:rPr>
          <w:b/>
          <w:sz w:val="24"/>
          <w:szCs w:val="24"/>
        </w:rPr>
      </w:pPr>
      <w:r>
        <w:rPr>
          <w:rFonts w:hint="eastAsia"/>
          <w:b/>
          <w:sz w:val="24"/>
          <w:szCs w:val="24"/>
        </w:rPr>
        <w:t>功能说明</w:t>
      </w:r>
    </w:p>
    <w:p>
      <w:pPr>
        <w:pStyle w:val="7"/>
        <w:spacing w:line="360" w:lineRule="auto"/>
        <w:ind w:left="846" w:firstLine="0" w:firstLineChars="0"/>
      </w:pPr>
      <w:r>
        <w:rPr>
          <w:rFonts w:hint="eastAsia"/>
          <w:lang w:eastAsia="zh-CN"/>
        </w:rPr>
        <w:t>获取广告图片列表</w:t>
      </w:r>
    </w:p>
    <w:p>
      <w:pPr>
        <w:pStyle w:val="7"/>
        <w:numPr>
          <w:ilvl w:val="0"/>
          <w:numId w:val="3"/>
        </w:numPr>
        <w:spacing w:line="360" w:lineRule="auto"/>
        <w:ind w:firstLineChars="0"/>
        <w:rPr>
          <w:b/>
          <w:sz w:val="24"/>
          <w:szCs w:val="24"/>
        </w:rPr>
      </w:pPr>
      <w:r>
        <w:rPr>
          <w:rFonts w:hint="eastAsia"/>
          <w:b/>
          <w:sz w:val="24"/>
          <w:szCs w:val="24"/>
        </w:rPr>
        <w:t>输入参数</w:t>
      </w:r>
    </w:p>
    <w:p>
      <w:pPr>
        <w:pStyle w:val="7"/>
        <w:numPr>
          <w:ilvl w:val="0"/>
          <w:numId w:val="0"/>
        </w:numPr>
        <w:spacing w:line="360" w:lineRule="auto"/>
        <w:ind w:left="426" w:leftChars="0" w:firstLine="420" w:firstLineChars="0"/>
        <w:rPr>
          <w:b/>
          <w:sz w:val="24"/>
          <w:szCs w:val="24"/>
        </w:rPr>
      </w:pPr>
      <w:r>
        <w:rPr>
          <w:rFonts w:hint="eastAsia"/>
          <w:b/>
          <w:sz w:val="24"/>
          <w:szCs w:val="24"/>
          <w:lang w:eastAsia="zh-CN"/>
        </w:rPr>
        <w:t>无</w:t>
      </w:r>
    </w:p>
    <w:p>
      <w:pPr>
        <w:pStyle w:val="7"/>
        <w:numPr>
          <w:ilvl w:val="0"/>
          <w:numId w:val="3"/>
        </w:numPr>
        <w:spacing w:line="360" w:lineRule="auto"/>
        <w:ind w:firstLineChars="0"/>
        <w:rPr>
          <w:b/>
          <w:sz w:val="24"/>
          <w:szCs w:val="24"/>
        </w:rPr>
      </w:pPr>
      <w:r>
        <w:rPr>
          <w:rFonts w:hint="eastAsia"/>
          <w:b/>
          <w:sz w:val="24"/>
          <w:szCs w:val="24"/>
        </w:rPr>
        <w:t>返回结果</w:t>
      </w:r>
    </w:p>
    <w:tbl>
      <w:tblPr>
        <w:tblStyle w:val="6"/>
        <w:tblW w:w="7940" w:type="dxa"/>
        <w:tblInd w:w="84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348"/>
        <w:gridCol w:w="45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94" w:hRule="atLeast"/>
        </w:trPr>
        <w:tc>
          <w:tcPr>
            <w:tcW w:w="3348" w:type="dxa"/>
            <w:shd w:val="clear" w:color="auto" w:fill="BFBFBF"/>
            <w:vAlign w:val="top"/>
          </w:tcPr>
          <w:p>
            <w:pPr>
              <w:pStyle w:val="7"/>
              <w:spacing w:line="360" w:lineRule="auto"/>
              <w:ind w:firstLine="0" w:firstLineChars="0"/>
              <w:jc w:val="center"/>
              <w:rPr>
                <w:b/>
                <w:sz w:val="24"/>
                <w:szCs w:val="24"/>
              </w:rPr>
            </w:pPr>
            <w:r>
              <w:rPr>
                <w:rFonts w:hint="eastAsia"/>
                <w:b/>
              </w:rPr>
              <w:t>名称</w:t>
            </w:r>
          </w:p>
        </w:tc>
        <w:tc>
          <w:tcPr>
            <w:tcW w:w="4592" w:type="dxa"/>
            <w:shd w:val="clear" w:color="auto" w:fill="BFBFBF"/>
            <w:vAlign w:val="top"/>
          </w:tcPr>
          <w:p>
            <w:pPr>
              <w:pStyle w:val="7"/>
              <w:spacing w:line="360" w:lineRule="auto"/>
              <w:ind w:firstLine="0" w:firstLineChars="0"/>
              <w:jc w:val="center"/>
              <w:rPr>
                <w:b/>
                <w:sz w:val="24"/>
                <w:szCs w:val="24"/>
              </w:rPr>
            </w:pPr>
            <w:r>
              <w:rPr>
                <w:rFonts w:hint="eastAsia"/>
                <w:b/>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94" w:hRule="atLeast"/>
        </w:trPr>
        <w:tc>
          <w:tcPr>
            <w:tcW w:w="3348" w:type="dxa"/>
            <w:vAlign w:val="top"/>
          </w:tcPr>
          <w:p>
            <w:pPr>
              <w:pStyle w:val="7"/>
              <w:spacing w:line="360" w:lineRule="auto"/>
              <w:ind w:firstLine="0" w:firstLineChars="0"/>
              <w:rPr>
                <w:b/>
                <w:sz w:val="24"/>
                <w:szCs w:val="24"/>
              </w:rPr>
            </w:pPr>
            <w:r>
              <w:rPr>
                <w:rFonts w:hint="eastAsia"/>
                <w:sz w:val="24"/>
                <w:szCs w:val="24"/>
              </w:rPr>
              <w:t>status</w:t>
            </w:r>
          </w:p>
        </w:tc>
        <w:tc>
          <w:tcPr>
            <w:tcW w:w="4592" w:type="dxa"/>
            <w:vAlign w:val="top"/>
          </w:tcPr>
          <w:p>
            <w:pPr>
              <w:pStyle w:val="7"/>
              <w:spacing w:line="360" w:lineRule="auto"/>
              <w:ind w:firstLine="0" w:firstLineChars="0"/>
              <w:rPr>
                <w:rFonts w:hint="eastAsia" w:eastAsia="宋体"/>
                <w:b/>
                <w:sz w:val="24"/>
                <w:szCs w:val="24"/>
                <w:lang w:eastAsia="zh-CN"/>
              </w:rPr>
            </w:pPr>
            <w:r>
              <w:rPr>
                <w:rFonts w:hint="eastAsia"/>
                <w:lang w:val="en-US" w:eastAsia="zh-CN"/>
              </w:rPr>
              <w:t>状态码0成功，1为失败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pPr>
            <w:r>
              <w:rPr>
                <w:rFonts w:hint="eastAsia"/>
                <w:sz w:val="24"/>
                <w:szCs w:val="24"/>
              </w:rPr>
              <w:t>message</w:t>
            </w:r>
          </w:p>
        </w:tc>
        <w:tc>
          <w:tcPr>
            <w:tcW w:w="4592" w:type="dxa"/>
            <w:vAlign w:val="top"/>
          </w:tcPr>
          <w:p>
            <w:pPr>
              <w:pStyle w:val="7"/>
              <w:spacing w:line="360" w:lineRule="auto"/>
              <w:ind w:firstLine="0" w:firstLineChars="0"/>
              <w:rPr>
                <w:rFonts w:hint="eastAsia" w:eastAsia="宋体"/>
                <w:lang w:val="en-US" w:eastAsia="zh-CN"/>
              </w:rPr>
            </w:pPr>
            <w:r>
              <w:rPr>
                <w:rFonts w:hint="eastAsia"/>
                <w:lang w:val="en-US" w:eastAsia="zh-CN"/>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rPr>
                <w:rFonts w:hint="eastAsia" w:eastAsiaTheme="minorEastAsia"/>
                <w:sz w:val="24"/>
                <w:szCs w:val="24"/>
                <w:lang w:eastAsia="zh-CN"/>
              </w:rPr>
            </w:pPr>
            <w:r>
              <w:rPr>
                <w:rFonts w:hint="eastAsia"/>
                <w:sz w:val="24"/>
                <w:szCs w:val="24"/>
              </w:rPr>
              <w:t>image_url</w:t>
            </w:r>
          </w:p>
        </w:tc>
        <w:tc>
          <w:tcPr>
            <w:tcW w:w="4592" w:type="dxa"/>
            <w:vAlign w:val="top"/>
          </w:tcPr>
          <w:p>
            <w:pPr>
              <w:pStyle w:val="7"/>
              <w:spacing w:line="360" w:lineRule="auto"/>
              <w:ind w:firstLine="0" w:firstLineChars="0"/>
              <w:rPr>
                <w:rFonts w:hint="eastAsia"/>
                <w:lang w:val="en-US" w:eastAsia="zh-CN"/>
              </w:rPr>
            </w:pPr>
            <w:r>
              <w:rPr>
                <w:rFonts w:hint="eastAsia"/>
                <w:lang w:val="en-US" w:eastAsia="zh-CN"/>
              </w:rPr>
              <w:t>图片路径</w:t>
            </w:r>
          </w:p>
        </w:tc>
      </w:tr>
    </w:tbl>
    <w:p>
      <w:pPr>
        <w:pStyle w:val="7"/>
        <w:numPr>
          <w:ilvl w:val="0"/>
          <w:numId w:val="3"/>
        </w:numPr>
        <w:spacing w:line="360" w:lineRule="auto"/>
        <w:ind w:firstLineChars="0"/>
        <w:rPr>
          <w:b/>
          <w:sz w:val="24"/>
          <w:szCs w:val="24"/>
        </w:rPr>
      </w:pPr>
      <w:r>
        <w:rPr>
          <w:rFonts w:hint="eastAsia"/>
          <w:b/>
          <w:sz w:val="24"/>
          <w:szCs w:val="24"/>
        </w:rPr>
        <w:t>返回示例</w:t>
      </w:r>
    </w:p>
    <w:p>
      <w:pPr>
        <w:pStyle w:val="7"/>
        <w:spacing w:line="360" w:lineRule="auto"/>
        <w:ind w:left="846" w:firstLine="0" w:firstLineChars="0"/>
        <w:rPr>
          <w:b/>
          <w:sz w:val="24"/>
          <w:szCs w:val="24"/>
        </w:rPr>
      </w:pPr>
      <w:r>
        <w:rPr>
          <w:rFonts w:hint="eastAsia"/>
          <w:b/>
          <w:sz w:val="24"/>
          <w:szCs w:val="24"/>
        </w:rPr>
        <w:t>JSON数据格式</w:t>
      </w:r>
    </w:p>
    <w:tbl>
      <w:tblPr>
        <w:tblStyle w:val="6"/>
        <w:tblW w:w="8355" w:type="dxa"/>
        <w:tblInd w:w="8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355" w:type="dxa"/>
            <w:vAlign w:val="top"/>
          </w:tcPr>
          <w:p>
            <w:pPr>
              <w:pStyle w:val="7"/>
              <w:ind w:firstLine="0" w:firstLineChars="0"/>
              <w:rPr>
                <w:rFonts w:hint="eastAsia"/>
                <w:sz w:val="24"/>
                <w:szCs w:val="24"/>
              </w:rPr>
            </w:pPr>
            <w:r>
              <w:rPr>
                <w:rFonts w:hint="eastAsia"/>
                <w:sz w:val="24"/>
                <w:szCs w:val="24"/>
              </w:rPr>
              <w:t>{</w:t>
            </w:r>
          </w:p>
          <w:p>
            <w:pPr>
              <w:pStyle w:val="7"/>
              <w:ind w:firstLine="0" w:firstLineChars="0"/>
              <w:rPr>
                <w:rFonts w:hint="eastAsia"/>
                <w:sz w:val="24"/>
                <w:szCs w:val="24"/>
              </w:rPr>
            </w:pPr>
            <w:r>
              <w:rPr>
                <w:rFonts w:hint="eastAsia"/>
                <w:sz w:val="24"/>
                <w:szCs w:val="24"/>
              </w:rPr>
              <w:t xml:space="preserve">    "status": "0",</w:t>
            </w:r>
          </w:p>
          <w:p>
            <w:pPr>
              <w:pStyle w:val="7"/>
              <w:ind w:firstLine="0" w:firstLineChars="0"/>
              <w:rPr>
                <w:rFonts w:hint="eastAsia"/>
                <w:sz w:val="24"/>
                <w:szCs w:val="24"/>
              </w:rPr>
            </w:pPr>
            <w:r>
              <w:rPr>
                <w:rFonts w:hint="eastAsia"/>
                <w:sz w:val="24"/>
                <w:szCs w:val="24"/>
              </w:rPr>
              <w:t xml:space="preserve">    "message": "广告图片列表",</w:t>
            </w:r>
          </w:p>
          <w:p>
            <w:pPr>
              <w:pStyle w:val="7"/>
              <w:ind w:firstLine="0" w:firstLineChars="0"/>
              <w:rPr>
                <w:rFonts w:hint="eastAsia"/>
                <w:sz w:val="24"/>
                <w:szCs w:val="24"/>
              </w:rPr>
            </w:pPr>
            <w:r>
              <w:rPr>
                <w:rFonts w:hint="eastAsia"/>
                <w:sz w:val="24"/>
                <w:szCs w:val="24"/>
              </w:rPr>
              <w:t xml:space="preserve">    "content": {</w:t>
            </w:r>
          </w:p>
          <w:p>
            <w:pPr>
              <w:pStyle w:val="7"/>
              <w:ind w:firstLine="0" w:firstLineChars="0"/>
              <w:rPr>
                <w:rFonts w:hint="eastAsia"/>
                <w:sz w:val="24"/>
                <w:szCs w:val="24"/>
              </w:rPr>
            </w:pPr>
            <w:r>
              <w:rPr>
                <w:rFonts w:hint="eastAsia"/>
                <w:sz w:val="24"/>
                <w:szCs w:val="24"/>
              </w:rPr>
              <w:t xml:space="preserve">        "goodsTypeList": [</w:t>
            </w:r>
          </w:p>
          <w:p>
            <w:pPr>
              <w:pStyle w:val="7"/>
              <w:ind w:firstLine="0" w:firstLineChars="0"/>
              <w:rPr>
                <w:rFonts w:hint="eastAsia"/>
                <w:sz w:val="24"/>
                <w:szCs w:val="24"/>
              </w:rPr>
            </w:pPr>
            <w:r>
              <w:rPr>
                <w:rFonts w:hint="eastAsia"/>
                <w:sz w:val="24"/>
                <w:szCs w:val="24"/>
              </w:rPr>
              <w:t xml:space="preserve">            {</w:t>
            </w:r>
          </w:p>
          <w:p>
            <w:pPr>
              <w:pStyle w:val="7"/>
              <w:ind w:firstLine="0" w:firstLineChars="0"/>
              <w:rPr>
                <w:rFonts w:hint="eastAsia"/>
                <w:sz w:val="24"/>
                <w:szCs w:val="24"/>
              </w:rPr>
            </w:pPr>
            <w:r>
              <w:rPr>
                <w:rFonts w:hint="eastAsia"/>
                <w:sz w:val="24"/>
                <w:szCs w:val="24"/>
              </w:rPr>
              <w:t xml:space="preserve">                "image_url": "/uploadFiles/advertisement/6b04e1f963004e6fa1dd01abfddc1d4f.png"</w:t>
            </w:r>
          </w:p>
          <w:p>
            <w:pPr>
              <w:pStyle w:val="7"/>
              <w:ind w:firstLine="0" w:firstLineChars="0"/>
              <w:rPr>
                <w:rFonts w:hint="eastAsia"/>
                <w:sz w:val="24"/>
                <w:szCs w:val="24"/>
              </w:rPr>
            </w:pPr>
            <w:r>
              <w:rPr>
                <w:rFonts w:hint="eastAsia"/>
                <w:sz w:val="24"/>
                <w:szCs w:val="24"/>
              </w:rPr>
              <w:t xml:space="preserve">            },</w:t>
            </w:r>
          </w:p>
          <w:p>
            <w:pPr>
              <w:pStyle w:val="7"/>
              <w:ind w:firstLine="0" w:firstLineChars="0"/>
              <w:rPr>
                <w:rFonts w:hint="eastAsia"/>
                <w:sz w:val="24"/>
                <w:szCs w:val="24"/>
              </w:rPr>
            </w:pPr>
            <w:r>
              <w:rPr>
                <w:rFonts w:hint="eastAsia"/>
                <w:sz w:val="24"/>
                <w:szCs w:val="24"/>
              </w:rPr>
              <w:t xml:space="preserve">            {</w:t>
            </w:r>
          </w:p>
          <w:p>
            <w:pPr>
              <w:pStyle w:val="7"/>
              <w:ind w:firstLine="0" w:firstLineChars="0"/>
              <w:rPr>
                <w:rFonts w:hint="eastAsia"/>
                <w:sz w:val="24"/>
                <w:szCs w:val="24"/>
              </w:rPr>
            </w:pPr>
            <w:r>
              <w:rPr>
                <w:rFonts w:hint="eastAsia"/>
                <w:sz w:val="24"/>
                <w:szCs w:val="24"/>
              </w:rPr>
              <w:t xml:space="preserve">                "image_url": "/uploadFiles/advertisement/b9899b915f32472ea1eb173e6ee7d75b.png"</w:t>
            </w:r>
          </w:p>
          <w:p>
            <w:pPr>
              <w:pStyle w:val="7"/>
              <w:ind w:firstLine="0" w:firstLineChars="0"/>
              <w:rPr>
                <w:rFonts w:hint="eastAsia"/>
                <w:sz w:val="24"/>
                <w:szCs w:val="24"/>
              </w:rPr>
            </w:pPr>
            <w:r>
              <w:rPr>
                <w:rFonts w:hint="eastAsia"/>
                <w:sz w:val="24"/>
                <w:szCs w:val="24"/>
              </w:rPr>
              <w:t xml:space="preserve">            }</w:t>
            </w:r>
          </w:p>
          <w:p>
            <w:pPr>
              <w:pStyle w:val="7"/>
              <w:ind w:firstLine="0" w:firstLineChars="0"/>
              <w:rPr>
                <w:rFonts w:hint="eastAsia"/>
                <w:sz w:val="24"/>
                <w:szCs w:val="24"/>
              </w:rPr>
            </w:pPr>
            <w:r>
              <w:rPr>
                <w:rFonts w:hint="eastAsia"/>
                <w:sz w:val="24"/>
                <w:szCs w:val="24"/>
              </w:rPr>
              <w:t xml:space="preserve">        ]</w:t>
            </w:r>
          </w:p>
          <w:p>
            <w:pPr>
              <w:pStyle w:val="7"/>
              <w:ind w:firstLine="0" w:firstLineChars="0"/>
              <w:rPr>
                <w:rFonts w:hint="eastAsia"/>
                <w:sz w:val="24"/>
                <w:szCs w:val="24"/>
              </w:rPr>
            </w:pPr>
            <w:r>
              <w:rPr>
                <w:rFonts w:hint="eastAsia"/>
                <w:sz w:val="24"/>
                <w:szCs w:val="24"/>
              </w:rPr>
              <w:t xml:space="preserve">    }</w:t>
            </w:r>
          </w:p>
          <w:p>
            <w:pPr>
              <w:pStyle w:val="7"/>
              <w:ind w:firstLine="0" w:firstLineChars="0"/>
              <w:rPr>
                <w:rFonts w:hint="eastAsia"/>
                <w:sz w:val="24"/>
                <w:szCs w:val="24"/>
              </w:rPr>
            </w:pPr>
            <w:r>
              <w:rPr>
                <w:rFonts w:hint="eastAsia"/>
                <w:sz w:val="24"/>
                <w:szCs w:val="24"/>
              </w:rPr>
              <w:t>}</w:t>
            </w:r>
          </w:p>
        </w:tc>
      </w:tr>
    </w:tbl>
    <w:p>
      <w:pPr>
        <w:pStyle w:val="3"/>
        <w:numPr>
          <w:ilvl w:val="0"/>
          <w:numId w:val="2"/>
        </w:numPr>
      </w:pPr>
      <w:r>
        <w:rPr>
          <w:rFonts w:hint="eastAsia"/>
          <w:lang w:eastAsia="zh-CN"/>
        </w:rPr>
        <w:t>获取订单列表</w:t>
      </w:r>
    </w:p>
    <w:p>
      <w:pPr>
        <w:pStyle w:val="7"/>
        <w:numPr>
          <w:ilvl w:val="0"/>
          <w:numId w:val="3"/>
        </w:numPr>
        <w:spacing w:line="360" w:lineRule="auto"/>
        <w:ind w:firstLineChars="0"/>
        <w:rPr>
          <w:b/>
          <w:sz w:val="24"/>
          <w:szCs w:val="24"/>
        </w:rPr>
      </w:pPr>
      <w:r>
        <w:rPr>
          <w:rFonts w:hint="eastAsia"/>
          <w:b/>
          <w:sz w:val="24"/>
          <w:szCs w:val="24"/>
        </w:rPr>
        <w:t>接口名称</w:t>
      </w:r>
    </w:p>
    <w:p>
      <w:pPr>
        <w:pStyle w:val="7"/>
        <w:numPr>
          <w:ilvl w:val="0"/>
          <w:numId w:val="0"/>
        </w:numPr>
        <w:spacing w:line="360" w:lineRule="auto"/>
        <w:ind w:left="426" w:leftChars="0" w:firstLine="420" w:firstLineChars="0"/>
        <w:rPr>
          <w:b/>
          <w:sz w:val="24"/>
          <w:szCs w:val="24"/>
        </w:rPr>
      </w:pPr>
      <w:r>
        <w:rPr>
          <w:rFonts w:hint="eastAsia"/>
          <w:b/>
          <w:sz w:val="24"/>
          <w:szCs w:val="24"/>
          <w:lang w:val="en-US" w:eastAsia="zh-CN"/>
        </w:rPr>
        <w:t>app</w:t>
      </w:r>
      <w:r>
        <w:rPr>
          <w:rFonts w:hint="eastAsia"/>
          <w:b/>
          <w:sz w:val="24"/>
          <w:szCs w:val="24"/>
        </w:rPr>
        <w:t>/</w:t>
      </w:r>
      <w:r>
        <w:rPr>
          <w:rFonts w:hint="eastAsia"/>
          <w:b/>
          <w:sz w:val="24"/>
          <w:szCs w:val="24"/>
          <w:lang w:val="en-US" w:eastAsia="zh-CN"/>
        </w:rPr>
        <w:t>hs</w:t>
      </w:r>
      <w:r>
        <w:rPr>
          <w:rFonts w:hint="eastAsia"/>
          <w:b/>
          <w:sz w:val="24"/>
          <w:szCs w:val="24"/>
        </w:rPr>
        <w:t>/</w:t>
      </w:r>
      <w:r>
        <w:rPr>
          <w:rFonts w:hint="eastAsia"/>
          <w:b/>
          <w:sz w:val="24"/>
          <w:szCs w:val="24"/>
          <w:lang w:val="en-US" w:eastAsia="zh-CN"/>
        </w:rPr>
        <w:t>order/getOrderList.do</w:t>
      </w:r>
    </w:p>
    <w:p>
      <w:pPr>
        <w:pStyle w:val="7"/>
        <w:numPr>
          <w:ilvl w:val="0"/>
          <w:numId w:val="3"/>
        </w:numPr>
        <w:spacing w:line="360" w:lineRule="auto"/>
        <w:ind w:firstLineChars="0"/>
        <w:rPr>
          <w:b/>
          <w:sz w:val="24"/>
          <w:szCs w:val="24"/>
        </w:rPr>
      </w:pPr>
      <w:r>
        <w:rPr>
          <w:rFonts w:hint="eastAsia"/>
          <w:b/>
          <w:sz w:val="24"/>
          <w:szCs w:val="24"/>
        </w:rPr>
        <w:t>功能说明</w:t>
      </w:r>
    </w:p>
    <w:p>
      <w:pPr>
        <w:pStyle w:val="7"/>
        <w:spacing w:line="360" w:lineRule="auto"/>
        <w:ind w:left="846" w:firstLine="0" w:firstLineChars="0"/>
      </w:pPr>
      <w:r>
        <w:rPr>
          <w:rFonts w:hint="eastAsia"/>
        </w:rPr>
        <w:t>获取</w:t>
      </w:r>
      <w:r>
        <w:rPr>
          <w:rFonts w:hint="eastAsia"/>
          <w:lang w:eastAsia="zh-CN"/>
        </w:rPr>
        <w:t>订单</w:t>
      </w:r>
      <w:r>
        <w:rPr>
          <w:rFonts w:hint="eastAsia"/>
        </w:rPr>
        <w:t>列表</w:t>
      </w:r>
    </w:p>
    <w:p>
      <w:pPr>
        <w:pStyle w:val="7"/>
        <w:numPr>
          <w:ilvl w:val="0"/>
          <w:numId w:val="3"/>
        </w:numPr>
        <w:spacing w:line="360" w:lineRule="auto"/>
        <w:ind w:firstLineChars="0"/>
        <w:rPr>
          <w:b/>
          <w:sz w:val="24"/>
          <w:szCs w:val="24"/>
        </w:rPr>
      </w:pPr>
      <w:r>
        <w:rPr>
          <w:rFonts w:hint="eastAsia"/>
          <w:b/>
          <w:sz w:val="24"/>
          <w:szCs w:val="24"/>
        </w:rPr>
        <w:t>输入参数</w:t>
      </w:r>
    </w:p>
    <w:tbl>
      <w:tblPr>
        <w:tblStyle w:val="6"/>
        <w:tblW w:w="8334" w:type="dxa"/>
        <w:tblInd w:w="84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72"/>
        <w:gridCol w:w="1134"/>
        <w:gridCol w:w="1559"/>
        <w:gridCol w:w="39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1672" w:type="dxa"/>
            <w:shd w:val="clear" w:color="auto" w:fill="BFBFBF"/>
            <w:vAlign w:val="top"/>
          </w:tcPr>
          <w:p>
            <w:pPr>
              <w:pStyle w:val="7"/>
              <w:spacing w:line="360" w:lineRule="auto"/>
              <w:ind w:firstLine="0" w:firstLineChars="0"/>
              <w:jc w:val="center"/>
              <w:rPr>
                <w:b/>
                <w:sz w:val="24"/>
                <w:szCs w:val="24"/>
              </w:rPr>
            </w:pPr>
            <w:r>
              <w:rPr>
                <w:rFonts w:hint="eastAsia"/>
                <w:b/>
              </w:rPr>
              <w:t>名称</w:t>
            </w:r>
          </w:p>
        </w:tc>
        <w:tc>
          <w:tcPr>
            <w:tcW w:w="1134" w:type="dxa"/>
            <w:shd w:val="clear" w:color="auto" w:fill="BFBFBF"/>
            <w:vAlign w:val="top"/>
          </w:tcPr>
          <w:p>
            <w:pPr>
              <w:pStyle w:val="7"/>
              <w:spacing w:line="360" w:lineRule="auto"/>
              <w:ind w:firstLine="0" w:firstLineChars="0"/>
              <w:jc w:val="center"/>
              <w:rPr>
                <w:b/>
                <w:sz w:val="24"/>
                <w:szCs w:val="24"/>
              </w:rPr>
            </w:pPr>
            <w:r>
              <w:rPr>
                <w:rFonts w:hint="eastAsia"/>
                <w:b/>
              </w:rPr>
              <w:t>类型</w:t>
            </w:r>
          </w:p>
        </w:tc>
        <w:tc>
          <w:tcPr>
            <w:tcW w:w="1559" w:type="dxa"/>
            <w:shd w:val="clear" w:color="auto" w:fill="BFBFBF"/>
            <w:vAlign w:val="top"/>
          </w:tcPr>
          <w:p>
            <w:pPr>
              <w:pStyle w:val="7"/>
              <w:spacing w:line="360" w:lineRule="auto"/>
              <w:ind w:firstLine="0" w:firstLineChars="0"/>
              <w:jc w:val="center"/>
              <w:rPr>
                <w:sz w:val="24"/>
                <w:szCs w:val="24"/>
              </w:rPr>
            </w:pPr>
            <w:r>
              <w:rPr>
                <w:rFonts w:hint="eastAsia"/>
                <w:b/>
              </w:rPr>
              <w:t>是否必须</w:t>
            </w:r>
          </w:p>
        </w:tc>
        <w:tc>
          <w:tcPr>
            <w:tcW w:w="3969" w:type="dxa"/>
            <w:shd w:val="clear" w:color="auto" w:fill="BFBFBF"/>
            <w:vAlign w:val="top"/>
          </w:tcPr>
          <w:p>
            <w:pPr>
              <w:pStyle w:val="7"/>
              <w:spacing w:line="360" w:lineRule="auto"/>
              <w:ind w:firstLine="0" w:firstLineChars="0"/>
              <w:jc w:val="center"/>
              <w:rPr>
                <w:b/>
                <w:sz w:val="24"/>
                <w:szCs w:val="24"/>
              </w:rPr>
            </w:pPr>
            <w:r>
              <w:rPr>
                <w:rFonts w:hint="eastAsia"/>
                <w:b/>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1672" w:type="dxa"/>
            <w:vAlign w:val="top"/>
          </w:tcPr>
          <w:p>
            <w:pPr>
              <w:pStyle w:val="7"/>
              <w:spacing w:line="360" w:lineRule="auto"/>
              <w:ind w:firstLine="0" w:firstLineChars="0"/>
              <w:rPr>
                <w:b/>
                <w:sz w:val="24"/>
                <w:szCs w:val="24"/>
              </w:rPr>
            </w:pPr>
            <w:r>
              <w:rPr>
                <w:rFonts w:hint="eastAsia"/>
                <w:b/>
                <w:sz w:val="24"/>
                <w:szCs w:val="24"/>
              </w:rPr>
              <w:t>phone_number</w:t>
            </w:r>
          </w:p>
        </w:tc>
        <w:tc>
          <w:tcPr>
            <w:tcW w:w="1134" w:type="dxa"/>
            <w:vAlign w:val="top"/>
          </w:tcPr>
          <w:p>
            <w:pPr>
              <w:pStyle w:val="7"/>
              <w:spacing w:line="360" w:lineRule="auto"/>
              <w:ind w:firstLine="0" w:firstLineChars="0"/>
              <w:rPr>
                <w:b/>
                <w:sz w:val="24"/>
                <w:szCs w:val="24"/>
              </w:rPr>
            </w:pPr>
            <w:r>
              <w:t>String</w:t>
            </w:r>
          </w:p>
        </w:tc>
        <w:tc>
          <w:tcPr>
            <w:tcW w:w="1559" w:type="dxa"/>
            <w:vAlign w:val="top"/>
          </w:tcPr>
          <w:p>
            <w:pPr>
              <w:pStyle w:val="7"/>
              <w:spacing w:line="360" w:lineRule="auto"/>
              <w:ind w:firstLine="0" w:firstLineChars="0"/>
              <w:rPr>
                <w:rFonts w:hint="eastAsia" w:eastAsiaTheme="minorEastAsia"/>
                <w:b/>
                <w:sz w:val="24"/>
                <w:szCs w:val="24"/>
                <w:lang w:val="en-US" w:eastAsia="zh-CN"/>
              </w:rPr>
            </w:pPr>
            <w:r>
              <w:rPr>
                <w:rFonts w:hint="eastAsia" w:eastAsia="宋体"/>
                <w:lang w:val="en-US" w:eastAsia="zh-CN"/>
              </w:rPr>
              <w:t>是</w:t>
            </w:r>
          </w:p>
        </w:tc>
        <w:tc>
          <w:tcPr>
            <w:tcW w:w="3969" w:type="dxa"/>
            <w:vAlign w:val="top"/>
          </w:tcPr>
          <w:p>
            <w:pPr>
              <w:pStyle w:val="7"/>
              <w:spacing w:line="360" w:lineRule="auto"/>
              <w:ind w:firstLine="0" w:firstLineChars="0"/>
              <w:rPr>
                <w:rFonts w:hint="eastAsia" w:eastAsia="宋体"/>
                <w:b/>
                <w:sz w:val="24"/>
                <w:szCs w:val="24"/>
                <w:lang w:val="en-US" w:eastAsia="zh-CN"/>
              </w:rPr>
            </w:pPr>
            <w:r>
              <w:rPr>
                <w:rFonts w:hint="eastAsia" w:eastAsia="宋体"/>
                <w:b/>
                <w:sz w:val="24"/>
                <w:szCs w:val="24"/>
                <w:lang w:val="en-US" w:eastAsia="zh-CN"/>
              </w:rPr>
              <w:t>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1672" w:type="dxa"/>
            <w:vAlign w:val="top"/>
          </w:tcPr>
          <w:p>
            <w:pPr>
              <w:pStyle w:val="7"/>
              <w:spacing w:line="360" w:lineRule="auto"/>
              <w:ind w:firstLine="0" w:firstLineChars="0"/>
              <w:rPr>
                <w:rFonts w:hint="eastAsia"/>
                <w:b/>
                <w:sz w:val="24"/>
                <w:szCs w:val="24"/>
              </w:rPr>
            </w:pPr>
            <w:r>
              <w:rPr>
                <w:rFonts w:hint="eastAsia"/>
                <w:b/>
                <w:sz w:val="24"/>
                <w:szCs w:val="24"/>
              </w:rPr>
              <w:t>income_type</w:t>
            </w:r>
          </w:p>
        </w:tc>
        <w:tc>
          <w:tcPr>
            <w:tcW w:w="1134" w:type="dxa"/>
            <w:vAlign w:val="top"/>
          </w:tcPr>
          <w:p>
            <w:pPr>
              <w:pStyle w:val="7"/>
              <w:spacing w:line="360" w:lineRule="auto"/>
              <w:ind w:firstLine="0" w:firstLineChars="0"/>
            </w:pPr>
            <w:r>
              <w:t>String</w:t>
            </w:r>
          </w:p>
        </w:tc>
        <w:tc>
          <w:tcPr>
            <w:tcW w:w="1559" w:type="dxa"/>
            <w:vAlign w:val="top"/>
          </w:tcPr>
          <w:p>
            <w:pPr>
              <w:pStyle w:val="7"/>
              <w:spacing w:line="360" w:lineRule="auto"/>
              <w:ind w:firstLine="0" w:firstLineChars="0"/>
              <w:rPr>
                <w:rFonts w:hint="eastAsia" w:eastAsia="宋体"/>
                <w:lang w:val="en-US" w:eastAsia="zh-CN"/>
              </w:rPr>
            </w:pPr>
            <w:r>
              <w:rPr>
                <w:rFonts w:hint="eastAsia" w:eastAsia="宋体"/>
                <w:lang w:val="en-US" w:eastAsia="zh-CN"/>
              </w:rPr>
              <w:t>是</w:t>
            </w:r>
          </w:p>
        </w:tc>
        <w:tc>
          <w:tcPr>
            <w:tcW w:w="3969" w:type="dxa"/>
            <w:vAlign w:val="top"/>
          </w:tcPr>
          <w:p>
            <w:pPr>
              <w:pStyle w:val="7"/>
              <w:spacing w:line="360" w:lineRule="auto"/>
              <w:ind w:firstLine="0" w:firstLineChars="0"/>
              <w:rPr>
                <w:rFonts w:hint="eastAsia"/>
                <w:b/>
                <w:sz w:val="24"/>
                <w:szCs w:val="24"/>
                <w:lang w:val="en-US" w:eastAsia="zh-CN"/>
              </w:rPr>
            </w:pPr>
            <w:r>
              <w:rPr>
                <w:rFonts w:hint="eastAsia"/>
                <w:b/>
                <w:sz w:val="24"/>
                <w:szCs w:val="24"/>
                <w:lang w:val="en-US" w:eastAsia="zh-CN"/>
              </w:rPr>
              <w:t>1为一级订单，2为二级订单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1672" w:type="dxa"/>
            <w:vAlign w:val="top"/>
          </w:tcPr>
          <w:p>
            <w:pPr>
              <w:pStyle w:val="7"/>
              <w:spacing w:line="360" w:lineRule="auto"/>
              <w:ind w:firstLine="0" w:firstLineChars="0"/>
              <w:rPr>
                <w:rFonts w:hint="eastAsia" w:eastAsiaTheme="minorEastAsia"/>
                <w:b/>
                <w:sz w:val="24"/>
                <w:szCs w:val="24"/>
                <w:lang w:eastAsia="zh-CN"/>
              </w:rPr>
            </w:pPr>
            <w:r>
              <w:rPr>
                <w:rFonts w:hint="eastAsia"/>
                <w:b/>
                <w:sz w:val="24"/>
                <w:szCs w:val="24"/>
                <w:lang w:val="en-US" w:eastAsia="zh-CN"/>
              </w:rPr>
              <w:t>currentPage</w:t>
            </w:r>
          </w:p>
        </w:tc>
        <w:tc>
          <w:tcPr>
            <w:tcW w:w="1134" w:type="dxa"/>
            <w:vAlign w:val="top"/>
          </w:tcPr>
          <w:p>
            <w:pPr>
              <w:pStyle w:val="7"/>
              <w:spacing w:line="360" w:lineRule="auto"/>
              <w:ind w:firstLine="0" w:firstLineChars="0"/>
            </w:pPr>
            <w:r>
              <w:t>String</w:t>
            </w:r>
          </w:p>
        </w:tc>
        <w:tc>
          <w:tcPr>
            <w:tcW w:w="1559" w:type="dxa"/>
            <w:vAlign w:val="top"/>
          </w:tcPr>
          <w:p>
            <w:pPr>
              <w:pStyle w:val="7"/>
              <w:spacing w:line="360" w:lineRule="auto"/>
              <w:ind w:firstLine="0" w:firstLineChars="0"/>
              <w:rPr>
                <w:rFonts w:hint="eastAsia"/>
                <w:lang w:val="en-US" w:eastAsia="zh-CN"/>
              </w:rPr>
            </w:pPr>
            <w:r>
              <w:rPr>
                <w:rFonts w:hint="eastAsia"/>
                <w:lang w:val="en-US" w:eastAsia="zh-CN"/>
              </w:rPr>
              <w:t>否</w:t>
            </w:r>
          </w:p>
        </w:tc>
        <w:tc>
          <w:tcPr>
            <w:tcW w:w="3969" w:type="dxa"/>
            <w:vAlign w:val="top"/>
          </w:tcPr>
          <w:p>
            <w:pPr>
              <w:pStyle w:val="7"/>
              <w:spacing w:line="360" w:lineRule="auto"/>
              <w:ind w:firstLine="0" w:firstLineChars="0"/>
              <w:rPr>
                <w:rFonts w:hint="eastAsia"/>
                <w:b/>
                <w:sz w:val="24"/>
                <w:szCs w:val="24"/>
                <w:lang w:val="en-US" w:eastAsia="zh-CN"/>
              </w:rPr>
            </w:pPr>
            <w:r>
              <w:rPr>
                <w:rFonts w:hint="eastAsia"/>
                <w:b/>
                <w:sz w:val="24"/>
                <w:szCs w:val="24"/>
                <w:lang w:val="en-US" w:eastAsia="zh-CN"/>
              </w:rPr>
              <w:t>第几页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1672" w:type="dxa"/>
            <w:vAlign w:val="top"/>
          </w:tcPr>
          <w:p>
            <w:pPr>
              <w:pStyle w:val="7"/>
              <w:spacing w:line="360" w:lineRule="auto"/>
              <w:ind w:firstLine="0" w:firstLineChars="0"/>
              <w:rPr>
                <w:rFonts w:hint="eastAsia"/>
                <w:b/>
                <w:sz w:val="24"/>
                <w:szCs w:val="24"/>
                <w:lang w:val="en-US" w:eastAsia="zh-CN"/>
              </w:rPr>
            </w:pPr>
            <w:r>
              <w:rPr>
                <w:rFonts w:hint="eastAsia"/>
                <w:b/>
                <w:sz w:val="24"/>
                <w:szCs w:val="24"/>
                <w:lang w:val="en-US" w:eastAsia="zh-CN"/>
              </w:rPr>
              <w:t>showCount</w:t>
            </w:r>
          </w:p>
        </w:tc>
        <w:tc>
          <w:tcPr>
            <w:tcW w:w="1134" w:type="dxa"/>
            <w:vAlign w:val="top"/>
          </w:tcPr>
          <w:p>
            <w:pPr>
              <w:pStyle w:val="7"/>
              <w:spacing w:line="360" w:lineRule="auto"/>
              <w:ind w:firstLine="0" w:firstLineChars="0"/>
              <w:rPr>
                <w:rFonts w:hint="eastAsia" w:eastAsiaTheme="minorEastAsia"/>
                <w:lang w:val="en-US" w:eastAsia="zh-CN"/>
              </w:rPr>
            </w:pPr>
            <w:r>
              <w:rPr>
                <w:rFonts w:hint="eastAsia"/>
                <w:lang w:val="en-US" w:eastAsia="zh-CN"/>
              </w:rPr>
              <w:t>String</w:t>
            </w:r>
          </w:p>
        </w:tc>
        <w:tc>
          <w:tcPr>
            <w:tcW w:w="1559" w:type="dxa"/>
            <w:vAlign w:val="top"/>
          </w:tcPr>
          <w:p>
            <w:pPr>
              <w:pStyle w:val="7"/>
              <w:spacing w:line="360" w:lineRule="auto"/>
              <w:ind w:firstLine="0" w:firstLineChars="0"/>
              <w:rPr>
                <w:rFonts w:hint="eastAsia"/>
                <w:lang w:val="en-US" w:eastAsia="zh-CN"/>
              </w:rPr>
            </w:pPr>
            <w:r>
              <w:rPr>
                <w:rFonts w:hint="eastAsia"/>
                <w:lang w:val="en-US" w:eastAsia="zh-CN"/>
              </w:rPr>
              <w:t>否</w:t>
            </w:r>
          </w:p>
        </w:tc>
        <w:tc>
          <w:tcPr>
            <w:tcW w:w="3969" w:type="dxa"/>
            <w:vAlign w:val="top"/>
          </w:tcPr>
          <w:p>
            <w:pPr>
              <w:pStyle w:val="7"/>
              <w:spacing w:line="360" w:lineRule="auto"/>
              <w:ind w:firstLine="0" w:firstLineChars="0"/>
              <w:rPr>
                <w:rFonts w:hint="eastAsia"/>
                <w:b/>
                <w:sz w:val="24"/>
                <w:szCs w:val="24"/>
                <w:lang w:val="en-US" w:eastAsia="zh-CN"/>
              </w:rPr>
            </w:pPr>
            <w:r>
              <w:rPr>
                <w:rFonts w:hint="eastAsia"/>
                <w:b/>
                <w:sz w:val="24"/>
                <w:szCs w:val="24"/>
                <w:lang w:val="en-US" w:eastAsia="zh-CN"/>
              </w:rPr>
              <w:t>一页展示多少条</w:t>
            </w:r>
          </w:p>
        </w:tc>
      </w:tr>
    </w:tbl>
    <w:p>
      <w:pPr>
        <w:pStyle w:val="7"/>
        <w:numPr>
          <w:ilvl w:val="0"/>
          <w:numId w:val="3"/>
        </w:numPr>
        <w:spacing w:line="360" w:lineRule="auto"/>
        <w:ind w:firstLineChars="0"/>
        <w:rPr>
          <w:b/>
          <w:sz w:val="24"/>
          <w:szCs w:val="24"/>
        </w:rPr>
      </w:pPr>
      <w:r>
        <w:rPr>
          <w:rFonts w:hint="eastAsia"/>
          <w:b/>
          <w:sz w:val="24"/>
          <w:szCs w:val="24"/>
        </w:rPr>
        <w:t>返回结果</w:t>
      </w:r>
    </w:p>
    <w:tbl>
      <w:tblPr>
        <w:tblStyle w:val="6"/>
        <w:tblW w:w="7940" w:type="dxa"/>
        <w:tblInd w:w="84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348"/>
        <w:gridCol w:w="45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94" w:hRule="atLeast"/>
        </w:trPr>
        <w:tc>
          <w:tcPr>
            <w:tcW w:w="3348" w:type="dxa"/>
            <w:shd w:val="clear" w:color="auto" w:fill="BFBFBF"/>
            <w:vAlign w:val="top"/>
          </w:tcPr>
          <w:p>
            <w:pPr>
              <w:pStyle w:val="7"/>
              <w:spacing w:line="360" w:lineRule="auto"/>
              <w:ind w:firstLine="0" w:firstLineChars="0"/>
              <w:jc w:val="center"/>
              <w:rPr>
                <w:b/>
                <w:sz w:val="24"/>
                <w:szCs w:val="24"/>
              </w:rPr>
            </w:pPr>
            <w:r>
              <w:rPr>
                <w:rFonts w:hint="eastAsia"/>
                <w:b/>
              </w:rPr>
              <w:t>名称</w:t>
            </w:r>
          </w:p>
        </w:tc>
        <w:tc>
          <w:tcPr>
            <w:tcW w:w="4592" w:type="dxa"/>
            <w:shd w:val="clear" w:color="auto" w:fill="BFBFBF"/>
            <w:vAlign w:val="top"/>
          </w:tcPr>
          <w:p>
            <w:pPr>
              <w:pStyle w:val="7"/>
              <w:spacing w:line="360" w:lineRule="auto"/>
              <w:ind w:firstLine="0" w:firstLineChars="0"/>
              <w:jc w:val="center"/>
              <w:rPr>
                <w:b/>
                <w:sz w:val="24"/>
                <w:szCs w:val="24"/>
              </w:rPr>
            </w:pPr>
            <w:r>
              <w:rPr>
                <w:rFonts w:hint="eastAsia"/>
                <w:b/>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94" w:hRule="atLeast"/>
        </w:trPr>
        <w:tc>
          <w:tcPr>
            <w:tcW w:w="3348" w:type="dxa"/>
            <w:vAlign w:val="top"/>
          </w:tcPr>
          <w:p>
            <w:pPr>
              <w:pStyle w:val="7"/>
              <w:spacing w:line="360" w:lineRule="auto"/>
              <w:ind w:firstLine="0" w:firstLineChars="0"/>
              <w:rPr>
                <w:b/>
                <w:sz w:val="24"/>
                <w:szCs w:val="24"/>
              </w:rPr>
            </w:pPr>
            <w:r>
              <w:rPr>
                <w:rFonts w:hint="eastAsia"/>
                <w:sz w:val="24"/>
                <w:szCs w:val="24"/>
              </w:rPr>
              <w:t>status</w:t>
            </w:r>
          </w:p>
        </w:tc>
        <w:tc>
          <w:tcPr>
            <w:tcW w:w="4592" w:type="dxa"/>
            <w:vAlign w:val="top"/>
          </w:tcPr>
          <w:p>
            <w:pPr>
              <w:pStyle w:val="7"/>
              <w:spacing w:line="360" w:lineRule="auto"/>
              <w:ind w:firstLine="0" w:firstLineChars="0"/>
              <w:rPr>
                <w:rFonts w:hint="eastAsia" w:eastAsia="宋体"/>
                <w:b/>
                <w:sz w:val="24"/>
                <w:szCs w:val="24"/>
                <w:lang w:eastAsia="zh-CN"/>
              </w:rPr>
            </w:pPr>
            <w:r>
              <w:rPr>
                <w:rFonts w:hint="eastAsia"/>
                <w:lang w:val="en-US" w:eastAsia="zh-CN"/>
              </w:rPr>
              <w:t>状态码0成功，1为失败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pPr>
            <w:r>
              <w:rPr>
                <w:rFonts w:hint="eastAsia"/>
                <w:sz w:val="24"/>
                <w:szCs w:val="24"/>
              </w:rPr>
              <w:t>message</w:t>
            </w:r>
          </w:p>
        </w:tc>
        <w:tc>
          <w:tcPr>
            <w:tcW w:w="4592" w:type="dxa"/>
            <w:vAlign w:val="top"/>
          </w:tcPr>
          <w:p>
            <w:pPr>
              <w:pStyle w:val="7"/>
              <w:spacing w:line="360" w:lineRule="auto"/>
              <w:ind w:firstLine="0" w:firstLineChars="0"/>
              <w:rPr>
                <w:rFonts w:hint="eastAsia" w:eastAsia="宋体"/>
                <w:lang w:val="en-US" w:eastAsia="zh-CN"/>
              </w:rPr>
            </w:pPr>
            <w:r>
              <w:rPr>
                <w:rFonts w:hint="eastAsia"/>
                <w:lang w:val="en-US" w:eastAsia="zh-CN"/>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rPr>
                <w:rFonts w:hint="eastAsia"/>
                <w:sz w:val="24"/>
                <w:szCs w:val="24"/>
              </w:rPr>
            </w:pPr>
            <w:r>
              <w:rPr>
                <w:rFonts w:hint="eastAsia"/>
                <w:sz w:val="24"/>
                <w:szCs w:val="24"/>
              </w:rPr>
              <w:t>result_estimate</w:t>
            </w:r>
          </w:p>
        </w:tc>
        <w:tc>
          <w:tcPr>
            <w:tcW w:w="4592" w:type="dxa"/>
            <w:vAlign w:val="top"/>
          </w:tcPr>
          <w:p>
            <w:pPr>
              <w:pStyle w:val="7"/>
              <w:spacing w:line="360" w:lineRule="auto"/>
              <w:ind w:firstLine="0" w:firstLineChars="0"/>
              <w:rPr>
                <w:rFonts w:hint="eastAsia"/>
                <w:lang w:val="en-US" w:eastAsia="zh-CN"/>
              </w:rPr>
            </w:pPr>
            <w:r>
              <w:rPr>
                <w:rFonts w:hint="eastAsia"/>
                <w:lang w:val="en-US" w:eastAsia="zh-CN"/>
              </w:rPr>
              <w:t>效果预估收入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rPr>
                <w:rFonts w:hint="eastAsia"/>
                <w:sz w:val="24"/>
                <w:szCs w:val="24"/>
              </w:rPr>
            </w:pPr>
            <w:r>
              <w:rPr>
                <w:rFonts w:hint="eastAsia"/>
                <w:sz w:val="24"/>
                <w:szCs w:val="24"/>
              </w:rPr>
              <w:t>order_create_time</w:t>
            </w:r>
          </w:p>
        </w:tc>
        <w:tc>
          <w:tcPr>
            <w:tcW w:w="4592" w:type="dxa"/>
            <w:vAlign w:val="top"/>
          </w:tcPr>
          <w:p>
            <w:pPr>
              <w:pStyle w:val="7"/>
              <w:spacing w:line="360" w:lineRule="auto"/>
              <w:ind w:firstLine="0" w:firstLineChars="0"/>
              <w:rPr>
                <w:rFonts w:hint="eastAsia"/>
                <w:lang w:val="en-US" w:eastAsia="zh-CN"/>
              </w:rPr>
            </w:pPr>
            <w:r>
              <w:rPr>
                <w:rFonts w:hint="eastAsia"/>
                <w:lang w:val="en-US" w:eastAsia="zh-CN"/>
              </w:rPr>
              <w:t>订单创建时间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rPr>
                <w:rFonts w:hint="eastAsia"/>
                <w:sz w:val="24"/>
                <w:szCs w:val="24"/>
              </w:rPr>
            </w:pPr>
            <w:r>
              <w:rPr>
                <w:rFonts w:hint="eastAsia"/>
                <w:sz w:val="24"/>
                <w:szCs w:val="24"/>
              </w:rPr>
              <w:t>item_price</w:t>
            </w:r>
          </w:p>
        </w:tc>
        <w:tc>
          <w:tcPr>
            <w:tcW w:w="4592" w:type="dxa"/>
            <w:vAlign w:val="top"/>
          </w:tcPr>
          <w:p>
            <w:pPr>
              <w:pStyle w:val="7"/>
              <w:spacing w:line="360" w:lineRule="auto"/>
              <w:ind w:firstLine="0" w:firstLineChars="0"/>
              <w:rPr>
                <w:rFonts w:hint="eastAsia"/>
                <w:lang w:val="en-US" w:eastAsia="zh-CN"/>
              </w:rPr>
            </w:pPr>
            <w:r>
              <w:rPr>
                <w:rFonts w:hint="eastAsia"/>
                <w:lang w:val="en-US" w:eastAsia="zh-CN"/>
              </w:rPr>
              <w:t>商品单价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rPr>
                <w:rFonts w:hint="eastAsia"/>
                <w:sz w:val="24"/>
                <w:szCs w:val="24"/>
              </w:rPr>
            </w:pPr>
            <w:r>
              <w:rPr>
                <w:rFonts w:hint="eastAsia"/>
                <w:sz w:val="24"/>
                <w:szCs w:val="24"/>
              </w:rPr>
              <w:t>settlement_amount</w:t>
            </w:r>
          </w:p>
        </w:tc>
        <w:tc>
          <w:tcPr>
            <w:tcW w:w="4592" w:type="dxa"/>
            <w:vAlign w:val="top"/>
          </w:tcPr>
          <w:p>
            <w:pPr>
              <w:pStyle w:val="7"/>
              <w:spacing w:line="360" w:lineRule="auto"/>
              <w:ind w:firstLine="0" w:firstLineChars="0"/>
              <w:rPr>
                <w:rFonts w:hint="eastAsia"/>
                <w:lang w:val="en-US" w:eastAsia="zh-CN"/>
              </w:rPr>
            </w:pPr>
            <w:r>
              <w:rPr>
                <w:rFonts w:hint="eastAsia"/>
                <w:lang w:val="en-US" w:eastAsia="zh-CN"/>
              </w:rPr>
              <w:t>结算金额，当</w:t>
            </w:r>
            <w:r>
              <w:rPr>
                <w:rFonts w:hint="eastAsia"/>
                <w:sz w:val="24"/>
                <w:szCs w:val="24"/>
              </w:rPr>
              <w:t>order_status</w:t>
            </w:r>
            <w:r>
              <w:rPr>
                <w:rFonts w:hint="eastAsia"/>
                <w:sz w:val="24"/>
                <w:szCs w:val="24"/>
                <w:lang w:eastAsia="zh-CN"/>
              </w:rPr>
              <w:t>为订单结算时才会不为</w:t>
            </w:r>
            <w:r>
              <w:rPr>
                <w:rFonts w:hint="eastAsia"/>
                <w:sz w:val="24"/>
                <w:szCs w:val="24"/>
                <w:lang w:val="en-US" w:eastAsia="zh-CN"/>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rPr>
                <w:rFonts w:hint="eastAsia"/>
                <w:sz w:val="24"/>
                <w:szCs w:val="24"/>
              </w:rPr>
            </w:pPr>
            <w:r>
              <w:rPr>
                <w:rFonts w:hint="eastAsia"/>
                <w:sz w:val="24"/>
                <w:szCs w:val="24"/>
              </w:rPr>
              <w:t>payment_amount</w:t>
            </w:r>
          </w:p>
        </w:tc>
        <w:tc>
          <w:tcPr>
            <w:tcW w:w="4592" w:type="dxa"/>
            <w:vAlign w:val="top"/>
          </w:tcPr>
          <w:p>
            <w:pPr>
              <w:pStyle w:val="7"/>
              <w:spacing w:line="360" w:lineRule="auto"/>
              <w:ind w:firstLine="0" w:firstLineChars="0"/>
              <w:rPr>
                <w:rFonts w:hint="eastAsia"/>
                <w:lang w:val="en-US" w:eastAsia="zh-CN"/>
              </w:rPr>
            </w:pPr>
            <w:r>
              <w:rPr>
                <w:rFonts w:hint="eastAsia"/>
                <w:lang w:val="en-US" w:eastAsia="zh-CN"/>
              </w:rPr>
              <w:t>付款金额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rPr>
                <w:rFonts w:hint="eastAsia"/>
                <w:sz w:val="24"/>
                <w:szCs w:val="24"/>
              </w:rPr>
            </w:pPr>
            <w:r>
              <w:rPr>
                <w:rFonts w:hint="eastAsia"/>
                <w:sz w:val="24"/>
                <w:szCs w:val="24"/>
              </w:rPr>
              <w:t>order_id</w:t>
            </w:r>
          </w:p>
        </w:tc>
        <w:tc>
          <w:tcPr>
            <w:tcW w:w="4592" w:type="dxa"/>
            <w:vAlign w:val="top"/>
          </w:tcPr>
          <w:p>
            <w:pPr>
              <w:pStyle w:val="7"/>
              <w:spacing w:line="360" w:lineRule="auto"/>
              <w:ind w:firstLine="0" w:firstLineChars="0"/>
              <w:rPr>
                <w:rFonts w:hint="eastAsia"/>
                <w:lang w:val="en-US" w:eastAsia="zh-CN"/>
              </w:rPr>
            </w:pPr>
            <w:r>
              <w:rPr>
                <w:rFonts w:hint="eastAsia"/>
                <w:lang w:val="en-US" w:eastAsia="zh-CN"/>
              </w:rPr>
              <w:t>淘宝客订单编号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rPr>
                <w:rFonts w:hint="eastAsia"/>
                <w:sz w:val="24"/>
                <w:szCs w:val="24"/>
              </w:rPr>
            </w:pPr>
            <w:r>
              <w:rPr>
                <w:rFonts w:hint="eastAsia"/>
                <w:sz w:val="24"/>
                <w:szCs w:val="24"/>
              </w:rPr>
              <w:t>goods_info</w:t>
            </w:r>
          </w:p>
        </w:tc>
        <w:tc>
          <w:tcPr>
            <w:tcW w:w="4592" w:type="dxa"/>
            <w:vAlign w:val="top"/>
          </w:tcPr>
          <w:p>
            <w:pPr>
              <w:pStyle w:val="7"/>
              <w:spacing w:line="360" w:lineRule="auto"/>
              <w:ind w:firstLine="0" w:firstLineChars="0"/>
              <w:rPr>
                <w:rFonts w:hint="eastAsia"/>
                <w:lang w:val="en-US" w:eastAsia="zh-CN"/>
              </w:rPr>
            </w:pPr>
            <w:r>
              <w:rPr>
                <w:rFonts w:hint="eastAsia"/>
                <w:lang w:val="en-US" w:eastAsia="zh-CN"/>
              </w:rPr>
              <w:t>商品信息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rPr>
                <w:rFonts w:hint="eastAsia"/>
                <w:sz w:val="24"/>
                <w:szCs w:val="24"/>
              </w:rPr>
            </w:pPr>
            <w:r>
              <w:rPr>
                <w:rFonts w:hint="eastAsia"/>
                <w:sz w:val="24"/>
                <w:szCs w:val="24"/>
              </w:rPr>
              <w:t>order_status</w:t>
            </w:r>
          </w:p>
        </w:tc>
        <w:tc>
          <w:tcPr>
            <w:tcW w:w="4592" w:type="dxa"/>
            <w:vAlign w:val="top"/>
          </w:tcPr>
          <w:p>
            <w:pPr>
              <w:pStyle w:val="7"/>
              <w:spacing w:line="360" w:lineRule="auto"/>
              <w:ind w:firstLine="0" w:firstLineChars="0"/>
              <w:rPr>
                <w:rFonts w:hint="eastAsia"/>
                <w:lang w:val="en-US" w:eastAsia="zh-CN"/>
              </w:rPr>
            </w:pPr>
            <w:r>
              <w:rPr>
                <w:rFonts w:hint="eastAsia"/>
                <w:lang w:val="en-US" w:eastAsia="zh-CN"/>
              </w:rPr>
              <w:t>订单状态：订单结算、订单付款、订单失效、订单成功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rPr>
                <w:rFonts w:hint="eastAsia"/>
                <w:sz w:val="24"/>
                <w:szCs w:val="24"/>
              </w:rPr>
            </w:pPr>
            <w:r>
              <w:rPr>
                <w:rFonts w:hint="eastAsia"/>
                <w:sz w:val="24"/>
                <w:szCs w:val="24"/>
              </w:rPr>
              <w:t>order_type</w:t>
            </w:r>
          </w:p>
        </w:tc>
        <w:tc>
          <w:tcPr>
            <w:tcW w:w="4592" w:type="dxa"/>
            <w:vAlign w:val="top"/>
          </w:tcPr>
          <w:p>
            <w:pPr>
              <w:pStyle w:val="7"/>
              <w:spacing w:line="360" w:lineRule="auto"/>
              <w:ind w:firstLine="0" w:firstLineChars="0"/>
              <w:rPr>
                <w:rFonts w:hint="eastAsia"/>
                <w:lang w:val="en-US" w:eastAsia="zh-CN"/>
              </w:rPr>
            </w:pPr>
            <w:r>
              <w:rPr>
                <w:rFonts w:hint="eastAsia"/>
                <w:lang w:val="en-US" w:eastAsia="zh-CN"/>
              </w:rPr>
              <w:t>订单类型，如天猫，淘宝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rPr>
                <w:rFonts w:hint="eastAsia"/>
                <w:sz w:val="24"/>
                <w:szCs w:val="24"/>
              </w:rPr>
            </w:pPr>
            <w:r>
              <w:rPr>
                <w:rFonts w:hint="eastAsia"/>
                <w:sz w:val="24"/>
                <w:szCs w:val="24"/>
              </w:rPr>
              <w:t>goods_amount</w:t>
            </w:r>
          </w:p>
        </w:tc>
        <w:tc>
          <w:tcPr>
            <w:tcW w:w="4592" w:type="dxa"/>
            <w:vAlign w:val="top"/>
          </w:tcPr>
          <w:p>
            <w:pPr>
              <w:pStyle w:val="7"/>
              <w:spacing w:line="360" w:lineRule="auto"/>
              <w:ind w:firstLine="0" w:firstLineChars="0"/>
              <w:rPr>
                <w:rFonts w:hint="eastAsia"/>
                <w:lang w:val="en-US" w:eastAsia="zh-CN"/>
              </w:rPr>
            </w:pPr>
            <w:r>
              <w:rPr>
                <w:rFonts w:hint="eastAsia"/>
                <w:lang w:val="en-US" w:eastAsia="zh-CN"/>
              </w:rPr>
              <w:t>商品数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rPr>
                <w:rFonts w:hint="eastAsia"/>
                <w:sz w:val="24"/>
                <w:szCs w:val="24"/>
              </w:rPr>
            </w:pPr>
            <w:r>
              <w:rPr>
                <w:rFonts w:hint="eastAsia"/>
                <w:sz w:val="24"/>
                <w:szCs w:val="24"/>
              </w:rPr>
              <w:t>totalResult</w:t>
            </w:r>
          </w:p>
        </w:tc>
        <w:tc>
          <w:tcPr>
            <w:tcW w:w="4592" w:type="dxa"/>
            <w:vAlign w:val="top"/>
          </w:tcPr>
          <w:p>
            <w:pPr>
              <w:pStyle w:val="7"/>
              <w:spacing w:line="360" w:lineRule="auto"/>
              <w:ind w:firstLine="0" w:firstLineChars="0"/>
              <w:rPr>
                <w:rFonts w:hint="eastAsia"/>
                <w:lang w:val="en-US" w:eastAsia="zh-CN"/>
              </w:rPr>
            </w:pPr>
            <w:r>
              <w:rPr>
                <w:rFonts w:hint="eastAsia"/>
                <w:lang w:val="en-US" w:eastAsia="zh-CN"/>
              </w:rPr>
              <w:t>总记录数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rPr>
                <w:rFonts w:hint="eastAsia"/>
                <w:sz w:val="24"/>
                <w:szCs w:val="24"/>
              </w:rPr>
            </w:pPr>
            <w:r>
              <w:rPr>
                <w:rFonts w:hint="eastAsia"/>
                <w:sz w:val="24"/>
                <w:szCs w:val="24"/>
              </w:rPr>
              <w:t>showCount</w:t>
            </w:r>
          </w:p>
        </w:tc>
        <w:tc>
          <w:tcPr>
            <w:tcW w:w="4592" w:type="dxa"/>
            <w:vAlign w:val="top"/>
          </w:tcPr>
          <w:p>
            <w:pPr>
              <w:pStyle w:val="7"/>
              <w:spacing w:line="360" w:lineRule="auto"/>
              <w:ind w:firstLine="0" w:firstLineChars="0"/>
              <w:rPr>
                <w:rFonts w:hint="eastAsia"/>
                <w:lang w:val="en-US" w:eastAsia="zh-CN"/>
              </w:rPr>
            </w:pPr>
            <w:r>
              <w:rPr>
                <w:rFonts w:hint="eastAsia"/>
                <w:lang w:val="en-US" w:eastAsia="zh-CN"/>
              </w:rPr>
              <w:t>每页显示记录数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rPr>
                <w:rFonts w:hint="eastAsia"/>
                <w:sz w:val="24"/>
                <w:szCs w:val="24"/>
              </w:rPr>
            </w:pPr>
            <w:r>
              <w:rPr>
                <w:rFonts w:hint="eastAsia"/>
                <w:sz w:val="24"/>
                <w:szCs w:val="24"/>
              </w:rPr>
              <w:t>currentPage</w:t>
            </w:r>
          </w:p>
        </w:tc>
        <w:tc>
          <w:tcPr>
            <w:tcW w:w="4592" w:type="dxa"/>
            <w:vAlign w:val="top"/>
          </w:tcPr>
          <w:p>
            <w:pPr>
              <w:pStyle w:val="7"/>
              <w:spacing w:line="360" w:lineRule="auto"/>
              <w:ind w:firstLine="0" w:firstLineChars="0"/>
              <w:rPr>
                <w:rFonts w:hint="eastAsia"/>
                <w:lang w:val="en-US" w:eastAsia="zh-CN"/>
              </w:rPr>
            </w:pPr>
            <w:r>
              <w:rPr>
                <w:rFonts w:hint="eastAsia"/>
                <w:lang w:val="en-US" w:eastAsia="zh-CN"/>
              </w:rPr>
              <w:t>当前页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rPr>
                <w:rFonts w:hint="eastAsia"/>
                <w:sz w:val="24"/>
                <w:szCs w:val="24"/>
              </w:rPr>
            </w:pPr>
            <w:r>
              <w:rPr>
                <w:rFonts w:hint="eastAsia"/>
                <w:sz w:val="24"/>
                <w:szCs w:val="24"/>
              </w:rPr>
              <w:t>totalPage</w:t>
            </w:r>
          </w:p>
        </w:tc>
        <w:tc>
          <w:tcPr>
            <w:tcW w:w="4592" w:type="dxa"/>
            <w:vAlign w:val="top"/>
          </w:tcPr>
          <w:p>
            <w:pPr>
              <w:pStyle w:val="7"/>
              <w:spacing w:line="360" w:lineRule="auto"/>
              <w:ind w:firstLine="0" w:firstLineChars="0"/>
              <w:rPr>
                <w:rFonts w:hint="eastAsia"/>
                <w:lang w:val="en-US" w:eastAsia="zh-CN"/>
              </w:rPr>
            </w:pPr>
            <w:r>
              <w:rPr>
                <w:rFonts w:hint="eastAsia"/>
                <w:lang w:val="en-US" w:eastAsia="zh-CN"/>
              </w:rPr>
              <w:t>总页数</w:t>
            </w:r>
          </w:p>
        </w:tc>
      </w:tr>
    </w:tbl>
    <w:p>
      <w:pPr>
        <w:pStyle w:val="7"/>
        <w:numPr>
          <w:ilvl w:val="0"/>
          <w:numId w:val="3"/>
        </w:numPr>
        <w:spacing w:line="360" w:lineRule="auto"/>
        <w:ind w:firstLineChars="0"/>
        <w:rPr>
          <w:b/>
          <w:sz w:val="24"/>
          <w:szCs w:val="24"/>
        </w:rPr>
      </w:pPr>
      <w:r>
        <w:rPr>
          <w:rFonts w:hint="eastAsia"/>
          <w:b/>
          <w:sz w:val="24"/>
          <w:szCs w:val="24"/>
        </w:rPr>
        <w:t>返回示例</w:t>
      </w:r>
    </w:p>
    <w:p>
      <w:pPr>
        <w:pStyle w:val="7"/>
        <w:spacing w:line="360" w:lineRule="auto"/>
        <w:ind w:left="846" w:firstLine="0" w:firstLineChars="0"/>
        <w:rPr>
          <w:b/>
          <w:sz w:val="24"/>
          <w:szCs w:val="24"/>
        </w:rPr>
      </w:pPr>
      <w:r>
        <w:rPr>
          <w:rFonts w:hint="eastAsia"/>
          <w:b/>
          <w:sz w:val="24"/>
          <w:szCs w:val="24"/>
        </w:rPr>
        <w:t>JSON数据格式</w:t>
      </w:r>
    </w:p>
    <w:tbl>
      <w:tblPr>
        <w:tblStyle w:val="6"/>
        <w:tblW w:w="8355" w:type="dxa"/>
        <w:tblInd w:w="8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355" w:type="dxa"/>
            <w:vAlign w:val="top"/>
          </w:tcPr>
          <w:p>
            <w:pPr>
              <w:pStyle w:val="7"/>
              <w:ind w:firstLine="0" w:firstLineChars="0"/>
              <w:rPr>
                <w:rFonts w:hint="eastAsia"/>
                <w:sz w:val="24"/>
                <w:szCs w:val="24"/>
              </w:rPr>
            </w:pPr>
            <w:r>
              <w:rPr>
                <w:rFonts w:hint="eastAsia"/>
                <w:sz w:val="24"/>
                <w:szCs w:val="24"/>
              </w:rPr>
              <w:t>{</w:t>
            </w:r>
          </w:p>
          <w:p>
            <w:pPr>
              <w:pStyle w:val="7"/>
              <w:ind w:firstLine="0" w:firstLineChars="0"/>
              <w:rPr>
                <w:rFonts w:hint="eastAsia"/>
                <w:sz w:val="24"/>
                <w:szCs w:val="24"/>
              </w:rPr>
            </w:pPr>
            <w:r>
              <w:rPr>
                <w:rFonts w:hint="eastAsia"/>
                <w:sz w:val="24"/>
                <w:szCs w:val="24"/>
              </w:rPr>
              <w:t xml:space="preserve">    "status": "0",</w:t>
            </w:r>
          </w:p>
          <w:p>
            <w:pPr>
              <w:pStyle w:val="7"/>
              <w:ind w:firstLine="0" w:firstLineChars="0"/>
              <w:rPr>
                <w:rFonts w:hint="eastAsia"/>
                <w:sz w:val="24"/>
                <w:szCs w:val="24"/>
              </w:rPr>
            </w:pPr>
            <w:r>
              <w:rPr>
                <w:rFonts w:hint="eastAsia"/>
                <w:sz w:val="24"/>
                <w:szCs w:val="24"/>
              </w:rPr>
              <w:t xml:space="preserve">    "message": "订单列表",</w:t>
            </w:r>
          </w:p>
          <w:p>
            <w:pPr>
              <w:pStyle w:val="7"/>
              <w:ind w:firstLine="0" w:firstLineChars="0"/>
              <w:rPr>
                <w:rFonts w:hint="eastAsia"/>
                <w:sz w:val="24"/>
                <w:szCs w:val="24"/>
              </w:rPr>
            </w:pPr>
            <w:r>
              <w:rPr>
                <w:rFonts w:hint="eastAsia"/>
                <w:sz w:val="24"/>
                <w:szCs w:val="24"/>
              </w:rPr>
              <w:t xml:space="preserve">    "content": {</w:t>
            </w:r>
          </w:p>
          <w:p>
            <w:pPr>
              <w:pStyle w:val="7"/>
              <w:ind w:firstLine="0" w:firstLineChars="0"/>
              <w:rPr>
                <w:rFonts w:hint="eastAsia"/>
                <w:sz w:val="24"/>
                <w:szCs w:val="24"/>
              </w:rPr>
            </w:pPr>
            <w:r>
              <w:rPr>
                <w:rFonts w:hint="eastAsia"/>
                <w:sz w:val="24"/>
                <w:szCs w:val="24"/>
              </w:rPr>
              <w:t xml:space="preserve">        "result": [</w:t>
            </w:r>
          </w:p>
          <w:p>
            <w:pPr>
              <w:pStyle w:val="7"/>
              <w:ind w:firstLine="0" w:firstLineChars="0"/>
              <w:rPr>
                <w:rFonts w:hint="eastAsia"/>
                <w:sz w:val="24"/>
                <w:szCs w:val="24"/>
              </w:rPr>
            </w:pPr>
            <w:r>
              <w:rPr>
                <w:rFonts w:hint="eastAsia"/>
                <w:sz w:val="24"/>
                <w:szCs w:val="24"/>
              </w:rPr>
              <w:t xml:space="preserve">            {</w:t>
            </w:r>
          </w:p>
          <w:p>
            <w:pPr>
              <w:pStyle w:val="7"/>
              <w:ind w:firstLine="0" w:firstLineChars="0"/>
              <w:rPr>
                <w:rFonts w:hint="eastAsia"/>
                <w:sz w:val="24"/>
                <w:szCs w:val="24"/>
              </w:rPr>
            </w:pPr>
            <w:r>
              <w:rPr>
                <w:rFonts w:hint="eastAsia"/>
                <w:sz w:val="24"/>
                <w:szCs w:val="24"/>
              </w:rPr>
              <w:t xml:space="preserve">                "result_estimate": "7.78",</w:t>
            </w:r>
          </w:p>
          <w:p>
            <w:pPr>
              <w:pStyle w:val="7"/>
              <w:ind w:firstLine="0" w:firstLineChars="0"/>
              <w:rPr>
                <w:rFonts w:hint="eastAsia"/>
                <w:sz w:val="24"/>
                <w:szCs w:val="24"/>
              </w:rPr>
            </w:pPr>
            <w:r>
              <w:rPr>
                <w:rFonts w:hint="eastAsia"/>
                <w:sz w:val="24"/>
                <w:szCs w:val="24"/>
              </w:rPr>
              <w:t xml:space="preserve">                "order_create_time": "2017-09-12 11:57:56",</w:t>
            </w:r>
          </w:p>
          <w:p>
            <w:pPr>
              <w:pStyle w:val="7"/>
              <w:ind w:firstLine="0" w:firstLineChars="0"/>
              <w:rPr>
                <w:rFonts w:hint="eastAsia"/>
                <w:sz w:val="24"/>
                <w:szCs w:val="24"/>
              </w:rPr>
            </w:pPr>
            <w:r>
              <w:rPr>
                <w:rFonts w:hint="eastAsia"/>
                <w:sz w:val="24"/>
                <w:szCs w:val="24"/>
              </w:rPr>
              <w:t xml:space="preserve">                "item_price": "2",</w:t>
            </w:r>
          </w:p>
          <w:p>
            <w:pPr>
              <w:pStyle w:val="7"/>
              <w:ind w:firstLine="0" w:firstLineChars="0"/>
              <w:rPr>
                <w:rFonts w:hint="eastAsia"/>
                <w:sz w:val="24"/>
                <w:szCs w:val="24"/>
              </w:rPr>
            </w:pPr>
            <w:r>
              <w:rPr>
                <w:rFonts w:hint="eastAsia"/>
                <w:sz w:val="24"/>
                <w:szCs w:val="24"/>
              </w:rPr>
              <w:t xml:space="preserve">                "settlement_amount": "0.00",</w:t>
            </w:r>
          </w:p>
          <w:p>
            <w:pPr>
              <w:pStyle w:val="7"/>
              <w:ind w:firstLine="0" w:firstLineChars="0"/>
              <w:rPr>
                <w:rFonts w:hint="eastAsia"/>
                <w:sz w:val="24"/>
                <w:szCs w:val="24"/>
              </w:rPr>
            </w:pPr>
            <w:r>
              <w:rPr>
                <w:rFonts w:hint="eastAsia"/>
                <w:sz w:val="24"/>
                <w:szCs w:val="24"/>
              </w:rPr>
              <w:t xml:space="preserve">                "payment_amount": "1",</w:t>
            </w:r>
          </w:p>
          <w:p>
            <w:pPr>
              <w:pStyle w:val="7"/>
              <w:ind w:firstLine="0" w:firstLineChars="0"/>
              <w:rPr>
                <w:rFonts w:hint="eastAsia"/>
                <w:sz w:val="24"/>
                <w:szCs w:val="24"/>
              </w:rPr>
            </w:pPr>
            <w:r>
              <w:rPr>
                <w:rFonts w:hint="eastAsia"/>
                <w:sz w:val="24"/>
                <w:szCs w:val="24"/>
              </w:rPr>
              <w:t xml:space="preserve">                "order_id": "56224701164704237",</w:t>
            </w:r>
          </w:p>
          <w:p>
            <w:pPr>
              <w:pStyle w:val="7"/>
              <w:ind w:firstLine="0" w:firstLineChars="0"/>
              <w:rPr>
                <w:rFonts w:hint="eastAsia"/>
                <w:sz w:val="24"/>
                <w:szCs w:val="24"/>
              </w:rPr>
            </w:pPr>
            <w:r>
              <w:rPr>
                <w:rFonts w:hint="eastAsia"/>
                <w:sz w:val="24"/>
                <w:szCs w:val="24"/>
              </w:rPr>
              <w:t xml:space="preserve">                "goods_info": "oppo入耳式线控耳机通用立体声耳塞R9s\\R7 plus摇滚金属重低音",</w:t>
            </w:r>
          </w:p>
          <w:p>
            <w:pPr>
              <w:pStyle w:val="7"/>
              <w:ind w:firstLine="0" w:firstLineChars="0"/>
              <w:rPr>
                <w:rFonts w:hint="eastAsia"/>
                <w:sz w:val="24"/>
                <w:szCs w:val="24"/>
              </w:rPr>
            </w:pPr>
            <w:r>
              <w:rPr>
                <w:rFonts w:hint="eastAsia"/>
                <w:sz w:val="24"/>
                <w:szCs w:val="24"/>
              </w:rPr>
              <w:t xml:space="preserve">                "order_status": "订单付款",</w:t>
            </w:r>
          </w:p>
          <w:p>
            <w:pPr>
              <w:pStyle w:val="7"/>
              <w:ind w:firstLine="0" w:firstLineChars="0"/>
              <w:rPr>
                <w:rFonts w:hint="eastAsia"/>
                <w:sz w:val="24"/>
                <w:szCs w:val="24"/>
              </w:rPr>
            </w:pPr>
            <w:r>
              <w:rPr>
                <w:rFonts w:hint="eastAsia"/>
                <w:sz w:val="24"/>
                <w:szCs w:val="24"/>
              </w:rPr>
              <w:t xml:space="preserve">                "goods_amount": "1"</w:t>
            </w:r>
            <w:r>
              <w:rPr>
                <w:rFonts w:hint="eastAsia"/>
                <w:sz w:val="24"/>
                <w:szCs w:val="24"/>
                <w:lang w:val="en-US" w:eastAsia="zh-CN"/>
              </w:rPr>
              <w:t>,</w:t>
            </w:r>
          </w:p>
          <w:p>
            <w:pPr>
              <w:pStyle w:val="7"/>
              <w:ind w:firstLine="1920" w:firstLineChars="800"/>
              <w:rPr>
                <w:rFonts w:hint="eastAsia"/>
                <w:sz w:val="24"/>
                <w:szCs w:val="24"/>
              </w:rPr>
            </w:pPr>
            <w:r>
              <w:rPr>
                <w:rFonts w:hint="eastAsia"/>
                <w:sz w:val="24"/>
                <w:szCs w:val="24"/>
              </w:rPr>
              <w:t>"order_type": "</w:t>
            </w:r>
            <w:r>
              <w:rPr>
                <w:rFonts w:ascii="宋体" w:hAnsi="宋体" w:eastAsia="宋体" w:cs="宋体"/>
                <w:sz w:val="24"/>
                <w:szCs w:val="24"/>
              </w:rPr>
              <w:t>淘宝</w:t>
            </w:r>
            <w:r>
              <w:rPr>
                <w:rFonts w:hint="eastAsia"/>
                <w:sz w:val="24"/>
                <w:szCs w:val="24"/>
              </w:rPr>
              <w:t>"</w:t>
            </w:r>
          </w:p>
          <w:p>
            <w:pPr>
              <w:pStyle w:val="7"/>
              <w:ind w:firstLine="0" w:firstLineChars="0"/>
              <w:rPr>
                <w:rFonts w:hint="eastAsia"/>
                <w:sz w:val="24"/>
                <w:szCs w:val="24"/>
              </w:rPr>
            </w:pPr>
            <w:r>
              <w:rPr>
                <w:rFonts w:hint="eastAsia"/>
                <w:sz w:val="24"/>
                <w:szCs w:val="24"/>
              </w:rPr>
              <w:t xml:space="preserve">            },</w:t>
            </w:r>
          </w:p>
          <w:p>
            <w:pPr>
              <w:pStyle w:val="7"/>
              <w:ind w:firstLine="0" w:firstLineChars="0"/>
              <w:rPr>
                <w:rFonts w:hint="eastAsia"/>
                <w:sz w:val="24"/>
                <w:szCs w:val="24"/>
              </w:rPr>
            </w:pPr>
            <w:r>
              <w:rPr>
                <w:rFonts w:hint="eastAsia"/>
                <w:sz w:val="24"/>
                <w:szCs w:val="24"/>
              </w:rPr>
              <w:t xml:space="preserve">            {</w:t>
            </w:r>
          </w:p>
          <w:p>
            <w:pPr>
              <w:pStyle w:val="7"/>
              <w:ind w:firstLine="0" w:firstLineChars="0"/>
              <w:rPr>
                <w:rFonts w:hint="eastAsia"/>
                <w:sz w:val="24"/>
                <w:szCs w:val="24"/>
              </w:rPr>
            </w:pPr>
            <w:r>
              <w:rPr>
                <w:rFonts w:hint="eastAsia"/>
                <w:sz w:val="24"/>
                <w:szCs w:val="24"/>
              </w:rPr>
              <w:t xml:space="preserve">                "result_estimate": "18.05",</w:t>
            </w:r>
          </w:p>
          <w:p>
            <w:pPr>
              <w:pStyle w:val="7"/>
              <w:ind w:firstLine="0" w:firstLineChars="0"/>
              <w:rPr>
                <w:rFonts w:hint="eastAsia"/>
                <w:sz w:val="24"/>
                <w:szCs w:val="24"/>
              </w:rPr>
            </w:pPr>
            <w:r>
              <w:rPr>
                <w:rFonts w:hint="eastAsia"/>
                <w:sz w:val="24"/>
                <w:szCs w:val="24"/>
              </w:rPr>
              <w:t xml:space="preserve">                "order_create_time": "2017-09-08 11:57:56",</w:t>
            </w:r>
          </w:p>
          <w:p>
            <w:pPr>
              <w:pStyle w:val="7"/>
              <w:ind w:firstLine="0" w:firstLineChars="0"/>
              <w:rPr>
                <w:rFonts w:hint="eastAsia"/>
                <w:sz w:val="24"/>
                <w:szCs w:val="24"/>
              </w:rPr>
            </w:pPr>
            <w:r>
              <w:rPr>
                <w:rFonts w:hint="eastAsia"/>
                <w:sz w:val="24"/>
                <w:szCs w:val="24"/>
              </w:rPr>
              <w:t xml:space="preserve">                "item_price": "2",</w:t>
            </w:r>
          </w:p>
          <w:p>
            <w:pPr>
              <w:pStyle w:val="7"/>
              <w:ind w:firstLine="0" w:firstLineChars="0"/>
              <w:rPr>
                <w:rFonts w:hint="eastAsia"/>
                <w:sz w:val="24"/>
                <w:szCs w:val="24"/>
              </w:rPr>
            </w:pPr>
            <w:r>
              <w:rPr>
                <w:rFonts w:hint="eastAsia"/>
                <w:sz w:val="24"/>
                <w:szCs w:val="24"/>
              </w:rPr>
              <w:t xml:space="preserve">                "settlement_amount": "0.00",</w:t>
            </w:r>
          </w:p>
          <w:p>
            <w:pPr>
              <w:pStyle w:val="7"/>
              <w:ind w:firstLine="0" w:firstLineChars="0"/>
              <w:rPr>
                <w:rFonts w:hint="eastAsia"/>
                <w:sz w:val="24"/>
                <w:szCs w:val="24"/>
              </w:rPr>
            </w:pPr>
            <w:r>
              <w:rPr>
                <w:rFonts w:hint="eastAsia"/>
                <w:sz w:val="24"/>
                <w:szCs w:val="24"/>
              </w:rPr>
              <w:t xml:space="preserve">                "payment_amount": "1",</w:t>
            </w:r>
          </w:p>
          <w:p>
            <w:pPr>
              <w:pStyle w:val="7"/>
              <w:ind w:firstLine="0" w:firstLineChars="0"/>
              <w:rPr>
                <w:rFonts w:hint="eastAsia"/>
                <w:sz w:val="24"/>
                <w:szCs w:val="24"/>
              </w:rPr>
            </w:pPr>
            <w:r>
              <w:rPr>
                <w:rFonts w:hint="eastAsia"/>
                <w:sz w:val="24"/>
                <w:szCs w:val="24"/>
              </w:rPr>
              <w:t xml:space="preserve">                "order_id": "56224701164704239",</w:t>
            </w:r>
          </w:p>
          <w:p>
            <w:pPr>
              <w:pStyle w:val="7"/>
              <w:ind w:firstLine="0" w:firstLineChars="0"/>
              <w:rPr>
                <w:rFonts w:hint="eastAsia"/>
                <w:sz w:val="24"/>
                <w:szCs w:val="24"/>
              </w:rPr>
            </w:pPr>
            <w:r>
              <w:rPr>
                <w:rFonts w:hint="eastAsia"/>
                <w:sz w:val="24"/>
                <w:szCs w:val="24"/>
              </w:rPr>
              <w:t xml:space="preserve">                "goods_info": "oppo入耳式线控耳机通用立体声耳塞R9s\\R7 plus摇滚金属重低音",</w:t>
            </w:r>
          </w:p>
          <w:p>
            <w:pPr>
              <w:pStyle w:val="7"/>
              <w:ind w:firstLine="0" w:firstLineChars="0"/>
              <w:rPr>
                <w:rFonts w:hint="eastAsia"/>
                <w:sz w:val="24"/>
                <w:szCs w:val="24"/>
              </w:rPr>
            </w:pPr>
            <w:r>
              <w:rPr>
                <w:rFonts w:hint="eastAsia"/>
                <w:sz w:val="24"/>
                <w:szCs w:val="24"/>
              </w:rPr>
              <w:t xml:space="preserve">                "order_status": "订单付款",</w:t>
            </w:r>
          </w:p>
          <w:p>
            <w:pPr>
              <w:pStyle w:val="7"/>
              <w:ind w:firstLine="0" w:firstLineChars="0"/>
              <w:rPr>
                <w:rFonts w:hint="eastAsia"/>
                <w:sz w:val="24"/>
                <w:szCs w:val="24"/>
              </w:rPr>
            </w:pPr>
            <w:r>
              <w:rPr>
                <w:rFonts w:hint="eastAsia"/>
                <w:sz w:val="24"/>
                <w:szCs w:val="24"/>
              </w:rPr>
              <w:t xml:space="preserve">                "goods_amount": "1"</w:t>
            </w:r>
            <w:r>
              <w:rPr>
                <w:rFonts w:hint="eastAsia"/>
                <w:sz w:val="24"/>
                <w:szCs w:val="24"/>
                <w:lang w:val="en-US" w:eastAsia="zh-CN"/>
              </w:rPr>
              <w:t>,</w:t>
            </w:r>
            <w:bookmarkStart w:id="0" w:name="_GoBack"/>
            <w:bookmarkEnd w:id="0"/>
          </w:p>
          <w:p>
            <w:pPr>
              <w:pStyle w:val="7"/>
              <w:ind w:firstLine="1920" w:firstLineChars="800"/>
              <w:rPr>
                <w:rFonts w:hint="eastAsia"/>
                <w:sz w:val="24"/>
                <w:szCs w:val="24"/>
              </w:rPr>
            </w:pPr>
            <w:r>
              <w:rPr>
                <w:rFonts w:hint="eastAsia"/>
                <w:sz w:val="24"/>
                <w:szCs w:val="24"/>
              </w:rPr>
              <w:t>"order_type": "</w:t>
            </w:r>
            <w:r>
              <w:rPr>
                <w:rFonts w:ascii="宋体" w:hAnsi="宋体" w:eastAsia="宋体" w:cs="宋体"/>
                <w:sz w:val="24"/>
                <w:szCs w:val="24"/>
              </w:rPr>
              <w:t>淘宝</w:t>
            </w:r>
            <w:r>
              <w:rPr>
                <w:rFonts w:hint="eastAsia"/>
                <w:sz w:val="24"/>
                <w:szCs w:val="24"/>
              </w:rPr>
              <w:t>"</w:t>
            </w:r>
          </w:p>
          <w:p>
            <w:pPr>
              <w:pStyle w:val="7"/>
              <w:ind w:firstLine="0" w:firstLineChars="0"/>
              <w:rPr>
                <w:rFonts w:hint="eastAsia"/>
                <w:sz w:val="24"/>
                <w:szCs w:val="24"/>
              </w:rPr>
            </w:pPr>
          </w:p>
          <w:p>
            <w:pPr>
              <w:pStyle w:val="7"/>
              <w:ind w:firstLine="0" w:firstLineChars="0"/>
              <w:rPr>
                <w:rFonts w:hint="eastAsia"/>
                <w:sz w:val="24"/>
                <w:szCs w:val="24"/>
              </w:rPr>
            </w:pPr>
            <w:r>
              <w:rPr>
                <w:rFonts w:hint="eastAsia"/>
                <w:sz w:val="24"/>
                <w:szCs w:val="24"/>
              </w:rPr>
              <w:t xml:space="preserve">            }</w:t>
            </w:r>
          </w:p>
          <w:p>
            <w:pPr>
              <w:pStyle w:val="7"/>
              <w:ind w:firstLine="0" w:firstLineChars="0"/>
              <w:rPr>
                <w:rFonts w:hint="eastAsia"/>
                <w:sz w:val="24"/>
                <w:szCs w:val="24"/>
              </w:rPr>
            </w:pPr>
            <w:r>
              <w:rPr>
                <w:rFonts w:hint="eastAsia"/>
                <w:sz w:val="24"/>
                <w:szCs w:val="24"/>
              </w:rPr>
              <w:t xml:space="preserve">        ],</w:t>
            </w:r>
          </w:p>
          <w:p>
            <w:pPr>
              <w:pStyle w:val="7"/>
              <w:ind w:firstLine="0" w:firstLineChars="0"/>
              <w:rPr>
                <w:rFonts w:hint="eastAsia"/>
                <w:sz w:val="24"/>
                <w:szCs w:val="24"/>
              </w:rPr>
            </w:pPr>
            <w:r>
              <w:rPr>
                <w:rFonts w:hint="eastAsia"/>
                <w:sz w:val="24"/>
                <w:szCs w:val="24"/>
              </w:rPr>
              <w:t xml:space="preserve">        "totalResult": 7,</w:t>
            </w:r>
          </w:p>
          <w:p>
            <w:pPr>
              <w:pStyle w:val="7"/>
              <w:ind w:firstLine="0" w:firstLineChars="0"/>
              <w:rPr>
                <w:rFonts w:hint="eastAsia"/>
                <w:sz w:val="24"/>
                <w:szCs w:val="24"/>
              </w:rPr>
            </w:pPr>
            <w:r>
              <w:rPr>
                <w:rFonts w:hint="eastAsia"/>
                <w:sz w:val="24"/>
                <w:szCs w:val="24"/>
              </w:rPr>
              <w:t xml:space="preserve">        "showCount": 10,</w:t>
            </w:r>
          </w:p>
          <w:p>
            <w:pPr>
              <w:pStyle w:val="7"/>
              <w:ind w:firstLine="0" w:firstLineChars="0"/>
              <w:rPr>
                <w:rFonts w:hint="eastAsia"/>
                <w:sz w:val="24"/>
                <w:szCs w:val="24"/>
              </w:rPr>
            </w:pPr>
            <w:r>
              <w:rPr>
                <w:rFonts w:hint="eastAsia"/>
                <w:sz w:val="24"/>
                <w:szCs w:val="24"/>
              </w:rPr>
              <w:t xml:space="preserve">        "currentPage": 1,</w:t>
            </w:r>
          </w:p>
          <w:p>
            <w:pPr>
              <w:pStyle w:val="7"/>
              <w:ind w:firstLine="0" w:firstLineChars="0"/>
              <w:rPr>
                <w:rFonts w:hint="eastAsia"/>
                <w:sz w:val="24"/>
                <w:szCs w:val="24"/>
              </w:rPr>
            </w:pPr>
            <w:r>
              <w:rPr>
                <w:rFonts w:hint="eastAsia"/>
                <w:sz w:val="24"/>
                <w:szCs w:val="24"/>
              </w:rPr>
              <w:t xml:space="preserve">        "totalPage": 1</w:t>
            </w:r>
          </w:p>
          <w:p>
            <w:pPr>
              <w:pStyle w:val="7"/>
              <w:ind w:firstLine="0" w:firstLineChars="0"/>
              <w:rPr>
                <w:rFonts w:hint="eastAsia"/>
                <w:sz w:val="24"/>
                <w:szCs w:val="24"/>
              </w:rPr>
            </w:pPr>
            <w:r>
              <w:rPr>
                <w:rFonts w:hint="eastAsia"/>
                <w:sz w:val="24"/>
                <w:szCs w:val="24"/>
              </w:rPr>
              <w:t xml:space="preserve">    }</w:t>
            </w:r>
          </w:p>
          <w:p>
            <w:pPr>
              <w:pStyle w:val="7"/>
              <w:ind w:firstLine="0" w:firstLineChars="0"/>
              <w:rPr>
                <w:rFonts w:hint="eastAsia"/>
                <w:sz w:val="24"/>
                <w:szCs w:val="24"/>
              </w:rPr>
            </w:pPr>
            <w:r>
              <w:rPr>
                <w:rFonts w:hint="eastAsia"/>
                <w:sz w:val="24"/>
                <w:szCs w:val="24"/>
              </w:rPr>
              <w:t>}</w:t>
            </w:r>
          </w:p>
        </w:tc>
      </w:tr>
    </w:tbl>
    <w:p>
      <w:pPr>
        <w:pStyle w:val="7"/>
        <w:spacing w:line="360" w:lineRule="auto"/>
        <w:ind w:left="846" w:firstLine="0" w:firstLineChars="0"/>
        <w:rPr>
          <w:b/>
          <w:sz w:val="24"/>
          <w:szCs w:val="24"/>
        </w:rPr>
      </w:pPr>
    </w:p>
    <w:tbl>
      <w:tblPr>
        <w:tblStyle w:val="6"/>
        <w:tblW w:w="8355" w:type="dxa"/>
        <w:tblInd w:w="8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355" w:type="dxa"/>
            <w:vAlign w:val="top"/>
          </w:tcPr>
          <w:p>
            <w:pPr>
              <w:pStyle w:val="7"/>
              <w:ind w:firstLine="0" w:firstLineChars="0"/>
              <w:rPr>
                <w:rFonts w:hint="eastAsia"/>
                <w:sz w:val="24"/>
                <w:szCs w:val="24"/>
              </w:rPr>
            </w:pPr>
            <w:r>
              <w:rPr>
                <w:rFonts w:hint="eastAsia"/>
                <w:sz w:val="24"/>
                <w:szCs w:val="24"/>
              </w:rPr>
              <w:t>{</w:t>
            </w:r>
          </w:p>
          <w:p>
            <w:pPr>
              <w:pStyle w:val="7"/>
              <w:ind w:firstLine="0" w:firstLineChars="0"/>
              <w:rPr>
                <w:rFonts w:hint="eastAsia"/>
                <w:sz w:val="24"/>
                <w:szCs w:val="24"/>
              </w:rPr>
            </w:pPr>
            <w:r>
              <w:rPr>
                <w:rFonts w:hint="eastAsia"/>
                <w:sz w:val="24"/>
                <w:szCs w:val="24"/>
              </w:rPr>
              <w:t xml:space="preserve">    "status": "1",</w:t>
            </w:r>
          </w:p>
          <w:p>
            <w:pPr>
              <w:pStyle w:val="7"/>
              <w:ind w:firstLine="0" w:firstLineChars="0"/>
              <w:rPr>
                <w:rFonts w:hint="eastAsia"/>
                <w:sz w:val="24"/>
                <w:szCs w:val="24"/>
              </w:rPr>
            </w:pPr>
            <w:r>
              <w:rPr>
                <w:rFonts w:hint="eastAsia"/>
                <w:sz w:val="24"/>
                <w:szCs w:val="24"/>
              </w:rPr>
              <w:t xml:space="preserve">    "message": "参数不能为空"</w:t>
            </w:r>
          </w:p>
          <w:p>
            <w:pPr>
              <w:pStyle w:val="7"/>
              <w:ind w:firstLine="0" w:firstLineChars="0"/>
              <w:rPr>
                <w:rFonts w:hint="eastAsia"/>
                <w:sz w:val="24"/>
                <w:szCs w:val="24"/>
              </w:rPr>
            </w:pPr>
            <w:r>
              <w:rPr>
                <w:rFonts w:hint="eastAsia"/>
                <w:sz w:val="24"/>
                <w:szCs w:val="24"/>
              </w:rPr>
              <w:t>}</w:t>
            </w:r>
          </w:p>
        </w:tc>
      </w:tr>
    </w:tbl>
    <w:p>
      <w:pPr>
        <w:pStyle w:val="3"/>
        <w:numPr>
          <w:ilvl w:val="0"/>
          <w:numId w:val="2"/>
        </w:numPr>
      </w:pPr>
      <w:r>
        <w:rPr>
          <w:rFonts w:hint="eastAsia"/>
          <w:lang w:eastAsia="zh-CN"/>
        </w:rPr>
        <w:t>获取淘口令</w:t>
      </w:r>
    </w:p>
    <w:p>
      <w:pPr>
        <w:pStyle w:val="7"/>
        <w:numPr>
          <w:ilvl w:val="0"/>
          <w:numId w:val="3"/>
        </w:numPr>
        <w:spacing w:line="360" w:lineRule="auto"/>
        <w:ind w:firstLineChars="0"/>
        <w:rPr>
          <w:b/>
          <w:sz w:val="24"/>
          <w:szCs w:val="24"/>
        </w:rPr>
      </w:pPr>
      <w:r>
        <w:rPr>
          <w:rFonts w:hint="eastAsia"/>
          <w:b/>
          <w:sz w:val="24"/>
          <w:szCs w:val="24"/>
        </w:rPr>
        <w:t>接口名称</w:t>
      </w:r>
    </w:p>
    <w:p>
      <w:pPr>
        <w:pStyle w:val="7"/>
        <w:numPr>
          <w:ilvl w:val="0"/>
          <w:numId w:val="0"/>
        </w:numPr>
        <w:spacing w:line="360" w:lineRule="auto"/>
        <w:ind w:left="426" w:leftChars="0" w:firstLine="420" w:firstLineChars="0"/>
        <w:rPr>
          <w:b/>
          <w:sz w:val="24"/>
          <w:szCs w:val="24"/>
        </w:rPr>
      </w:pPr>
      <w:r>
        <w:rPr>
          <w:rFonts w:hint="eastAsia"/>
          <w:b/>
          <w:sz w:val="24"/>
          <w:szCs w:val="24"/>
          <w:lang w:val="en-US" w:eastAsia="zh-CN"/>
        </w:rPr>
        <w:t>app</w:t>
      </w:r>
      <w:r>
        <w:rPr>
          <w:rFonts w:hint="eastAsia"/>
          <w:b/>
          <w:sz w:val="24"/>
          <w:szCs w:val="24"/>
        </w:rPr>
        <w:t>/hs/goods</w:t>
      </w:r>
      <w:r>
        <w:rPr>
          <w:rFonts w:hint="eastAsia"/>
          <w:b/>
          <w:sz w:val="24"/>
          <w:szCs w:val="24"/>
          <w:lang w:val="en-US" w:eastAsia="zh-CN"/>
        </w:rPr>
        <w:t>/getTpwd.do</w:t>
      </w:r>
    </w:p>
    <w:p>
      <w:pPr>
        <w:pStyle w:val="7"/>
        <w:numPr>
          <w:ilvl w:val="0"/>
          <w:numId w:val="3"/>
        </w:numPr>
        <w:spacing w:line="360" w:lineRule="auto"/>
        <w:ind w:firstLineChars="0"/>
        <w:rPr>
          <w:b/>
          <w:sz w:val="24"/>
          <w:szCs w:val="24"/>
        </w:rPr>
      </w:pPr>
      <w:r>
        <w:rPr>
          <w:rFonts w:hint="eastAsia"/>
          <w:b/>
          <w:sz w:val="24"/>
          <w:szCs w:val="24"/>
        </w:rPr>
        <w:t>功能说明</w:t>
      </w:r>
    </w:p>
    <w:p>
      <w:pPr>
        <w:pStyle w:val="7"/>
        <w:spacing w:line="360" w:lineRule="auto"/>
        <w:ind w:left="846" w:firstLine="0" w:firstLineChars="0"/>
      </w:pPr>
      <w:r>
        <w:rPr>
          <w:rFonts w:hint="eastAsia"/>
        </w:rPr>
        <w:t>获取</w:t>
      </w:r>
      <w:r>
        <w:rPr>
          <w:rFonts w:hint="eastAsia"/>
          <w:lang w:eastAsia="zh-CN"/>
        </w:rPr>
        <w:t>淘口令</w:t>
      </w:r>
    </w:p>
    <w:p>
      <w:pPr>
        <w:pStyle w:val="7"/>
        <w:numPr>
          <w:ilvl w:val="0"/>
          <w:numId w:val="3"/>
        </w:numPr>
        <w:spacing w:line="360" w:lineRule="auto"/>
        <w:ind w:firstLineChars="0"/>
        <w:rPr>
          <w:b/>
          <w:sz w:val="24"/>
          <w:szCs w:val="24"/>
        </w:rPr>
      </w:pPr>
      <w:r>
        <w:rPr>
          <w:rFonts w:hint="eastAsia"/>
          <w:b/>
          <w:sz w:val="24"/>
          <w:szCs w:val="24"/>
        </w:rPr>
        <w:t>输入参数</w:t>
      </w:r>
    </w:p>
    <w:tbl>
      <w:tblPr>
        <w:tblStyle w:val="6"/>
        <w:tblW w:w="8334" w:type="dxa"/>
        <w:tblInd w:w="84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72"/>
        <w:gridCol w:w="1134"/>
        <w:gridCol w:w="1559"/>
        <w:gridCol w:w="39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1672" w:type="dxa"/>
            <w:shd w:val="clear" w:color="auto" w:fill="BFBFBF"/>
            <w:vAlign w:val="top"/>
          </w:tcPr>
          <w:p>
            <w:pPr>
              <w:pStyle w:val="7"/>
              <w:spacing w:line="360" w:lineRule="auto"/>
              <w:ind w:firstLine="0" w:firstLineChars="0"/>
              <w:jc w:val="center"/>
              <w:rPr>
                <w:b/>
                <w:sz w:val="24"/>
                <w:szCs w:val="24"/>
              </w:rPr>
            </w:pPr>
            <w:r>
              <w:rPr>
                <w:rFonts w:hint="eastAsia"/>
                <w:b/>
              </w:rPr>
              <w:t>名称</w:t>
            </w:r>
          </w:p>
        </w:tc>
        <w:tc>
          <w:tcPr>
            <w:tcW w:w="1134" w:type="dxa"/>
            <w:shd w:val="clear" w:color="auto" w:fill="BFBFBF"/>
            <w:vAlign w:val="top"/>
          </w:tcPr>
          <w:p>
            <w:pPr>
              <w:pStyle w:val="7"/>
              <w:spacing w:line="360" w:lineRule="auto"/>
              <w:ind w:firstLine="0" w:firstLineChars="0"/>
              <w:jc w:val="center"/>
              <w:rPr>
                <w:b/>
                <w:sz w:val="24"/>
                <w:szCs w:val="24"/>
              </w:rPr>
            </w:pPr>
            <w:r>
              <w:rPr>
                <w:rFonts w:hint="eastAsia"/>
                <w:b/>
              </w:rPr>
              <w:t>类型</w:t>
            </w:r>
          </w:p>
        </w:tc>
        <w:tc>
          <w:tcPr>
            <w:tcW w:w="1559" w:type="dxa"/>
            <w:shd w:val="clear" w:color="auto" w:fill="BFBFBF"/>
            <w:vAlign w:val="top"/>
          </w:tcPr>
          <w:p>
            <w:pPr>
              <w:pStyle w:val="7"/>
              <w:spacing w:line="360" w:lineRule="auto"/>
              <w:ind w:firstLine="0" w:firstLineChars="0"/>
              <w:jc w:val="center"/>
              <w:rPr>
                <w:sz w:val="24"/>
                <w:szCs w:val="24"/>
              </w:rPr>
            </w:pPr>
            <w:r>
              <w:rPr>
                <w:rFonts w:hint="eastAsia"/>
                <w:b/>
              </w:rPr>
              <w:t>是否必须</w:t>
            </w:r>
          </w:p>
        </w:tc>
        <w:tc>
          <w:tcPr>
            <w:tcW w:w="3969" w:type="dxa"/>
            <w:shd w:val="clear" w:color="auto" w:fill="BFBFBF"/>
            <w:vAlign w:val="top"/>
          </w:tcPr>
          <w:p>
            <w:pPr>
              <w:pStyle w:val="7"/>
              <w:spacing w:line="360" w:lineRule="auto"/>
              <w:ind w:firstLine="0" w:firstLineChars="0"/>
              <w:jc w:val="center"/>
              <w:rPr>
                <w:b/>
                <w:sz w:val="24"/>
                <w:szCs w:val="24"/>
              </w:rPr>
            </w:pPr>
            <w:r>
              <w:rPr>
                <w:rFonts w:hint="eastAsia"/>
                <w:b/>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1672" w:type="dxa"/>
            <w:vAlign w:val="top"/>
          </w:tcPr>
          <w:p>
            <w:pPr>
              <w:pStyle w:val="7"/>
              <w:spacing w:line="360" w:lineRule="auto"/>
              <w:ind w:firstLine="0" w:firstLineChars="0"/>
              <w:rPr>
                <w:b/>
                <w:sz w:val="24"/>
                <w:szCs w:val="24"/>
              </w:rPr>
            </w:pPr>
            <w:r>
              <w:rPr>
                <w:rFonts w:hint="eastAsia"/>
                <w:b/>
                <w:sz w:val="24"/>
                <w:szCs w:val="24"/>
              </w:rPr>
              <w:t>text</w:t>
            </w:r>
          </w:p>
        </w:tc>
        <w:tc>
          <w:tcPr>
            <w:tcW w:w="1134" w:type="dxa"/>
            <w:vAlign w:val="top"/>
          </w:tcPr>
          <w:p>
            <w:pPr>
              <w:pStyle w:val="7"/>
              <w:spacing w:line="360" w:lineRule="auto"/>
              <w:ind w:firstLine="0" w:firstLineChars="0"/>
              <w:rPr>
                <w:b/>
                <w:sz w:val="24"/>
                <w:szCs w:val="24"/>
              </w:rPr>
            </w:pPr>
            <w:r>
              <w:t>String</w:t>
            </w:r>
          </w:p>
        </w:tc>
        <w:tc>
          <w:tcPr>
            <w:tcW w:w="1559" w:type="dxa"/>
            <w:vAlign w:val="top"/>
          </w:tcPr>
          <w:p>
            <w:pPr>
              <w:pStyle w:val="7"/>
              <w:spacing w:line="360" w:lineRule="auto"/>
              <w:ind w:firstLine="0" w:firstLineChars="0"/>
              <w:rPr>
                <w:rFonts w:hint="eastAsia" w:eastAsiaTheme="minorEastAsia"/>
                <w:b/>
                <w:sz w:val="24"/>
                <w:szCs w:val="24"/>
                <w:lang w:val="en-US" w:eastAsia="zh-CN"/>
              </w:rPr>
            </w:pPr>
            <w:r>
              <w:rPr>
                <w:rFonts w:hint="eastAsia" w:eastAsia="宋体"/>
                <w:lang w:val="en-US" w:eastAsia="zh-CN"/>
              </w:rPr>
              <w:t>是</w:t>
            </w:r>
          </w:p>
        </w:tc>
        <w:tc>
          <w:tcPr>
            <w:tcW w:w="3969" w:type="dxa"/>
            <w:vAlign w:val="top"/>
          </w:tcPr>
          <w:p>
            <w:pPr>
              <w:pStyle w:val="7"/>
              <w:spacing w:line="360" w:lineRule="auto"/>
              <w:ind w:firstLine="0" w:firstLineChars="0"/>
              <w:rPr>
                <w:rFonts w:hint="eastAsia" w:eastAsia="宋体"/>
                <w:b/>
                <w:sz w:val="24"/>
                <w:szCs w:val="24"/>
                <w:lang w:val="en-US" w:eastAsia="zh-CN"/>
              </w:rPr>
            </w:pPr>
            <w:r>
              <w:rPr>
                <w:rFonts w:hint="eastAsia" w:eastAsia="宋体"/>
                <w:b/>
                <w:sz w:val="24"/>
                <w:szCs w:val="24"/>
                <w:lang w:val="en-US" w:eastAsia="zh-CN"/>
              </w:rPr>
              <w:t>口令弹框内容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1672" w:type="dxa"/>
            <w:vAlign w:val="top"/>
          </w:tcPr>
          <w:p>
            <w:pPr>
              <w:pStyle w:val="7"/>
              <w:spacing w:line="360" w:lineRule="auto"/>
              <w:ind w:firstLine="0" w:firstLineChars="0"/>
              <w:rPr>
                <w:rFonts w:hint="eastAsia"/>
                <w:b/>
                <w:sz w:val="24"/>
                <w:szCs w:val="24"/>
              </w:rPr>
            </w:pPr>
            <w:r>
              <w:rPr>
                <w:rFonts w:hint="eastAsia"/>
                <w:b/>
                <w:sz w:val="24"/>
                <w:szCs w:val="24"/>
              </w:rPr>
              <w:t>url</w:t>
            </w:r>
          </w:p>
        </w:tc>
        <w:tc>
          <w:tcPr>
            <w:tcW w:w="1134" w:type="dxa"/>
            <w:vAlign w:val="top"/>
          </w:tcPr>
          <w:p>
            <w:pPr>
              <w:pStyle w:val="7"/>
              <w:spacing w:line="360" w:lineRule="auto"/>
              <w:ind w:firstLine="0" w:firstLineChars="0"/>
            </w:pPr>
            <w:r>
              <w:t>String</w:t>
            </w:r>
          </w:p>
        </w:tc>
        <w:tc>
          <w:tcPr>
            <w:tcW w:w="1559" w:type="dxa"/>
            <w:vAlign w:val="top"/>
          </w:tcPr>
          <w:p>
            <w:pPr>
              <w:pStyle w:val="7"/>
              <w:spacing w:line="360" w:lineRule="auto"/>
              <w:ind w:firstLine="0" w:firstLineChars="0"/>
              <w:rPr>
                <w:rFonts w:hint="eastAsia" w:eastAsia="宋体"/>
                <w:lang w:val="en-US" w:eastAsia="zh-CN"/>
              </w:rPr>
            </w:pPr>
            <w:r>
              <w:rPr>
                <w:rFonts w:hint="eastAsia" w:eastAsia="宋体"/>
                <w:lang w:val="en-US" w:eastAsia="zh-CN"/>
              </w:rPr>
              <w:t>是</w:t>
            </w:r>
          </w:p>
        </w:tc>
        <w:tc>
          <w:tcPr>
            <w:tcW w:w="3969" w:type="dxa"/>
            <w:vAlign w:val="top"/>
          </w:tcPr>
          <w:p>
            <w:pPr>
              <w:pStyle w:val="7"/>
              <w:spacing w:line="360" w:lineRule="auto"/>
              <w:ind w:firstLine="0" w:firstLineChars="0"/>
              <w:rPr>
                <w:rFonts w:hint="eastAsia"/>
                <w:b/>
                <w:sz w:val="24"/>
                <w:szCs w:val="24"/>
                <w:lang w:val="en-US" w:eastAsia="zh-CN"/>
              </w:rPr>
            </w:pPr>
            <w:r>
              <w:rPr>
                <w:rFonts w:hint="eastAsia"/>
                <w:b/>
                <w:sz w:val="24"/>
                <w:szCs w:val="24"/>
                <w:lang w:val="en-US" w:eastAsia="zh-CN"/>
              </w:rPr>
              <w:t>口令跳转目标页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1672" w:type="dxa"/>
            <w:vAlign w:val="top"/>
          </w:tcPr>
          <w:p>
            <w:pPr>
              <w:pStyle w:val="7"/>
              <w:spacing w:line="360" w:lineRule="auto"/>
              <w:ind w:firstLine="0" w:firstLineChars="0"/>
              <w:rPr>
                <w:rFonts w:hint="eastAsia" w:eastAsiaTheme="minorEastAsia"/>
                <w:b/>
                <w:sz w:val="24"/>
                <w:szCs w:val="24"/>
                <w:lang w:eastAsia="zh-CN"/>
              </w:rPr>
            </w:pPr>
            <w:r>
              <w:rPr>
                <w:rFonts w:hint="eastAsia" w:eastAsiaTheme="minorEastAsia"/>
                <w:b/>
                <w:sz w:val="24"/>
                <w:szCs w:val="24"/>
                <w:lang w:eastAsia="zh-CN"/>
              </w:rPr>
              <w:t>logo</w:t>
            </w:r>
          </w:p>
        </w:tc>
        <w:tc>
          <w:tcPr>
            <w:tcW w:w="1134" w:type="dxa"/>
            <w:vAlign w:val="top"/>
          </w:tcPr>
          <w:p>
            <w:pPr>
              <w:pStyle w:val="7"/>
              <w:spacing w:line="360" w:lineRule="auto"/>
              <w:ind w:firstLine="0" w:firstLineChars="0"/>
            </w:pPr>
            <w:r>
              <w:t>String</w:t>
            </w:r>
          </w:p>
        </w:tc>
        <w:tc>
          <w:tcPr>
            <w:tcW w:w="1559" w:type="dxa"/>
            <w:vAlign w:val="top"/>
          </w:tcPr>
          <w:p>
            <w:pPr>
              <w:pStyle w:val="7"/>
              <w:spacing w:line="360" w:lineRule="auto"/>
              <w:ind w:firstLine="0" w:firstLineChars="0"/>
              <w:rPr>
                <w:rFonts w:hint="eastAsia"/>
                <w:lang w:val="en-US" w:eastAsia="zh-CN"/>
              </w:rPr>
            </w:pPr>
            <w:r>
              <w:rPr>
                <w:rFonts w:hint="eastAsia"/>
                <w:lang w:val="en-US" w:eastAsia="zh-CN"/>
              </w:rPr>
              <w:t>否</w:t>
            </w:r>
          </w:p>
        </w:tc>
        <w:tc>
          <w:tcPr>
            <w:tcW w:w="3969" w:type="dxa"/>
            <w:vAlign w:val="top"/>
          </w:tcPr>
          <w:p>
            <w:pPr>
              <w:pStyle w:val="7"/>
              <w:spacing w:line="360" w:lineRule="auto"/>
              <w:ind w:firstLine="0" w:firstLineChars="0"/>
              <w:rPr>
                <w:rFonts w:hint="eastAsia"/>
                <w:b/>
                <w:sz w:val="24"/>
                <w:szCs w:val="24"/>
                <w:lang w:val="en-US" w:eastAsia="zh-CN"/>
              </w:rPr>
            </w:pPr>
            <w:r>
              <w:rPr>
                <w:rFonts w:hint="eastAsia"/>
                <w:b/>
                <w:sz w:val="24"/>
                <w:szCs w:val="24"/>
                <w:lang w:val="en-US" w:eastAsia="zh-CN"/>
              </w:rPr>
              <w:t xml:space="preserve"> 口令弹框logoURL </w:t>
            </w:r>
          </w:p>
        </w:tc>
      </w:tr>
    </w:tbl>
    <w:p>
      <w:pPr>
        <w:pStyle w:val="7"/>
        <w:numPr>
          <w:ilvl w:val="0"/>
          <w:numId w:val="3"/>
        </w:numPr>
        <w:spacing w:line="360" w:lineRule="auto"/>
        <w:ind w:firstLineChars="0"/>
        <w:rPr>
          <w:b/>
          <w:sz w:val="24"/>
          <w:szCs w:val="24"/>
        </w:rPr>
      </w:pPr>
      <w:r>
        <w:rPr>
          <w:rFonts w:hint="eastAsia"/>
          <w:b/>
          <w:sz w:val="24"/>
          <w:szCs w:val="24"/>
        </w:rPr>
        <w:t>返回结果</w:t>
      </w:r>
    </w:p>
    <w:tbl>
      <w:tblPr>
        <w:tblStyle w:val="6"/>
        <w:tblW w:w="7940" w:type="dxa"/>
        <w:tblInd w:w="84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348"/>
        <w:gridCol w:w="45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94" w:hRule="atLeast"/>
        </w:trPr>
        <w:tc>
          <w:tcPr>
            <w:tcW w:w="3348" w:type="dxa"/>
            <w:shd w:val="clear" w:color="auto" w:fill="BFBFBF"/>
            <w:vAlign w:val="top"/>
          </w:tcPr>
          <w:p>
            <w:pPr>
              <w:pStyle w:val="7"/>
              <w:spacing w:line="360" w:lineRule="auto"/>
              <w:ind w:firstLine="0" w:firstLineChars="0"/>
              <w:jc w:val="center"/>
              <w:rPr>
                <w:b/>
                <w:sz w:val="24"/>
                <w:szCs w:val="24"/>
              </w:rPr>
            </w:pPr>
            <w:r>
              <w:rPr>
                <w:rFonts w:hint="eastAsia"/>
                <w:b/>
              </w:rPr>
              <w:t>名称</w:t>
            </w:r>
          </w:p>
        </w:tc>
        <w:tc>
          <w:tcPr>
            <w:tcW w:w="4592" w:type="dxa"/>
            <w:shd w:val="clear" w:color="auto" w:fill="BFBFBF"/>
            <w:vAlign w:val="top"/>
          </w:tcPr>
          <w:p>
            <w:pPr>
              <w:pStyle w:val="7"/>
              <w:spacing w:line="360" w:lineRule="auto"/>
              <w:ind w:firstLine="0" w:firstLineChars="0"/>
              <w:jc w:val="center"/>
              <w:rPr>
                <w:b/>
                <w:sz w:val="24"/>
                <w:szCs w:val="24"/>
              </w:rPr>
            </w:pPr>
            <w:r>
              <w:rPr>
                <w:rFonts w:hint="eastAsia"/>
                <w:b/>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94" w:hRule="atLeast"/>
        </w:trPr>
        <w:tc>
          <w:tcPr>
            <w:tcW w:w="3348" w:type="dxa"/>
            <w:vAlign w:val="top"/>
          </w:tcPr>
          <w:p>
            <w:pPr>
              <w:pStyle w:val="7"/>
              <w:spacing w:line="360" w:lineRule="auto"/>
              <w:ind w:firstLine="0" w:firstLineChars="0"/>
              <w:rPr>
                <w:b/>
                <w:sz w:val="24"/>
                <w:szCs w:val="24"/>
              </w:rPr>
            </w:pPr>
            <w:r>
              <w:rPr>
                <w:rFonts w:hint="eastAsia"/>
                <w:sz w:val="24"/>
                <w:szCs w:val="24"/>
              </w:rPr>
              <w:t>status</w:t>
            </w:r>
          </w:p>
        </w:tc>
        <w:tc>
          <w:tcPr>
            <w:tcW w:w="4592" w:type="dxa"/>
            <w:vAlign w:val="top"/>
          </w:tcPr>
          <w:p>
            <w:pPr>
              <w:pStyle w:val="7"/>
              <w:spacing w:line="360" w:lineRule="auto"/>
              <w:ind w:firstLine="0" w:firstLineChars="0"/>
              <w:rPr>
                <w:rFonts w:hint="eastAsia" w:eastAsia="宋体"/>
                <w:b/>
                <w:sz w:val="24"/>
                <w:szCs w:val="24"/>
                <w:lang w:eastAsia="zh-CN"/>
              </w:rPr>
            </w:pPr>
            <w:r>
              <w:rPr>
                <w:rFonts w:hint="eastAsia"/>
                <w:lang w:val="en-US" w:eastAsia="zh-CN"/>
              </w:rPr>
              <w:t>状态码0成功，1为失败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pPr>
            <w:r>
              <w:rPr>
                <w:rFonts w:hint="eastAsia"/>
                <w:sz w:val="24"/>
                <w:szCs w:val="24"/>
              </w:rPr>
              <w:t>message</w:t>
            </w:r>
          </w:p>
        </w:tc>
        <w:tc>
          <w:tcPr>
            <w:tcW w:w="4592" w:type="dxa"/>
            <w:vAlign w:val="top"/>
          </w:tcPr>
          <w:p>
            <w:pPr>
              <w:pStyle w:val="7"/>
              <w:spacing w:line="360" w:lineRule="auto"/>
              <w:ind w:firstLine="0" w:firstLineChars="0"/>
              <w:rPr>
                <w:rFonts w:hint="eastAsia" w:eastAsia="宋体"/>
                <w:lang w:val="en-US" w:eastAsia="zh-CN"/>
              </w:rPr>
            </w:pPr>
            <w:r>
              <w:rPr>
                <w:rFonts w:hint="eastAsia"/>
                <w:lang w:val="en-US" w:eastAsia="zh-CN"/>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5" w:hRule="atLeast"/>
        </w:trPr>
        <w:tc>
          <w:tcPr>
            <w:tcW w:w="3348" w:type="dxa"/>
            <w:vAlign w:val="top"/>
          </w:tcPr>
          <w:p>
            <w:pPr>
              <w:pStyle w:val="7"/>
              <w:spacing w:line="360" w:lineRule="auto"/>
              <w:ind w:firstLine="0" w:firstLineChars="0"/>
              <w:rPr>
                <w:rFonts w:hint="eastAsia"/>
                <w:sz w:val="24"/>
                <w:szCs w:val="24"/>
              </w:rPr>
            </w:pPr>
            <w:r>
              <w:rPr>
                <w:rFonts w:hint="eastAsia"/>
                <w:sz w:val="24"/>
                <w:szCs w:val="24"/>
              </w:rPr>
              <w:t>content</w:t>
            </w:r>
          </w:p>
        </w:tc>
        <w:tc>
          <w:tcPr>
            <w:tcW w:w="4592" w:type="dxa"/>
            <w:vAlign w:val="top"/>
          </w:tcPr>
          <w:p>
            <w:pPr>
              <w:pStyle w:val="7"/>
              <w:spacing w:line="360" w:lineRule="auto"/>
              <w:ind w:firstLine="0" w:firstLineChars="0"/>
              <w:rPr>
                <w:rFonts w:hint="eastAsia"/>
                <w:lang w:val="en-US" w:eastAsia="zh-CN"/>
              </w:rPr>
            </w:pPr>
            <w:r>
              <w:rPr>
                <w:rFonts w:hint="eastAsia"/>
                <w:lang w:val="en-US" w:eastAsia="zh-CN"/>
              </w:rPr>
              <w:t>淘口令</w:t>
            </w:r>
          </w:p>
        </w:tc>
      </w:tr>
    </w:tbl>
    <w:p>
      <w:pPr>
        <w:pStyle w:val="7"/>
        <w:numPr>
          <w:ilvl w:val="0"/>
          <w:numId w:val="3"/>
        </w:numPr>
        <w:spacing w:line="360" w:lineRule="auto"/>
        <w:ind w:firstLineChars="0"/>
        <w:rPr>
          <w:b/>
          <w:sz w:val="24"/>
          <w:szCs w:val="24"/>
        </w:rPr>
      </w:pPr>
      <w:r>
        <w:rPr>
          <w:rFonts w:hint="eastAsia"/>
          <w:b/>
          <w:sz w:val="24"/>
          <w:szCs w:val="24"/>
        </w:rPr>
        <w:t>返回示例</w:t>
      </w:r>
    </w:p>
    <w:p>
      <w:pPr>
        <w:pStyle w:val="7"/>
        <w:spacing w:line="360" w:lineRule="auto"/>
        <w:ind w:left="846" w:firstLine="0" w:firstLineChars="0"/>
        <w:rPr>
          <w:b/>
          <w:sz w:val="24"/>
          <w:szCs w:val="24"/>
        </w:rPr>
      </w:pPr>
      <w:r>
        <w:rPr>
          <w:rFonts w:hint="eastAsia"/>
          <w:b/>
          <w:sz w:val="24"/>
          <w:szCs w:val="24"/>
        </w:rPr>
        <w:t>JSON数据格式</w:t>
      </w:r>
    </w:p>
    <w:tbl>
      <w:tblPr>
        <w:tblStyle w:val="6"/>
        <w:tblW w:w="8355" w:type="dxa"/>
        <w:tblInd w:w="8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355" w:type="dxa"/>
            <w:vAlign w:val="top"/>
          </w:tcPr>
          <w:p>
            <w:pPr>
              <w:pStyle w:val="7"/>
              <w:ind w:firstLine="0" w:firstLineChars="0"/>
              <w:rPr>
                <w:rFonts w:hint="eastAsia"/>
                <w:sz w:val="24"/>
                <w:szCs w:val="24"/>
              </w:rPr>
            </w:pPr>
            <w:r>
              <w:rPr>
                <w:rFonts w:hint="eastAsia"/>
                <w:sz w:val="24"/>
                <w:szCs w:val="24"/>
              </w:rPr>
              <w:t>{</w:t>
            </w:r>
          </w:p>
          <w:p>
            <w:pPr>
              <w:pStyle w:val="7"/>
              <w:ind w:firstLine="0" w:firstLineChars="0"/>
              <w:rPr>
                <w:rFonts w:hint="eastAsia"/>
                <w:sz w:val="24"/>
                <w:szCs w:val="24"/>
              </w:rPr>
            </w:pPr>
            <w:r>
              <w:rPr>
                <w:rFonts w:hint="eastAsia"/>
                <w:sz w:val="24"/>
                <w:szCs w:val="24"/>
              </w:rPr>
              <w:t xml:space="preserve">    "status": "0",</w:t>
            </w:r>
          </w:p>
          <w:p>
            <w:pPr>
              <w:pStyle w:val="7"/>
              <w:ind w:firstLine="0" w:firstLineChars="0"/>
              <w:rPr>
                <w:rFonts w:hint="eastAsia"/>
                <w:sz w:val="24"/>
                <w:szCs w:val="24"/>
              </w:rPr>
            </w:pPr>
            <w:r>
              <w:rPr>
                <w:rFonts w:hint="eastAsia"/>
                <w:sz w:val="24"/>
                <w:szCs w:val="24"/>
              </w:rPr>
              <w:t xml:space="preserve">    "message": "广告图片列表",</w:t>
            </w:r>
          </w:p>
          <w:p>
            <w:pPr>
              <w:pStyle w:val="7"/>
              <w:ind w:firstLine="0" w:firstLineChars="0"/>
              <w:rPr>
                <w:rFonts w:hint="eastAsia"/>
                <w:sz w:val="24"/>
                <w:szCs w:val="24"/>
              </w:rPr>
            </w:pPr>
            <w:r>
              <w:rPr>
                <w:rFonts w:hint="eastAsia"/>
                <w:sz w:val="24"/>
                <w:szCs w:val="24"/>
              </w:rPr>
              <w:t xml:space="preserve">    "content": "￥7Vq6048a60R￥"</w:t>
            </w:r>
          </w:p>
          <w:p>
            <w:pPr>
              <w:pStyle w:val="7"/>
              <w:ind w:firstLine="0" w:firstLineChars="0"/>
              <w:rPr>
                <w:rFonts w:hint="eastAsia"/>
                <w:sz w:val="24"/>
                <w:szCs w:val="24"/>
              </w:rPr>
            </w:pPr>
            <w:r>
              <w:rPr>
                <w:rFonts w:hint="eastAsia"/>
                <w:sz w:val="24"/>
                <w:szCs w:val="24"/>
              </w:rPr>
              <w:t>}</w:t>
            </w:r>
          </w:p>
        </w:tc>
      </w:tr>
    </w:tbl>
    <w:p>
      <w:pPr>
        <w:pStyle w:val="7"/>
        <w:spacing w:line="360" w:lineRule="auto"/>
        <w:ind w:left="846" w:firstLine="0" w:firstLineChars="0"/>
        <w:rPr>
          <w:b/>
          <w:sz w:val="24"/>
          <w:szCs w:val="24"/>
        </w:rPr>
      </w:pPr>
    </w:p>
    <w:tbl>
      <w:tblPr>
        <w:tblStyle w:val="6"/>
        <w:tblW w:w="8355" w:type="dxa"/>
        <w:tblInd w:w="8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0" w:hRule="atLeast"/>
        </w:trPr>
        <w:tc>
          <w:tcPr>
            <w:tcW w:w="8355" w:type="dxa"/>
            <w:vAlign w:val="top"/>
          </w:tcPr>
          <w:p>
            <w:pPr>
              <w:pStyle w:val="7"/>
              <w:ind w:firstLine="0" w:firstLineChars="0"/>
              <w:rPr>
                <w:rFonts w:hint="eastAsia"/>
                <w:sz w:val="24"/>
                <w:szCs w:val="24"/>
              </w:rPr>
            </w:pPr>
            <w:r>
              <w:rPr>
                <w:rFonts w:hint="eastAsia"/>
                <w:sz w:val="24"/>
                <w:szCs w:val="24"/>
              </w:rPr>
              <w:t>{</w:t>
            </w:r>
          </w:p>
          <w:p>
            <w:pPr>
              <w:pStyle w:val="7"/>
              <w:ind w:firstLine="0" w:firstLineChars="0"/>
              <w:rPr>
                <w:rFonts w:hint="eastAsia"/>
                <w:sz w:val="24"/>
                <w:szCs w:val="24"/>
              </w:rPr>
            </w:pPr>
            <w:r>
              <w:rPr>
                <w:rFonts w:hint="eastAsia"/>
                <w:sz w:val="24"/>
                <w:szCs w:val="24"/>
              </w:rPr>
              <w:t xml:space="preserve">    "status": "1",</w:t>
            </w:r>
          </w:p>
          <w:p>
            <w:pPr>
              <w:pStyle w:val="7"/>
              <w:ind w:firstLine="0" w:firstLineChars="0"/>
              <w:rPr>
                <w:rFonts w:hint="eastAsia"/>
                <w:sz w:val="24"/>
                <w:szCs w:val="24"/>
              </w:rPr>
            </w:pPr>
            <w:r>
              <w:rPr>
                <w:rFonts w:hint="eastAsia"/>
                <w:sz w:val="24"/>
                <w:szCs w:val="24"/>
              </w:rPr>
              <w:t xml:space="preserve">    "message": "</w:t>
            </w:r>
            <w:r>
              <w:rPr>
                <w:rFonts w:hint="eastAsia"/>
                <w:sz w:val="24"/>
                <w:szCs w:val="24"/>
                <w:lang w:eastAsia="zh-CN"/>
              </w:rPr>
              <w:t>出错了</w:t>
            </w:r>
            <w:r>
              <w:rPr>
                <w:rFonts w:hint="eastAsia"/>
                <w:sz w:val="24"/>
                <w:szCs w:val="24"/>
              </w:rPr>
              <w:t>"</w:t>
            </w:r>
          </w:p>
          <w:p>
            <w:pPr>
              <w:pStyle w:val="7"/>
              <w:ind w:firstLine="0" w:firstLineChars="0"/>
              <w:rPr>
                <w:rFonts w:hint="eastAsia"/>
                <w:sz w:val="24"/>
                <w:szCs w:val="24"/>
              </w:rPr>
            </w:pPr>
            <w:r>
              <w:rPr>
                <w:rFonts w:hint="eastAsia"/>
                <w:sz w:val="24"/>
                <w:szCs w:val="24"/>
              </w:rPr>
              <w:t>}</w:t>
            </w:r>
          </w:p>
        </w:tc>
      </w:tr>
    </w:tbl>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Verdana">
    <w:panose1 w:val="020B0604030504040204"/>
    <w:charset w:val="00"/>
    <w:family w:val="swiss"/>
    <w:pitch w:val="default"/>
    <w:sig w:usb0="A10006FF" w:usb1="4000205B" w:usb2="00000010" w:usb3="00000000" w:csb0="2000019F" w:csb1="00000000"/>
  </w:font>
  <w:font w:name="Monaco">
    <w:altName w:val="Courier New"/>
    <w:panose1 w:val="020B0509030404040204"/>
    <w:charset w:val="86"/>
    <w:family w:val="auto"/>
    <w:pitch w:val="default"/>
    <w:sig w:usb0="00000000" w:usb1="00000000" w:usb2="00000000" w:usb3="00000000" w:csb0="20000093" w:csb1="0000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86"/>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00000A"/>
    <w:multiLevelType w:val="multilevel"/>
    <w:tmpl w:val="0000000A"/>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abstractNum w:abstractNumId="2">
    <w:nsid w:val="0000000D"/>
    <w:multiLevelType w:val="multilevel"/>
    <w:tmpl w:val="0000000D"/>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22B26"/>
    <w:rsid w:val="00C318A7"/>
    <w:rsid w:val="00EC05CB"/>
    <w:rsid w:val="05B73FBD"/>
    <w:rsid w:val="05C3088D"/>
    <w:rsid w:val="075247F9"/>
    <w:rsid w:val="0B8C51E9"/>
    <w:rsid w:val="0EAA18D4"/>
    <w:rsid w:val="0F0E06E7"/>
    <w:rsid w:val="10832AB8"/>
    <w:rsid w:val="109A0F2F"/>
    <w:rsid w:val="11F46600"/>
    <w:rsid w:val="13B44040"/>
    <w:rsid w:val="16726CB8"/>
    <w:rsid w:val="1D4F3928"/>
    <w:rsid w:val="1D6F1159"/>
    <w:rsid w:val="1DD625E8"/>
    <w:rsid w:val="1EDF75C4"/>
    <w:rsid w:val="21315693"/>
    <w:rsid w:val="214B7445"/>
    <w:rsid w:val="21F57A28"/>
    <w:rsid w:val="23057F62"/>
    <w:rsid w:val="24254D26"/>
    <w:rsid w:val="252E1130"/>
    <w:rsid w:val="253F1893"/>
    <w:rsid w:val="26C33930"/>
    <w:rsid w:val="276868AB"/>
    <w:rsid w:val="2819206A"/>
    <w:rsid w:val="2A7B7CA6"/>
    <w:rsid w:val="2A947AE6"/>
    <w:rsid w:val="2B903DB7"/>
    <w:rsid w:val="2C383AD7"/>
    <w:rsid w:val="2E4D022D"/>
    <w:rsid w:val="305B36C6"/>
    <w:rsid w:val="309B6893"/>
    <w:rsid w:val="30DA12F7"/>
    <w:rsid w:val="327068A5"/>
    <w:rsid w:val="33C83A9D"/>
    <w:rsid w:val="37C5055F"/>
    <w:rsid w:val="38282D9E"/>
    <w:rsid w:val="3914122F"/>
    <w:rsid w:val="3AE75C3C"/>
    <w:rsid w:val="3B557374"/>
    <w:rsid w:val="3E386D82"/>
    <w:rsid w:val="3E6A10C7"/>
    <w:rsid w:val="403361D6"/>
    <w:rsid w:val="40DB7223"/>
    <w:rsid w:val="42872451"/>
    <w:rsid w:val="43746D73"/>
    <w:rsid w:val="44027944"/>
    <w:rsid w:val="480F00C0"/>
    <w:rsid w:val="48B31A35"/>
    <w:rsid w:val="4A172BA6"/>
    <w:rsid w:val="4BC76BAD"/>
    <w:rsid w:val="4C10144A"/>
    <w:rsid w:val="4CFE7136"/>
    <w:rsid w:val="503363C1"/>
    <w:rsid w:val="5081732E"/>
    <w:rsid w:val="51CD16CD"/>
    <w:rsid w:val="51F02C47"/>
    <w:rsid w:val="52790998"/>
    <w:rsid w:val="57866292"/>
    <w:rsid w:val="57E35E7E"/>
    <w:rsid w:val="58D83CD8"/>
    <w:rsid w:val="58F0398C"/>
    <w:rsid w:val="5ADA4E3E"/>
    <w:rsid w:val="5D311AE9"/>
    <w:rsid w:val="5DCB6050"/>
    <w:rsid w:val="5F2D2277"/>
    <w:rsid w:val="620564DC"/>
    <w:rsid w:val="63B962DE"/>
    <w:rsid w:val="650614AD"/>
    <w:rsid w:val="681842B6"/>
    <w:rsid w:val="6919682C"/>
    <w:rsid w:val="69A90753"/>
    <w:rsid w:val="6A830687"/>
    <w:rsid w:val="6AFE6CDE"/>
    <w:rsid w:val="6B006F91"/>
    <w:rsid w:val="6BF51C45"/>
    <w:rsid w:val="6C4A18D5"/>
    <w:rsid w:val="6DAB5AB1"/>
    <w:rsid w:val="6EEF28FF"/>
    <w:rsid w:val="70203FE1"/>
    <w:rsid w:val="726E02FA"/>
    <w:rsid w:val="73A35965"/>
    <w:rsid w:val="7A496641"/>
    <w:rsid w:val="7A937D88"/>
    <w:rsid w:val="7B356CB0"/>
    <w:rsid w:val="7EB66930"/>
    <w:rsid w:val="7FEB45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Theme="minorEastAsia" w:cstheme="minorBidi"/>
      <w:kern w:val="2"/>
      <w:sz w:val="21"/>
      <w:szCs w:val="22"/>
      <w:lang w:val="en-US" w:eastAsia="zh-CN" w:bidi="ar-SA"/>
    </w:rPr>
  </w:style>
  <w:style w:type="paragraph" w:styleId="2">
    <w:name w:val="heading 1"/>
    <w:basedOn w:val="1"/>
    <w:next w:val="1"/>
    <w:qFormat/>
    <w:uiPriority w:val="0"/>
    <w:pPr>
      <w:keepNext/>
      <w:keepLines/>
      <w:widowControl/>
      <w:spacing w:before="480" w:beforeLines="0"/>
      <w:jc w:val="left"/>
      <w:outlineLvl w:val="0"/>
    </w:pPr>
    <w:rPr>
      <w:rFonts w:ascii="微软雅黑" w:hAnsi="微软雅黑" w:eastAsia="微软雅黑" w:cs="微软雅黑"/>
      <w:b/>
      <w:bCs/>
      <w:color w:val="365F91"/>
      <w:kern w:val="0"/>
      <w:sz w:val="28"/>
      <w:szCs w:val="28"/>
    </w:rPr>
  </w:style>
  <w:style w:type="paragraph" w:styleId="3">
    <w:name w:val="heading 2"/>
    <w:basedOn w:val="1"/>
    <w:next w:val="1"/>
    <w:unhideWhenUsed/>
    <w:qFormat/>
    <w:uiPriority w:val="0"/>
    <w:pPr>
      <w:keepNext/>
      <w:keepLines/>
      <w:spacing w:before="260" w:beforeLines="0" w:after="260" w:afterLines="0" w:line="413" w:lineRule="auto"/>
      <w:outlineLvl w:val="1"/>
    </w:pPr>
    <w:rPr>
      <w:rFonts w:ascii="Cambria" w:hAnsi="Cambria" w:eastAsia="宋体"/>
      <w:b/>
      <w:bCs/>
      <w:sz w:val="32"/>
      <w:szCs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customStyle="1" w:styleId="7">
    <w:name w:val="List Paragraph"/>
    <w:basedOn w:val="1"/>
    <w:qFormat/>
    <w:uiPriority w:val="0"/>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root</dc:creator>
  <cp:lastModifiedBy>Administrator</cp:lastModifiedBy>
  <dcterms:modified xsi:type="dcterms:W3CDTF">2017-09-27T02:16:45Z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