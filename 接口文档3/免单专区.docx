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免单专区</w:t>
      </w:r>
      <w:r>
        <w:rPr>
          <w:rFonts w:hint="eastAsia"/>
          <w:sz w:val="48"/>
          <w:szCs w:val="48"/>
          <w:lang w:eastAsia="zh-CN"/>
        </w:rPr>
        <w:t>相关</w:t>
      </w:r>
      <w:r>
        <w:rPr>
          <w:rFonts w:hint="eastAsia"/>
          <w:sz w:val="48"/>
          <w:szCs w:val="48"/>
        </w:rPr>
        <w:t>接口文档</w:t>
      </w:r>
    </w:p>
    <w:p>
      <w:pPr>
        <w:pStyle w:val="2"/>
        <w:numPr>
          <w:ilvl w:val="0"/>
          <w:numId w:val="1"/>
        </w:numPr>
        <w:tabs>
          <w:tab w:val="left" w:pos="426"/>
        </w:tabs>
        <w:ind w:left="709" w:hanging="698"/>
      </w:pPr>
      <w:r>
        <w:rPr>
          <w:rFonts w:hint="eastAsia"/>
          <w:lang w:val="en-US" w:eastAsia="zh-CN"/>
        </w:rPr>
        <w:t>免单专区</w:t>
      </w:r>
      <w:r>
        <w:rPr>
          <w:rFonts w:hint="eastAsia"/>
        </w:rPr>
        <w:t>API</w:t>
      </w:r>
    </w:p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创建免单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/app/mall/order/createFreeOrder.htm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创建免费订单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count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gsp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规格编号集，用逗号隔开，如23，45，54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addr_id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收货地址编号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市场价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main_photo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qrcode_image_content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qrcode_image_url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二维码获取地址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"二维码",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"market_price": 32,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"goods_name": "免单商品1",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"qrcode_image_content": "http://weixin.qq.com/q/02vuCSo626fM019GXUNq18",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"qrcode_image_url": "https://mp.weixin.qq.com/cgi-bin/showqrcode?ticket=gQF78DwAAAAAAAAAAS5odHRwOi8vd2VpeGluLnFxLmNvbS9xLzAydnVDU282MjZmTTAxOUdYVU5xMTgAAgRqLhFaAwQAjScA",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"main_photo": "upload/store/32774/2017/11/19/1c961ac3-75e8-476a-85e2-fb765032a009.jpg"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分享免单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/app/mall/order/shareFreeOrder.htm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分享免单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免单编号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市场价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main_photo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qrcode_image_content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qrcode_image_url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二维码获取地址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"二维码",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"market_price": 32,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"goods_name": "免单商品1",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"qrcode_image_content": "http://weixin.qq.com/q/02gvZcp826fM01djoUhq1t",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"qrcode_image_url": "https://mp.weixin.qq.com/cgi-bin/showqrcode?ticket=gQGe7zwAAAAAAAAAAS5odHRwOi8vd2VpeGluLnFxLmNvbS9xLzAyZ3ZaY3A4MjZmTTAxZGpvVWhxMXQAAgRTSxFaAwQAjScA",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"main_photo": "upload/store/32774/2017/11/19/1c961ac3-75e8-476a-85e2-fb765032a009.jpg"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我的免单列表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/app/mall/free/freeOrderList.htm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我的免单列表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当前页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pageSize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一页数据量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currentPage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goods_main_photo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free_order_id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status_description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订单状态，兑换进行中being，能兑换can_exchange，已兑换finish，兑换失败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fail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lack_number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缺少人数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goods_name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need_number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需要的人数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invalid_time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失效时间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"我的免单",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"pageSize": 12,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"currentPage": 1,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"orderList": [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"upload/store/32774/2017/11/19/1c961ac3-75e8-476a-85e2-fb765032a009.jpg",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"free_order_id": 8,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"status_description": "还差2人",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"being",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"lack_number": 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"免单商品1",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"need_number": 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"invalid_time": "11月20日 17:13"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"goods_main_photo": "upload/store/32774/2017/11/19/1c961ac3-75e8-476a-85e2-fb765032a009.jpg",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"free_order_id": 7,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"status_description": "还差2人",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"status": "being",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"lack_number": 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"goods_name": "免单商品1",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"need_number": 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"invalid_time": "11月20日 16:49"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]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重新生成免单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/app/mall/order/createFreeOrderAgainst.htm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重新生成免单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免单编号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market_price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市场价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main_photo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qrcode_image_content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qrcode_image_url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二维码获取地址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"二维码",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"content": 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"market_price": 32,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"goods_name": "免单商品1",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"qrcode_image_content": "http://weixin.qq.com/q/02Vx7LpT26fM012ctV1q15",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"qrcode_image_url": "https://mp.weixin.qq.com/cgi-bin/showqrcode?ticket=gQH28TwAAAAAAAAAAS5odHRwOi8vd2VpeGluLnFxLmNvbS9xLzAyVng3THBUMjZmTTAxMmN0VjFxMTUAAgSMkBFaAwQAjScA",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"main_photo": "upload/store/32774/2017/11/19/1c961ac3-75e8-476a-85e2-fb765032a009.jpg"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  <w:lang w:val="en-US" w:eastAsia="zh-CN"/>
        </w:rPr>
        <w:t>创建受邀者免单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接口名称</w:t>
      </w:r>
    </w:p>
    <w:p>
      <w:pPr>
        <w:pStyle w:val="6"/>
        <w:numPr>
          <w:ilvl w:val="0"/>
          <w:numId w:val="0"/>
        </w:numPr>
        <w:spacing w:line="360" w:lineRule="auto"/>
        <w:ind w:left="426" w:leftChars="0" w:firstLine="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/app/mall/order/createInviteeFreeOrder.htm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功能说明</w:t>
      </w:r>
    </w:p>
    <w:p>
      <w:pPr>
        <w:pStyle w:val="6"/>
        <w:spacing w:line="360" w:lineRule="auto"/>
        <w:ind w:left="846" w:firstLine="0" w:firstLineChars="0"/>
      </w:pPr>
      <w:r>
        <w:rPr>
          <w:rFonts w:hint="eastAsia"/>
          <w:lang w:val="en-US" w:eastAsia="zh-CN"/>
        </w:rPr>
        <w:t>创建受邀者免单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输入参数</w:t>
      </w:r>
    </w:p>
    <w:tbl>
      <w:tblPr>
        <w:tblStyle w:val="5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34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3969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134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55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sz w:val="24"/>
                <w:szCs w:val="24"/>
                <w:lang w:val="en-US" w:eastAsia="zh-CN"/>
              </w:rPr>
              <w:t>免单编号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返回结果</w:t>
      </w:r>
    </w:p>
    <w:tbl>
      <w:tblPr>
        <w:tblStyle w:val="5"/>
        <w:tblW w:w="7940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45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592" w:type="dxa"/>
            <w:shd w:val="clear" w:color="auto" w:fill="BFBFBF"/>
            <w:vAlign w:val="top"/>
          </w:tcPr>
          <w:p>
            <w:pPr>
              <w:pStyle w:val="6"/>
              <w:spacing w:line="360" w:lineRule="auto"/>
              <w:ind w:firstLine="0" w:firstLineChars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状态码0成功，1为失败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348" w:type="dxa"/>
            <w:vAlign w:val="top"/>
          </w:tcPr>
          <w:p>
            <w:pPr>
              <w:pStyle w:val="6"/>
              <w:spacing w:line="360" w:lineRule="auto"/>
              <w:ind w:firstLine="0" w:firstLineChars="0"/>
            </w:pPr>
            <w:r>
              <w:rPr>
                <w:rFonts w:hint="eastAsia"/>
                <w:sz w:val="24"/>
                <w:szCs w:val="24"/>
              </w:rPr>
              <w:t>message</w:t>
            </w:r>
          </w:p>
        </w:tc>
        <w:tc>
          <w:tcPr>
            <w:tcW w:w="4592" w:type="dxa"/>
            <w:vAlign w:val="top"/>
          </w:tcPr>
          <w:p>
            <w:pPr>
              <w:pStyle w:val="6"/>
              <w:spacing w:line="360" w:lineRule="auto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</w:tbl>
    <w:p>
      <w:pPr>
        <w:pStyle w:val="6"/>
        <w:numPr>
          <w:ilvl w:val="0"/>
          <w:numId w:val="3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返回示例</w:t>
      </w:r>
    </w:p>
    <w:p>
      <w:pPr>
        <w:pStyle w:val="6"/>
        <w:spacing w:line="360" w:lineRule="auto"/>
        <w:ind w:left="846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JSON数据格式</w:t>
      </w:r>
    </w:p>
    <w:tbl>
      <w:tblPr>
        <w:tblStyle w:val="5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"status": "0",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"message": "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兑换成功</w:t>
            </w:r>
            <w:r>
              <w:rPr>
                <w:rFonts w:hint="eastAsia"/>
                <w:sz w:val="24"/>
                <w:szCs w:val="24"/>
              </w:rPr>
              <w:t>"</w:t>
            </w:r>
          </w:p>
          <w:p>
            <w:pPr>
              <w:pStyle w:val="6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onaco">
    <w:altName w:val="Courier New"/>
    <w:panose1 w:val="020B0509030404040204"/>
    <w:charset w:val="86"/>
    <w:family w:val="auto"/>
    <w:pitch w:val="default"/>
    <w:sig w:usb0="00000000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">
    <w:nsid w:val="0000000D"/>
    <w:multiLevelType w:val="multilevel"/>
    <w:tmpl w:val="0000000D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11F41"/>
    <w:rsid w:val="023950C9"/>
    <w:rsid w:val="0A410F1E"/>
    <w:rsid w:val="1311367A"/>
    <w:rsid w:val="1437034C"/>
    <w:rsid w:val="15263FA3"/>
    <w:rsid w:val="19FD3B63"/>
    <w:rsid w:val="1B7A2395"/>
    <w:rsid w:val="1BC64A80"/>
    <w:rsid w:val="255B468B"/>
    <w:rsid w:val="29445A78"/>
    <w:rsid w:val="2CD7192B"/>
    <w:rsid w:val="31D44135"/>
    <w:rsid w:val="360F7687"/>
    <w:rsid w:val="38E07BEE"/>
    <w:rsid w:val="39690E86"/>
    <w:rsid w:val="3ABA50BC"/>
    <w:rsid w:val="3B390A64"/>
    <w:rsid w:val="3DCD2B0F"/>
    <w:rsid w:val="405B763B"/>
    <w:rsid w:val="46D75DBA"/>
    <w:rsid w:val="478225AC"/>
    <w:rsid w:val="4E49568C"/>
    <w:rsid w:val="4EBD53F6"/>
    <w:rsid w:val="54A91A02"/>
    <w:rsid w:val="57952E23"/>
    <w:rsid w:val="5E3727FF"/>
    <w:rsid w:val="5F3E6BF7"/>
    <w:rsid w:val="61FA3E4F"/>
    <w:rsid w:val="625B2ED7"/>
    <w:rsid w:val="655C0E61"/>
    <w:rsid w:val="6CB33825"/>
    <w:rsid w:val="6DBE4D90"/>
    <w:rsid w:val="71C7454B"/>
    <w:rsid w:val="73770C1A"/>
    <w:rsid w:val="739A5C5C"/>
    <w:rsid w:val="7714569D"/>
    <w:rsid w:val="77BF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spacing w:before="480" w:beforeLines="0"/>
      <w:jc w:val="left"/>
      <w:outlineLvl w:val="0"/>
    </w:pPr>
    <w:rPr>
      <w:rFonts w:ascii="微软雅黑" w:hAnsi="微软雅黑" w:eastAsia="微软雅黑" w:cs="微软雅黑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Administrator</cp:lastModifiedBy>
  <dcterms:modified xsi:type="dcterms:W3CDTF">2017-11-20T02:04:44Z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