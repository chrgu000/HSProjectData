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地址</w:t>
      </w:r>
      <w:bookmarkStart w:id="0" w:name="_GoBack"/>
      <w:bookmarkEnd w:id="0"/>
      <w:r>
        <w:rPr>
          <w:rFonts w:hint="eastAsia"/>
          <w:sz w:val="48"/>
          <w:szCs w:val="48"/>
          <w:lang w:eastAsia="zh-CN"/>
        </w:rPr>
        <w:t>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用户地址列表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/address</w:t>
      </w:r>
      <w:r>
        <w:rPr>
          <w:rFonts w:hint="eastAsia"/>
          <w:b/>
          <w:sz w:val="24"/>
          <w:szCs w:val="24"/>
          <w:lang w:val="en-US" w:eastAsia="zh-CN"/>
        </w:rPr>
        <w:t>/getAddressList.htm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用户地址</w:t>
      </w:r>
      <w:r>
        <w:rPr>
          <w:rFonts w:hint="eastAsia"/>
        </w:rPr>
        <w:t>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所在区的地址编号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default_address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是否默认地址，1为默认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area_info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"地址列表",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"addressList":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32775,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"default_address":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"area_id": 4524162,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"trueName": "陈仕鹏",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"address": "广东省深圳市宝安区",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"area_info": "</w:t>
            </w:r>
            <w:r>
              <w:rPr>
                <w:rFonts w:hint="eastAsia"/>
                <w:sz w:val="24"/>
                <w:szCs w:val="24"/>
                <w:lang w:eastAsia="zh-CN"/>
              </w:rPr>
              <w:t>西乡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XXXXX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"mobile": "123"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新增用户地址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/address</w:t>
      </w:r>
      <w:r>
        <w:rPr>
          <w:rFonts w:hint="eastAsia"/>
          <w:b/>
          <w:sz w:val="24"/>
          <w:szCs w:val="24"/>
          <w:lang w:val="en-US" w:eastAsia="zh-CN"/>
        </w:rPr>
        <w:t>/addAddress.htm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新增用户地址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area_info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mobile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trueName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所在区的地址编号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default_address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1为默认地址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24"/>
              </w:rPr>
            </w:pPr>
            <w:r>
              <w:t>{"status":"0","message":"添加成功"}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查询用户地址信息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/address</w:t>
      </w:r>
      <w:r>
        <w:rPr>
          <w:rFonts w:hint="eastAsia"/>
          <w:b/>
          <w:sz w:val="24"/>
          <w:szCs w:val="24"/>
          <w:lang w:val="en-US" w:eastAsia="zh-CN"/>
        </w:rPr>
        <w:t>/getAddressDetail.htm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查询用户地址信息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addressId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所在区的地址编号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default_address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是否默认地址，1为默认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area_info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</w:tbl>
    <w:p>
      <w:pPr>
        <w:pStyle w:val="7"/>
        <w:numPr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"status": "0",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"地址信息",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"content":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32782,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"default_address": "0",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"area_id": 4521997,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"trueName": "323",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"address": "广东省深圳市宝安区",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"area_info": "西乡XXXXX",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firstLine="960" w:firstLineChars="400"/>
              <w:rPr>
                <w:rFonts w:hint="eastAsia"/>
              </w:rPr>
            </w:pPr>
            <w:r>
              <w:rPr>
                <w:rFonts w:hint="eastAsia"/>
              </w:rPr>
              <w:t>"mobile": "321"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更新用户地址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/address</w:t>
      </w:r>
      <w:r>
        <w:rPr>
          <w:rFonts w:hint="eastAsia"/>
          <w:b/>
          <w:sz w:val="24"/>
          <w:szCs w:val="24"/>
          <w:lang w:val="en-US" w:eastAsia="zh-CN"/>
        </w:rPr>
        <w:t>/updateAddress.htm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更新用户地址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area_info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mobile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trueName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所在区的编号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default_address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1为默认地址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24"/>
              </w:rPr>
            </w:pPr>
            <w:r>
              <w:t>{"status":"0","message":"</w:t>
            </w:r>
            <w:r>
              <w:rPr>
                <w:rFonts w:hint="eastAsia"/>
                <w:lang w:eastAsia="zh-CN"/>
              </w:rPr>
              <w:t>修改</w:t>
            </w:r>
            <w:r>
              <w:t>成功"}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设置默认地址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/address</w:t>
      </w:r>
      <w:r>
        <w:rPr>
          <w:rFonts w:hint="eastAsia"/>
          <w:b/>
          <w:sz w:val="24"/>
          <w:szCs w:val="24"/>
          <w:lang w:val="en-US" w:eastAsia="zh-CN"/>
        </w:rPr>
        <w:t>/setDefaultAddress.htm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设置默认地址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addressId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用户地址编号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24"/>
              </w:rPr>
            </w:pPr>
            <w:r>
              <w:t>{"status":"0","message":"</w:t>
            </w:r>
            <w:r>
              <w:rPr>
                <w:rFonts w:hint="eastAsia"/>
                <w:lang w:eastAsia="zh-CN"/>
              </w:rPr>
              <w:t>修改</w:t>
            </w:r>
            <w:r>
              <w:t>成功"}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删除用户地址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/address</w:t>
      </w:r>
      <w:r>
        <w:rPr>
          <w:rFonts w:hint="eastAsia"/>
          <w:b/>
          <w:sz w:val="24"/>
          <w:szCs w:val="24"/>
          <w:lang w:val="en-US" w:eastAsia="zh-CN"/>
        </w:rPr>
        <w:t>/deleteAddress.htm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删除用户地址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addressId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用户地址编号</w:t>
            </w:r>
          </w:p>
        </w:tc>
      </w:tr>
    </w:tbl>
    <w:p>
      <w:pPr>
        <w:pStyle w:val="7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24"/>
              </w:rPr>
            </w:pPr>
            <w:r>
              <w:t>{"status":"0","message":"</w:t>
            </w:r>
            <w:r>
              <w:rPr>
                <w:rFonts w:hint="eastAsia"/>
              </w:rPr>
              <w:t>删除成功</w:t>
            </w:r>
            <w:r>
              <w:t>"}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62C8"/>
    <w:rsid w:val="07DD6620"/>
    <w:rsid w:val="083C3418"/>
    <w:rsid w:val="088F710F"/>
    <w:rsid w:val="108563EB"/>
    <w:rsid w:val="134C1039"/>
    <w:rsid w:val="1FFB2149"/>
    <w:rsid w:val="21543A53"/>
    <w:rsid w:val="27271375"/>
    <w:rsid w:val="278B46DA"/>
    <w:rsid w:val="298039C8"/>
    <w:rsid w:val="29D25429"/>
    <w:rsid w:val="34315AD3"/>
    <w:rsid w:val="38316F4A"/>
    <w:rsid w:val="3A6062A1"/>
    <w:rsid w:val="3EF517B9"/>
    <w:rsid w:val="472C46AC"/>
    <w:rsid w:val="47CD5C55"/>
    <w:rsid w:val="4D3A03A4"/>
    <w:rsid w:val="5E51703E"/>
    <w:rsid w:val="64687826"/>
    <w:rsid w:val="66B150B9"/>
    <w:rsid w:val="68D87DC8"/>
    <w:rsid w:val="6FBC7F27"/>
    <w:rsid w:val="72911FD2"/>
    <w:rsid w:val="73E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2017-11-16T03:32:28Z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