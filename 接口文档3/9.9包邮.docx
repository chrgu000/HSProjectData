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商品相关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</w:rPr>
        <w:t>类目API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9.9包邮抢购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/app/mall/ninepointnine/NPNBuyLimt.htm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9.0包邮抢购列表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hmtimeList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抢购时间列表，只含时分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allPlanGoodsList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hmtime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抢购时间，只含时分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1为抢购中，0为未开抢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left_second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剩余秒数，如果未开始则为开购剩余时间，如果已开抢则为结束剩余时间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onePlanGoodsList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一次抢购中的商品列表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</w:t>
            </w: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</w:t>
            </w:r>
            <w:r>
              <w:rPr>
                <w:rFonts w:hint="eastAsia"/>
                <w:sz w:val="24"/>
                <w:szCs w:val="24"/>
              </w:rPr>
              <w:t>current_price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allPlanGoodsList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"整点限时抢购",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"hmtimeList":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"21:23",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"19:12",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"17:12",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"15:58"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"2017-11-16 21:23",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"2017-11-16 19:12",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"2017-11-16 17:12",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"2017-11-16 15:58"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"allPlanGoodsList":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"2017-11-16 21:23",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"21:23",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"onePlanGoodsList":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98467,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"脚面在",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43,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98463,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"魂牵梦绕",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"upload/store/32774/2017/10/24/2274d38d-a029-48ea-8515-a514dd66c55a.png"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1258,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98484,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"好看的鞋子",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"upload/store/32774/2017/10/26/49517d69-8496-4d50-a328-e31f148bf08c.png"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98949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"2017-11-16 19:12",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"19:12",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"onePlanGoodsList":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98466,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"dfs",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91113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"2017-11-16 17:12",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"17:12",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"onePlanGoodsList": [],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83902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"time": "2017-11-16 15:58",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"hmtime": "15:58",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"onePlanGoodsList":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12345,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98478,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"yrtrr",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"upload/store/32775/2017/11/13/d5ed63a5-de85-49f1-a27a-aa57e3aebede.png"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1234,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"goods_id": 98479,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"goods_current_price": 9.9,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"dianfanbao",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"image": "upload/store/32775/2017/11/13/11fb02e7-801e-4e5a-8ec3-27a76913118a.png"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"left_second": 79441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36888"/>
    <w:rsid w:val="13D06933"/>
    <w:rsid w:val="1A001EA0"/>
    <w:rsid w:val="1EE5011F"/>
    <w:rsid w:val="2758278F"/>
    <w:rsid w:val="318B0CF9"/>
    <w:rsid w:val="3B1236CE"/>
    <w:rsid w:val="3E081AB9"/>
    <w:rsid w:val="437C2C31"/>
    <w:rsid w:val="44632D7F"/>
    <w:rsid w:val="4987360B"/>
    <w:rsid w:val="57C52AD5"/>
    <w:rsid w:val="58AA5FF9"/>
    <w:rsid w:val="59DC0C87"/>
    <w:rsid w:val="61537175"/>
    <w:rsid w:val="688124A9"/>
    <w:rsid w:val="68D3692B"/>
    <w:rsid w:val="698B07A1"/>
    <w:rsid w:val="7364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2017-11-15T09:59:38Z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