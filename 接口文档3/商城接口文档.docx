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商品相关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</w:rPr>
        <w:t>类目API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商品分类列表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 xml:space="preserve">mall/getGoodsClassList.htm 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商品分类列表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无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"商品类别",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"goodsClass":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"className": "男装、时尚女装"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"className": "男鞋、女鞋、女包"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商品列表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mall/getGoodsList.htm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普通商品</w:t>
      </w:r>
      <w:r>
        <w:rPr>
          <w:rFonts w:hint="eastAsia"/>
        </w:rPr>
        <w:t>列表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gc_id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商品类目编号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keyword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查询词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zone_type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免单专区：free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9.9包邮：ninepointnine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创意新品：creative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全网比价：compareprice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海淘进口：abroad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品牌大促：brand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砍价专区：cutprice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拼团专区：wholesale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爆款热门：hot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积分兑换：integral</w:t>
            </w:r>
          </w:p>
          <w:p>
            <w:pPr>
              <w:pStyle w:val="7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一般商品：common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goods_main_photo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goods_current_price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商品现价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goods_salenum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goods_inventory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invite_count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需要邀请人数，免单类型商品会返回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official_price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官网价，全网比价类型商品会返回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discount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折扣，品牌大促类型商品会返回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"商品列表",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65536,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"upload/store/1/2016/04/04/3dccce3e-b6b9-4f7e-9a5c-694a162aa88d.jpg",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508,</w:t>
            </w:r>
          </w:p>
          <w:p>
            <w:pPr>
              <w:pStyle w:val="7"/>
              <w:ind w:firstLine="1920" w:firstLineChars="8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current_</w:t>
            </w:r>
            <w:r>
              <w:rPr>
                <w:rFonts w:hint="eastAsia"/>
                <w:sz w:val="24"/>
                <w:szCs w:val="24"/>
              </w:rPr>
              <w:t>price": 508,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/>
                <w:sz w:val="24"/>
                <w:szCs w:val="24"/>
              </w:rPr>
              <w:t>,</w:t>
            </w:r>
            <w:bookmarkStart w:id="0" w:name="_GoBack"/>
            <w:bookmarkEnd w:id="0"/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"冬少女装韩版短款羽绒服 白领时尚连帽休闲棉服 短外套",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32768,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"upload/store/1/2016/04/06/707f0bde-c7e6-47ed-880e-45029af157b0.jpg",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"goods_price": 895,</w:t>
            </w:r>
          </w:p>
          <w:p>
            <w:pPr>
              <w:pStyle w:val="7"/>
              <w:ind w:firstLine="1920" w:firstLineChars="8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current_</w:t>
            </w:r>
            <w:r>
              <w:rPr>
                <w:rFonts w:hint="eastAsia"/>
                <w:sz w:val="24"/>
                <w:szCs w:val="24"/>
              </w:rPr>
              <w:t>price": 508,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"goods_inventory":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200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"马克华菲羽绒服 2015冬装轻薄羽绒外套 男士修身立领保暖 潮 7251",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store_id</w:t>
            </w:r>
            <w:r>
              <w:rPr>
                <w:rFonts w:hint="eastAsia"/>
                <w:sz w:val="24"/>
                <w:szCs w:val="24"/>
              </w:rPr>
              <w:t>": 32769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15,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普通商品详情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7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app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  <w:lang w:val="en-US" w:eastAsia="zh-CN"/>
        </w:rPr>
        <w:t>mall/goodsDetail.htm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7"/>
        <w:spacing w:line="360" w:lineRule="auto"/>
        <w:ind w:left="846" w:firstLine="0" w:firstLineChars="0"/>
      </w:pPr>
      <w:r>
        <w:rPr>
          <w:rFonts w:hint="eastAsia"/>
          <w:lang w:eastAsia="zh-CN"/>
        </w:rPr>
        <w:t>普通商品详情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6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goods_id</w:t>
            </w:r>
          </w:p>
        </w:tc>
        <w:tc>
          <w:tcPr>
            <w:tcW w:w="1134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6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ems_trans_fee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EMS运费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goods_inventory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express_trans_fee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goods_salenum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商品销量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mail_trans_fee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平邮运费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goods_details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商品详情，html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goods_current_price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evaluate_size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详价数量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goods_transfee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photoList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evaluateList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评价列表，最多2个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评价人昵称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evaluate_info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head_image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评价人头像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goods_spec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评价人所购买商品规格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add_time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spec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inventory_detail</w:t>
            </w:r>
          </w:p>
        </w:tc>
        <w:tc>
          <w:tcPr>
            <w:tcW w:w="4592" w:type="dxa"/>
            <w:vAlign w:val="top"/>
          </w:tcPr>
          <w:p>
            <w:pPr>
              <w:pStyle w:val="7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规格详情</w:t>
            </w:r>
          </w:p>
        </w:tc>
      </w:tr>
    </w:tbl>
    <w:p>
      <w:pPr>
        <w:pStyle w:val="7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7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6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"商品详情",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"spec":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"颜色_32768": "黑色_32769,桔色_32772,蓝色_32773",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"尺码_2": "均码_14"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"inventory_detail":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"32769_14_",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"10",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"count": "12"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"32772_14_",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"20",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"count": "10"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"32773_14_",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"price": "1",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"count": "0"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"inventory_type": "spec",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"ems_trans_fee":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"evaluateList": [],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"goods_inventory": 22,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"abx男装2016春季深蓝色九分牛仔裤男小脚修身九分裤潮流牛仔9分裤",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"express_trans_fee":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"goods_salenum":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"photoList": [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"upload/store/1/2016/04/06/6bd87c04-9b0e-4238-9dd2-c373784a3b25.jpg",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"upload/store/1/2016/04/06/a4cb22b9-a295-471e-887f-935483f844ba.jpg",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"upload/store/1/2016/04/06/55a3bf35-b6fe-4fa9-9e9a-22cf9ea2eb55.jpg"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"goods_price": 259,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"mail_trans_fee":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"goods_id": 8,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"goods_details": "http://localhost:8003/wemall/app/mall/mall/goodsDescription.htm?id=98466&amp;type=common",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"goods_current_price": 159,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"evaluate_size": 0,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"goods_transfee": 0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7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2B26"/>
    <w:rsid w:val="008D3F87"/>
    <w:rsid w:val="00C318A7"/>
    <w:rsid w:val="00EC05CB"/>
    <w:rsid w:val="01855150"/>
    <w:rsid w:val="03034B39"/>
    <w:rsid w:val="03447268"/>
    <w:rsid w:val="04B127DF"/>
    <w:rsid w:val="05B73FBD"/>
    <w:rsid w:val="05C3088D"/>
    <w:rsid w:val="061258A6"/>
    <w:rsid w:val="062102AD"/>
    <w:rsid w:val="065D369E"/>
    <w:rsid w:val="075247F9"/>
    <w:rsid w:val="079B4D0E"/>
    <w:rsid w:val="087F2081"/>
    <w:rsid w:val="09B7736B"/>
    <w:rsid w:val="0B8C51E9"/>
    <w:rsid w:val="0E426DDC"/>
    <w:rsid w:val="0E875827"/>
    <w:rsid w:val="0EAA18D4"/>
    <w:rsid w:val="0ECD009E"/>
    <w:rsid w:val="0F0E06E7"/>
    <w:rsid w:val="10832AB8"/>
    <w:rsid w:val="109A0F2F"/>
    <w:rsid w:val="11102D95"/>
    <w:rsid w:val="114355D5"/>
    <w:rsid w:val="11F40BF5"/>
    <w:rsid w:val="11F46600"/>
    <w:rsid w:val="12592194"/>
    <w:rsid w:val="13A311A4"/>
    <w:rsid w:val="13B44040"/>
    <w:rsid w:val="16726CB8"/>
    <w:rsid w:val="16871F22"/>
    <w:rsid w:val="196D4EC4"/>
    <w:rsid w:val="199C7FDB"/>
    <w:rsid w:val="19F5413C"/>
    <w:rsid w:val="1B426585"/>
    <w:rsid w:val="1B7E780E"/>
    <w:rsid w:val="1B8C4C65"/>
    <w:rsid w:val="1CA94883"/>
    <w:rsid w:val="1D4F3928"/>
    <w:rsid w:val="1D535263"/>
    <w:rsid w:val="1D6F1159"/>
    <w:rsid w:val="1DD625E8"/>
    <w:rsid w:val="1DD9617C"/>
    <w:rsid w:val="1E6019C6"/>
    <w:rsid w:val="1E627AF1"/>
    <w:rsid w:val="1EDF75C4"/>
    <w:rsid w:val="1F5B65EB"/>
    <w:rsid w:val="21315693"/>
    <w:rsid w:val="214B7445"/>
    <w:rsid w:val="21723FEE"/>
    <w:rsid w:val="21F57A28"/>
    <w:rsid w:val="22712FC4"/>
    <w:rsid w:val="23057F62"/>
    <w:rsid w:val="233B2C53"/>
    <w:rsid w:val="238575B2"/>
    <w:rsid w:val="24254D26"/>
    <w:rsid w:val="24296B70"/>
    <w:rsid w:val="24730678"/>
    <w:rsid w:val="252E1130"/>
    <w:rsid w:val="253F1893"/>
    <w:rsid w:val="26C33930"/>
    <w:rsid w:val="27487D24"/>
    <w:rsid w:val="276868AB"/>
    <w:rsid w:val="2819206A"/>
    <w:rsid w:val="2A7B7CA6"/>
    <w:rsid w:val="2A947AE6"/>
    <w:rsid w:val="2B903DB7"/>
    <w:rsid w:val="2C383AD7"/>
    <w:rsid w:val="2C8D78C6"/>
    <w:rsid w:val="2CBA4D80"/>
    <w:rsid w:val="2DB77DEC"/>
    <w:rsid w:val="2E4D022D"/>
    <w:rsid w:val="2EA776C5"/>
    <w:rsid w:val="2FB90D65"/>
    <w:rsid w:val="2FCA1964"/>
    <w:rsid w:val="305B36C6"/>
    <w:rsid w:val="309B6893"/>
    <w:rsid w:val="30DA12F7"/>
    <w:rsid w:val="31EF18B2"/>
    <w:rsid w:val="327068A5"/>
    <w:rsid w:val="33C83A9D"/>
    <w:rsid w:val="342F3FD0"/>
    <w:rsid w:val="34AF1E77"/>
    <w:rsid w:val="35F61420"/>
    <w:rsid w:val="369924BD"/>
    <w:rsid w:val="36B86AB9"/>
    <w:rsid w:val="37B1330E"/>
    <w:rsid w:val="37C5055F"/>
    <w:rsid w:val="38282D9E"/>
    <w:rsid w:val="38B7324C"/>
    <w:rsid w:val="3914122F"/>
    <w:rsid w:val="391B7C8D"/>
    <w:rsid w:val="3A880D3C"/>
    <w:rsid w:val="3AE75C3C"/>
    <w:rsid w:val="3B557374"/>
    <w:rsid w:val="3CF31C4D"/>
    <w:rsid w:val="3E386D82"/>
    <w:rsid w:val="3E6A10C7"/>
    <w:rsid w:val="3EF37336"/>
    <w:rsid w:val="3FF36CA0"/>
    <w:rsid w:val="403361D6"/>
    <w:rsid w:val="40650BE4"/>
    <w:rsid w:val="408D613D"/>
    <w:rsid w:val="40DB7223"/>
    <w:rsid w:val="41FE78ED"/>
    <w:rsid w:val="42872451"/>
    <w:rsid w:val="42AE0DB2"/>
    <w:rsid w:val="43746D73"/>
    <w:rsid w:val="438D2246"/>
    <w:rsid w:val="43D863B3"/>
    <w:rsid w:val="44027944"/>
    <w:rsid w:val="443212EA"/>
    <w:rsid w:val="44A429C2"/>
    <w:rsid w:val="45FC53D2"/>
    <w:rsid w:val="47513EAD"/>
    <w:rsid w:val="47540D60"/>
    <w:rsid w:val="478A238C"/>
    <w:rsid w:val="480F00C0"/>
    <w:rsid w:val="48B31A35"/>
    <w:rsid w:val="48F428D6"/>
    <w:rsid w:val="4A172BA6"/>
    <w:rsid w:val="4A426C4A"/>
    <w:rsid w:val="4A7C6CD0"/>
    <w:rsid w:val="4BAD22CC"/>
    <w:rsid w:val="4BC76BAD"/>
    <w:rsid w:val="4BF41923"/>
    <w:rsid w:val="4C10144A"/>
    <w:rsid w:val="4CFE7136"/>
    <w:rsid w:val="4D3D4F3A"/>
    <w:rsid w:val="4D8305A0"/>
    <w:rsid w:val="4DCD36D5"/>
    <w:rsid w:val="4E756A27"/>
    <w:rsid w:val="4EB674AA"/>
    <w:rsid w:val="4F0B11DC"/>
    <w:rsid w:val="503363C1"/>
    <w:rsid w:val="5081732E"/>
    <w:rsid w:val="5083033B"/>
    <w:rsid w:val="51CD16CD"/>
    <w:rsid w:val="51F02C47"/>
    <w:rsid w:val="52790998"/>
    <w:rsid w:val="53192823"/>
    <w:rsid w:val="54616532"/>
    <w:rsid w:val="56EF63CF"/>
    <w:rsid w:val="56F147F6"/>
    <w:rsid w:val="57866292"/>
    <w:rsid w:val="57E35E7E"/>
    <w:rsid w:val="5876163F"/>
    <w:rsid w:val="58D83CD8"/>
    <w:rsid w:val="58F0398C"/>
    <w:rsid w:val="5938018D"/>
    <w:rsid w:val="5ADA4E3E"/>
    <w:rsid w:val="5C441469"/>
    <w:rsid w:val="5C5D3EDE"/>
    <w:rsid w:val="5D0543F2"/>
    <w:rsid w:val="5D311AE9"/>
    <w:rsid w:val="5DCB6050"/>
    <w:rsid w:val="5E956960"/>
    <w:rsid w:val="5F2D2277"/>
    <w:rsid w:val="5F695A32"/>
    <w:rsid w:val="614A33A9"/>
    <w:rsid w:val="61B020A6"/>
    <w:rsid w:val="620564DC"/>
    <w:rsid w:val="6222065C"/>
    <w:rsid w:val="62851BFD"/>
    <w:rsid w:val="63263D57"/>
    <w:rsid w:val="63B962DE"/>
    <w:rsid w:val="64D56054"/>
    <w:rsid w:val="650614AD"/>
    <w:rsid w:val="65CF1C9E"/>
    <w:rsid w:val="681842B6"/>
    <w:rsid w:val="689D716F"/>
    <w:rsid w:val="68A97955"/>
    <w:rsid w:val="6919682C"/>
    <w:rsid w:val="69A90753"/>
    <w:rsid w:val="6A0347FB"/>
    <w:rsid w:val="6A637DA3"/>
    <w:rsid w:val="6A830687"/>
    <w:rsid w:val="6AFE6CDE"/>
    <w:rsid w:val="6B006F91"/>
    <w:rsid w:val="6BF51C45"/>
    <w:rsid w:val="6C4A18D5"/>
    <w:rsid w:val="6C541049"/>
    <w:rsid w:val="6DAB5AB1"/>
    <w:rsid w:val="6EEF28FF"/>
    <w:rsid w:val="6F701659"/>
    <w:rsid w:val="70203FE1"/>
    <w:rsid w:val="706E7AA7"/>
    <w:rsid w:val="70C85681"/>
    <w:rsid w:val="726E02FA"/>
    <w:rsid w:val="72FF1E16"/>
    <w:rsid w:val="73A35965"/>
    <w:rsid w:val="73CD42A7"/>
    <w:rsid w:val="749A59FC"/>
    <w:rsid w:val="786001D9"/>
    <w:rsid w:val="7A496641"/>
    <w:rsid w:val="7A937D88"/>
    <w:rsid w:val="7AF53603"/>
    <w:rsid w:val="7B02696D"/>
    <w:rsid w:val="7B356CB0"/>
    <w:rsid w:val="7CAE1FDF"/>
    <w:rsid w:val="7EB66930"/>
    <w:rsid w:val="7FEB4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Administrator</cp:lastModifiedBy>
  <dcterms:modified xsi:type="dcterms:W3CDTF">2017-11-15T08:57:50Z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