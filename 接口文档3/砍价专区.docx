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  <w:lang w:val="en-US" w:eastAsia="zh-CN"/>
        </w:rPr>
        <w:t>砍价专区</w:t>
      </w:r>
      <w:r>
        <w:rPr>
          <w:rFonts w:hint="eastAsia"/>
          <w:sz w:val="48"/>
          <w:szCs w:val="48"/>
          <w:lang w:eastAsia="zh-CN"/>
        </w:rPr>
        <w:t>相关</w:t>
      </w:r>
      <w:r>
        <w:rPr>
          <w:rFonts w:hint="eastAsia"/>
          <w:sz w:val="48"/>
          <w:szCs w:val="48"/>
        </w:rPr>
        <w:t>接口文档</w:t>
      </w:r>
    </w:p>
    <w:p>
      <w:pPr>
        <w:pStyle w:val="2"/>
        <w:numPr>
          <w:ilvl w:val="0"/>
          <w:numId w:val="1"/>
        </w:numPr>
        <w:tabs>
          <w:tab w:val="left" w:pos="426"/>
        </w:tabs>
        <w:ind w:left="709" w:hanging="698"/>
      </w:pPr>
      <w:r>
        <w:rPr>
          <w:rFonts w:hint="eastAsia"/>
          <w:lang w:val="en-US" w:eastAsia="zh-CN"/>
        </w:rPr>
        <w:t>砍价专区</w:t>
      </w:r>
      <w:r>
        <w:rPr>
          <w:rFonts w:hint="eastAsia"/>
        </w:rPr>
        <w:t>API</w:t>
      </w: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创建砍单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/app/mall/order/createCutPriceOrder.htm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val="en-US" w:eastAsia="zh-CN"/>
        </w:rPr>
        <w:t>创建砍单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count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gsp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规格编号集，用逗号隔开，如23，45，54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addr_id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收货地址编号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price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商品价格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url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砍单链接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"砍单链接",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"url": "http://localhost:8003/wemall/app/weixin/web/application.htm?id=1"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我的砍单列表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/app/mall/cut/myCutPriceOrderList.htm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val="en-US" w:eastAsia="zh-CN"/>
        </w:rPr>
        <w:t>我的砍单列表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currentPage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当前页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pages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pageSize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一页记录数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currentPage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goods_main_photo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cut_price_id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砍价编号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current_price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砍后价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original_price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lowest_price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最低价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goods_name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invalid_time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失效时间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wx_headimgurl_list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助力人头像列表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"我的砍单",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"pageSize": 12,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"currentPage":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"orderList":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"goods_main_photo": "upload/store/32774/2017/11/19/1c961ac3-75e8-476a-85e2-fb765032a009.jpg",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"cut_price_id":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"current_price": 23,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"original_price": 23,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"wx_headimgurl_list": ["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xxxx.jpg</w:t>
            </w: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,</w:t>
            </w: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xxxg.jpg</w:t>
            </w:r>
            <w:r>
              <w:rPr>
                <w:rFonts w:hint="eastAsia"/>
                <w:sz w:val="24"/>
                <w:szCs w:val="24"/>
              </w:rPr>
              <w:t>"],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"goods_name": "砍价商品1",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"lowest_price": 20,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"invalid_time": "11月21日 00:02"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砍价助力详情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/app/mall/cut/cutPriceOrderHelper.htm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val="en-US" w:eastAsia="zh-CN"/>
        </w:rPr>
        <w:t>砍价助力详情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cut_price_id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砍单编号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hoster_headimgurl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单主头像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参与砍价人数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helperList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参与人列表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headimgurl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参与人头像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"助力详情",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"hoster_headimgurl": "xxx.jpg",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"number":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"helperList":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"time": "2017/11/20 00:27:52",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"headimgurl": "bbb.jpg"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"hoster_time": "2017/11/20 00:02:00"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分享砍单链接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/app/mall/cut/shareCutPriceOrder.htm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val="en-US" w:eastAsia="zh-CN"/>
        </w:rPr>
        <w:t>分享砍单链接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cut_price_id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砍单编号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url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砍单链接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"砍单链接",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"url": "http://localhost:8003/wemall/app/weixin/web/application.htm?id=1"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获取砍单支付信息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/app/mall/cut/payForCutPriceOrder.htm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val="en-US" w:eastAsia="zh-CN"/>
        </w:rPr>
        <w:t>获取砍单支付信息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砍单编号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pay_type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支付类型，支付宝：alipay，微信：wxpay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alipaymessge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砍单链接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paytype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支付方式，支付宝：alipay，微信：wxpay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sign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timestamp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noncestr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随机数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partnerid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partnerid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package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package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appid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appid</w:t>
            </w:r>
            <w:bookmarkStart w:id="0" w:name="_GoBack"/>
            <w:bookmarkEnd w:id="0"/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支付宝支付</w:t>
      </w: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"支付信息",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"alipaymessge": "alipay_sdk=alipay-sdk-java-dynamicVersionNo&amp;app_id=2016090800466518&amp;biz_content=%7B%22body%22%3A%22%E7%9C%81%E4%B8%80%E6%B3%A2%E6%94%AF%E4%BB%98%E5%AE%9D%E6%94%AF%E4%BB%98%22%2C%22out_trade_no%22%3A%22229490%22%2C%22product_code%22%3A%22QUICK_MSECURITY_PAY%22%2C%22subject%22%3A%22%E7%9C%81%E4%B8%80%E6%B3%A2%E6%94%AF%E4%BB%98%E5%AE%9D%E6%94%AF%E4%BB%98%22%2C%22timeout_express%22%3A%2230m%22%2C%22total_amount%22%3A%2227.00%22%7D&amp;charset=UTF-8&amp;format=json&amp;method=alipay.trade.app.pay&amp;notify_url=http%3A%2F%2Fspidermancsp.free.ngrok.cc%2Fwemall%2Fapp%2Fmall%2Fpay%2Falipayback.htm&amp;sign=Fim8k5s0DImgu6hbh6XeZVyNruyG0Mmn%2B%2F77mQbbS3kLDoA7s4LeQZCxXGnpN0gbJb6m7jlGXDp8nwipFoAXPD4mtTu6TxUSzF%2FOFQSNrDEY14PJh9KQFmN4JOSTZi4eY1WkdKUPNBv%2FNk%2FnCw1PSO4ZMrZKa7Nc6iQdqEUpU%2FZMk61M2m4GjrJs1P4QJqcB9Sppa4LnjVaCvEjZX6ljnsY0%2BJqgnCOzk2iU5Un4HesTMAC5X2yEGrujjzXblOeKMxZ5OPUgPjk51jjDOWHuUX2tcfBnwIsQqs3BLjBk%2FFpYx%2FY5HdurObRFTeCRWiGKBpYsYSzsbWlrvfNqDvWQWw%3D%3D&amp;sign_type=RSA2&amp;timestamp=2017-11-20+00%3A52%3A26&amp;version=1.0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"paytype": "alipay"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微信支付</w:t>
      </w: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"支付信息",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"sign": "F4508EB4ACCCD3580DF4E54143A53031",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"timestamp": 1511110521,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"noncestr": "4f6e590378fdbf15bd6beaf2073d4622",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"partnerid": "1377616702",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"paytype": "wxpay",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"package": "Sign=WXPay",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"appid": "wx61c4bd647f247da9"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onaco">
    <w:altName w:val="Courier New"/>
    <w:panose1 w:val="020B0509030404040204"/>
    <w:charset w:val="86"/>
    <w:family w:val="auto"/>
    <w:pitch w:val="default"/>
    <w:sig w:usb0="00000000" w:usb1="00000000" w:usb2="00000000" w:usb3="00000000" w:csb0="20000093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A"/>
    <w:multiLevelType w:val="multilevel"/>
    <w:tmpl w:val="0000000A"/>
    <w:lvl w:ilvl="0" w:tentative="0">
      <w:start w:val="1"/>
      <w:numFmt w:val="bullet"/>
      <w:lvlText w:val="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2">
    <w:nsid w:val="0000000D"/>
    <w:multiLevelType w:val="multilevel"/>
    <w:tmpl w:val="0000000D"/>
    <w:lvl w:ilvl="0" w:tentative="0">
      <w:start w:val="1"/>
      <w:numFmt w:val="chineseCountingThousand"/>
      <w:lvlText w:val="%1、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42E9B"/>
    <w:rsid w:val="04DF01EB"/>
    <w:rsid w:val="06AC47A0"/>
    <w:rsid w:val="0A7F40FC"/>
    <w:rsid w:val="0EE40874"/>
    <w:rsid w:val="0FF67622"/>
    <w:rsid w:val="17336F89"/>
    <w:rsid w:val="1E447030"/>
    <w:rsid w:val="20CD2AA7"/>
    <w:rsid w:val="25E80120"/>
    <w:rsid w:val="26F3646C"/>
    <w:rsid w:val="27683A98"/>
    <w:rsid w:val="2B462FE3"/>
    <w:rsid w:val="2C3A315A"/>
    <w:rsid w:val="2CCD5085"/>
    <w:rsid w:val="32333362"/>
    <w:rsid w:val="32364B3A"/>
    <w:rsid w:val="378A7122"/>
    <w:rsid w:val="3B4C2F9C"/>
    <w:rsid w:val="41D97EB1"/>
    <w:rsid w:val="453E6DF5"/>
    <w:rsid w:val="472313ED"/>
    <w:rsid w:val="47273B52"/>
    <w:rsid w:val="4745496F"/>
    <w:rsid w:val="49210776"/>
    <w:rsid w:val="4E5A6AB5"/>
    <w:rsid w:val="50B756D7"/>
    <w:rsid w:val="532622E2"/>
    <w:rsid w:val="53CE1348"/>
    <w:rsid w:val="59D475EC"/>
    <w:rsid w:val="5A25041F"/>
    <w:rsid w:val="5B246AD6"/>
    <w:rsid w:val="5FF72D0B"/>
    <w:rsid w:val="626C23F2"/>
    <w:rsid w:val="6B5B258A"/>
    <w:rsid w:val="6CE46EDD"/>
    <w:rsid w:val="6E0144AA"/>
    <w:rsid w:val="6F1836F5"/>
    <w:rsid w:val="719C29FB"/>
    <w:rsid w:val="7811762A"/>
    <w:rsid w:val="7A654391"/>
    <w:rsid w:val="7B18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spacing w:before="480" w:beforeLines="0"/>
      <w:jc w:val="left"/>
      <w:outlineLvl w:val="0"/>
    </w:pPr>
    <w:rPr>
      <w:rFonts w:ascii="微软雅黑" w:hAnsi="微软雅黑" w:eastAsia="微软雅黑" w:cs="微软雅黑"/>
      <w:b/>
      <w:bCs/>
      <w:color w:val="365F91"/>
      <w:kern w:val="0"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ぁ靚☆ぁ</cp:lastModifiedBy>
  <dcterms:modified xsi:type="dcterms:W3CDTF">2017-11-19T16:58:43Z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