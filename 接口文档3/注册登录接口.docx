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注册登录相关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eastAsia="zh-CN"/>
        </w:rPr>
        <w:t>注册登录相关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发送注册验证码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/sendRegisterCode.htm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发送注册验证码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"验证码发送成功"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"手机号码不能重复注册"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发送重置密码验证码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/sendRestPasswordCode.htm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发送重置密码验证码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"验证码发送成功"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"手机号码没有注册"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发送验证码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/sendCode.htm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发送验证码，不管理是否已注册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"验证码发送成功"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用户注册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/register.htm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用户注册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password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code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验证码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userToken，调个人信息接口所必需要的参数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"验证码发送成功",</w:t>
            </w:r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xxx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"message": "验证码</w:t>
            </w:r>
            <w:r>
              <w:rPr>
                <w:rFonts w:hint="eastAsia"/>
                <w:sz w:val="24"/>
                <w:szCs w:val="24"/>
                <w:lang w:eastAsia="zh-CN"/>
              </w:rPr>
              <w:t>不正确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"message": "手机号码不能重复注册"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用户登录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/login.htm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用户登录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password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userToken，调个人信息接口所必需要的参数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"登录成功",</w:t>
            </w:r>
            <w:bookmarkStart w:id="0" w:name="_GoBack"/>
            <w:bookmarkEnd w:id="0"/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xxx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"message": "用户名或密码错误"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1443"/>
    <w:rsid w:val="067A0243"/>
    <w:rsid w:val="06890C77"/>
    <w:rsid w:val="098138EB"/>
    <w:rsid w:val="0A4B7FD5"/>
    <w:rsid w:val="0A7A219B"/>
    <w:rsid w:val="0ACB3E94"/>
    <w:rsid w:val="10380E2E"/>
    <w:rsid w:val="126C3D41"/>
    <w:rsid w:val="12E01A51"/>
    <w:rsid w:val="159B6088"/>
    <w:rsid w:val="176448FF"/>
    <w:rsid w:val="20B35B1F"/>
    <w:rsid w:val="20E331FD"/>
    <w:rsid w:val="25340DC4"/>
    <w:rsid w:val="25DF703E"/>
    <w:rsid w:val="285844F5"/>
    <w:rsid w:val="39541E6D"/>
    <w:rsid w:val="3A414F68"/>
    <w:rsid w:val="3B4F5C3A"/>
    <w:rsid w:val="3ED03940"/>
    <w:rsid w:val="494F300C"/>
    <w:rsid w:val="499507B4"/>
    <w:rsid w:val="53152BA7"/>
    <w:rsid w:val="53D42B41"/>
    <w:rsid w:val="55207B19"/>
    <w:rsid w:val="59C72927"/>
    <w:rsid w:val="5E4E711E"/>
    <w:rsid w:val="60303617"/>
    <w:rsid w:val="6C862CFA"/>
    <w:rsid w:val="735C0993"/>
    <w:rsid w:val="785E1EEB"/>
    <w:rsid w:val="7AC13A46"/>
    <w:rsid w:val="7B3A5458"/>
    <w:rsid w:val="7F2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ぁ靚☆ぁ</cp:lastModifiedBy>
  <dcterms:modified xsi:type="dcterms:W3CDTF">2017-11-23T06:19:10Z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