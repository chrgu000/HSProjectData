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  <w:lang w:eastAsia="zh-CN"/>
        </w:rPr>
        <w:t>商品相关</w:t>
      </w:r>
      <w:r>
        <w:rPr>
          <w:rFonts w:hint="eastAsia"/>
          <w:sz w:val="48"/>
          <w:szCs w:val="48"/>
        </w:rPr>
        <w:t>接口文档</w:t>
      </w:r>
    </w:p>
    <w:p>
      <w:pPr>
        <w:pStyle w:val="2"/>
        <w:numPr>
          <w:ilvl w:val="0"/>
          <w:numId w:val="1"/>
        </w:numPr>
        <w:tabs>
          <w:tab w:val="left" w:pos="426"/>
        </w:tabs>
        <w:ind w:left="709" w:hanging="698"/>
      </w:pPr>
      <w:r>
        <w:rPr>
          <w:rFonts w:hint="eastAsia"/>
        </w:rPr>
        <w:t>类目API</w:t>
      </w:r>
    </w:p>
    <w:p>
      <w:pPr>
        <w:pStyle w:val="3"/>
        <w:numPr>
          <w:ilvl w:val="0"/>
          <w:numId w:val="2"/>
        </w:numPr>
      </w:pPr>
      <w:r>
        <w:rPr>
          <w:rFonts w:hint="eastAsia"/>
          <w:lang w:eastAsia="zh-CN"/>
        </w:rPr>
        <w:t>商品分类列表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7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app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  <w:lang w:val="en-US" w:eastAsia="zh-CN"/>
        </w:rPr>
        <w:t>mall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  <w:lang w:val="en-US" w:eastAsia="zh-CN"/>
        </w:rPr>
        <w:t xml:space="preserve">mall/getGoodsClassList.htm 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7"/>
        <w:spacing w:line="360" w:lineRule="auto"/>
        <w:ind w:left="846" w:firstLine="0" w:firstLine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商品分类列表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p>
      <w:pPr>
        <w:pStyle w:val="7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eastAsia="zh-CN"/>
        </w:rPr>
        <w:t>无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6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className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分类名称</w:t>
            </w:r>
          </w:p>
        </w:tc>
      </w:tr>
    </w:tbl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7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6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"商品类别",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"goodsClass": [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1,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"className": "男装、时尚女装"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25,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"className": "男鞋、女鞋、女包"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</w:pPr>
      <w:bookmarkStart w:id="0" w:name="_GoBack"/>
      <w:bookmarkEnd w:id="0"/>
      <w:r>
        <w:rPr>
          <w:rFonts w:hint="eastAsia"/>
          <w:lang w:eastAsia="zh-CN"/>
        </w:rPr>
        <w:t>商品列表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7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app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  <w:lang w:val="en-US" w:eastAsia="zh-CN"/>
        </w:rPr>
        <w:t>mall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  <w:lang w:val="en-US" w:eastAsia="zh-CN"/>
        </w:rPr>
        <w:t>mall/getGoodsList.htm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7"/>
        <w:spacing w:line="360" w:lineRule="auto"/>
        <w:ind w:left="846" w:firstLine="0" w:firstLine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普通商品</w:t>
      </w:r>
      <w:r>
        <w:rPr>
          <w:rFonts w:hint="eastAsia"/>
        </w:rPr>
        <w:t>列表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6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currentPage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gc_id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商品类目编号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keyword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查询词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zone_type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免单专区：free</w:t>
            </w:r>
          </w:p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9.9包邮：ninepointnine</w:t>
            </w:r>
          </w:p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创意新品：creative</w:t>
            </w:r>
          </w:p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全网比价：compareprice</w:t>
            </w:r>
          </w:p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海淘进口：abroad</w:t>
            </w:r>
          </w:p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品牌大促：brand</w:t>
            </w:r>
          </w:p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砍价专区：cutprice</w:t>
            </w:r>
          </w:p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拼团专区：wholesale</w:t>
            </w:r>
          </w:p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爆款热门：hot</w:t>
            </w:r>
          </w:p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积分兑换：integral</w:t>
            </w:r>
          </w:p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一般商品：common</w:t>
            </w:r>
          </w:p>
        </w:tc>
      </w:tr>
    </w:tbl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6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goods_main_photo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goods_name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goods_price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商品价格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goods_salenum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商品销量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goods_inventory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库存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store_id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商店编号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pages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pageSize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一页条数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currentPage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</w:t>
            </w:r>
          </w:p>
        </w:tc>
      </w:tr>
    </w:tbl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7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6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"商品列表",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"goodsList": [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65536,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"goods_main_photo": "upload/store/1/2016/04/04/3dccce3e-b6b9-4f7e-9a5c-694a162aa88d.jpg",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"goods_price": 508,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"goods_inventory":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200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"goods_name": "冬少女装韩版短款羽绒服 白领时尚连帽休闲棉服 短外套",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"goods_salenum": 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store_id</w:t>
            </w:r>
            <w:r>
              <w:rPr>
                <w:rFonts w:hint="eastAsia"/>
                <w:sz w:val="24"/>
                <w:szCs w:val="24"/>
              </w:rPr>
              <w:t>": 32769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32768,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"goods_main_photo": "upload/store/1/2016/04/06/707f0bde-c7e6-47ed-880e-45029af157b0.jpg",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"goods_price": 895,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"goods_inventory":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200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"goods_name": "马克华菲羽绒服 2015冬装轻薄羽绒外套 男士修身立领保暖 潮 7251",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"goods_salenum": 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store_id</w:t>
            </w:r>
            <w:r>
              <w:rPr>
                <w:rFonts w:hint="eastAsia"/>
                <w:sz w:val="24"/>
                <w:szCs w:val="24"/>
              </w:rPr>
              <w:t>": 32769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"pages": 15,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"pageSize": 12,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"currentPage": 1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/>
    <w:p>
      <w:pPr>
        <w:pStyle w:val="3"/>
        <w:numPr>
          <w:ilvl w:val="0"/>
          <w:numId w:val="2"/>
        </w:numPr>
      </w:pPr>
      <w:r>
        <w:rPr>
          <w:rFonts w:hint="eastAsia"/>
          <w:lang w:eastAsia="zh-CN"/>
        </w:rPr>
        <w:t>专区商品列表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7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app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  <w:lang w:val="en-US" w:eastAsia="zh-CN"/>
        </w:rPr>
        <w:t>mall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  <w:lang w:val="en-US" w:eastAsia="zh-CN"/>
        </w:rPr>
        <w:t>mall/getZoneGoodsList.htm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7"/>
        <w:spacing w:line="360" w:lineRule="auto"/>
        <w:ind w:left="846" w:firstLine="0" w:firstLine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专区商品</w:t>
      </w:r>
      <w:r>
        <w:rPr>
          <w:rFonts w:hint="eastAsia"/>
        </w:rPr>
        <w:t>列表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6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currentPage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gc_id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商品类目编号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keyword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查询词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zone_type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专区类型1：免单专区，2：9.9包邮，3：创意新品，4：全网比价，5：海淘进口，6：品牌大促，7：砍价专区，8：拼团专区，9：爆款热门</w:t>
            </w:r>
          </w:p>
        </w:tc>
      </w:tr>
    </w:tbl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6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goods_main_photo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goods_name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goods_price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商品原价格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goods_now_price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商品现价格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goods_salenum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商品销量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store_id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商店编号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limit_count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限购数量，0则为不限购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invite_count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邀请满此人数可以获得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begin_time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商品开抢时间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end_time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商品结束抢购时间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official_price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官网价格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area_logo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地区图标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one_cut_price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一刀砍掉的价格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limit_time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限时（分钟），针对砍价、拼团专区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one_group_count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一个团的人数，针对拼团专区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pages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pageSize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一页条数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currentPage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</w:t>
            </w:r>
          </w:p>
        </w:tc>
      </w:tr>
    </w:tbl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7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eastAsia="zh-CN"/>
        </w:rPr>
        <w:t>免单专区</w:t>
      </w: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6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"专区商品列表",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"goodsList": [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3,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"goods_main_photo": "upload/store/32774/2017/10/24/c6232031-d9c1-4b77-9ce7-0949119884fd.png",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"goods_price": 3899,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"invite_count": 2,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"goods_inventory": 4,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"goods_name": "华为mate10",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"limit_count": 3,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"goods_salenum": 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"goods_now_price": 3899,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store_id</w:t>
            </w:r>
            <w:r>
              <w:rPr>
                <w:rFonts w:hint="eastAsia"/>
                <w:sz w:val="24"/>
                <w:szCs w:val="24"/>
              </w:rPr>
              <w:t>": 32769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4,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"goods_main_photo": "upload/store/32774/2017/10/24/2274d38d-a029-48ea-8515-a514dd66c55a.png",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"goods_price": 43,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"invite_count": 6,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"goods_inventory": 3,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"goods_name": "魂牵梦绕",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"limit_count": 7,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"goods_salenum": 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"goods_now_price": 43,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store_id</w:t>
            </w:r>
            <w:r>
              <w:rPr>
                <w:rFonts w:hint="eastAsia"/>
                <w:sz w:val="24"/>
                <w:szCs w:val="24"/>
              </w:rPr>
              <w:t>": 32769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"pages": 1,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"pageSize": 12,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"currentPage": 1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pStyle w:val="7"/>
        <w:spacing w:line="360" w:lineRule="auto"/>
        <w:ind w:left="846" w:firstLine="0" w:firstLineChars="0"/>
        <w:rPr>
          <w:rFonts w:hint="eastAsia"/>
          <w:b/>
          <w:sz w:val="24"/>
          <w:szCs w:val="24"/>
          <w:lang w:eastAsia="zh-CN"/>
        </w:rPr>
      </w:pPr>
    </w:p>
    <w:p>
      <w:pPr>
        <w:pStyle w:val="7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9.9包邮</w:t>
      </w: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6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"专区商品列表",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"goodsList": [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5,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"goods_main_photo": "",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"goods_price": 23,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"begin_time": "2017-10-03 00:00:00",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"end_time": "2017-10-04 00:00:00",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"goods_inventory": 2,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"goods_name": "好看连衣裙",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"limit_count": 3,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"goods_salenum": 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"goods_now_price": 2,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store_id</w:t>
            </w:r>
            <w:r>
              <w:rPr>
                <w:rFonts w:hint="eastAsia"/>
                <w:sz w:val="24"/>
                <w:szCs w:val="24"/>
              </w:rPr>
              <w:t>": 32769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"pages": 1,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"pageSize": 12,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"currentPage": 1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7"/>
        <w:spacing w:line="360" w:lineRule="auto"/>
        <w:ind w:left="846" w:firstLine="0" w:firstLineChars="0"/>
        <w:rPr>
          <w:rFonts w:hint="eastAsia"/>
          <w:b/>
          <w:sz w:val="24"/>
          <w:szCs w:val="24"/>
          <w:lang w:val="en-US" w:eastAsia="zh-CN"/>
        </w:rPr>
      </w:pPr>
    </w:p>
    <w:p>
      <w:pPr>
        <w:pStyle w:val="7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eastAsia="zh-CN"/>
        </w:rPr>
        <w:t>全网比价</w:t>
      </w: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6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"专区商品列表",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"goodsList": [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7,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"goods_main_photo": "upload/store/32774/2017/10/24/c6232031-d9c1-4b77-9ce7-0949119884fd.png",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"goods_price": 3899,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"goods_inventory": 2,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"goods_name": "华为mate10",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"limit_count": 3,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"goods_salenum": 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"goods_now_price": 4,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store_id</w:t>
            </w:r>
            <w:r>
              <w:rPr>
                <w:rFonts w:hint="eastAsia"/>
                <w:sz w:val="24"/>
                <w:szCs w:val="24"/>
              </w:rPr>
              <w:t>": 32769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"pages": 1,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"pageSize": 12,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"currentPage": 1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7"/>
        <w:spacing w:line="360" w:lineRule="auto"/>
        <w:ind w:left="846" w:firstLine="0" w:firstLineChars="0"/>
        <w:rPr>
          <w:rFonts w:hint="eastAsia"/>
          <w:b/>
          <w:sz w:val="24"/>
          <w:szCs w:val="24"/>
          <w:lang w:eastAsia="zh-CN"/>
        </w:rPr>
      </w:pPr>
    </w:p>
    <w:p>
      <w:pPr>
        <w:pStyle w:val="7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eastAsia="zh-CN"/>
        </w:rPr>
        <w:t>全网比价</w:t>
      </w: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6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"专区商品列表",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"goodsList": [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7,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"goods_main_photo": "upload/store/32774/2017/10/24/c6232031-d9c1-4b77-9ce7-0949119884fd.png",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"goods_price": 3899,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"goods_inventory": 2,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"goods_name": "华为mate10",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"limit_count": 3,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"goods_salenum": 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"goods_now_price": 4,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store_id</w:t>
            </w:r>
            <w:r>
              <w:rPr>
                <w:rFonts w:hint="eastAsia"/>
                <w:sz w:val="24"/>
                <w:szCs w:val="24"/>
              </w:rPr>
              <w:t>": 32769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"pages": 1,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"pageSize": 12,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"currentPage": 1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7"/>
        <w:spacing w:line="360" w:lineRule="auto"/>
        <w:ind w:left="846" w:firstLine="0" w:firstLineChars="0"/>
        <w:rPr>
          <w:rFonts w:hint="eastAsia"/>
          <w:b/>
          <w:sz w:val="24"/>
          <w:szCs w:val="24"/>
          <w:lang w:eastAsia="zh-CN"/>
        </w:rPr>
      </w:pPr>
    </w:p>
    <w:p>
      <w:pPr>
        <w:pStyle w:val="7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eastAsia="zh-CN"/>
        </w:rPr>
        <w:t>砍价专区</w:t>
      </w: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6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"专区商品列表",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"goodsList": [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9,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"goods_main_photo": "upload/store/32774/2017/10/24/2274d38d-a029-48ea-8515-a514dd66c55a.png",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"goods_price": 43,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"one_cut_price": 5,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"goods_inventory": 6,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"goods_name": "魂牵梦绕",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"limit_count": 5,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"goods_salenum": 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"goods_now_price": 4,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"limit_time": 4,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store_id</w:t>
            </w:r>
            <w:r>
              <w:rPr>
                <w:rFonts w:hint="eastAsia"/>
                <w:sz w:val="24"/>
                <w:szCs w:val="24"/>
              </w:rPr>
              <w:t>": 32769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"pages": 1,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"pageSize": 12,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"currentPage": 1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7"/>
        <w:spacing w:line="360" w:lineRule="auto"/>
        <w:ind w:left="846" w:firstLine="0" w:firstLineChars="0"/>
        <w:rPr>
          <w:rFonts w:hint="eastAsia"/>
          <w:b/>
          <w:sz w:val="24"/>
          <w:szCs w:val="24"/>
          <w:lang w:eastAsia="zh-CN"/>
        </w:rPr>
      </w:pPr>
    </w:p>
    <w:p>
      <w:pPr>
        <w:pStyle w:val="7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eastAsia="zh-CN"/>
        </w:rPr>
        <w:t>拼团专区</w:t>
      </w: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6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"专区商品列表",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"goodsList": [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10,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"goods_main_photo": "upload/store/32774/2017/10/24/c6232031-d9c1-4b77-9ce7-0949119884fd.png",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"goods_price": 3899,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"goods_inventory": 3,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"goods_name": "华为mate10",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"limit_count": 4,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"goods_salenum": 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"goods_now_price": 5,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"limit_time": 5,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"one_group_count": 6,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store_id</w:t>
            </w:r>
            <w:r>
              <w:rPr>
                <w:rFonts w:hint="eastAsia"/>
                <w:sz w:val="24"/>
                <w:szCs w:val="24"/>
              </w:rPr>
              <w:t>": 32769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"pages": 1,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"pageSize": 12,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"currentPage": 1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7"/>
        <w:spacing w:line="360" w:lineRule="auto"/>
        <w:ind w:left="846" w:firstLine="0" w:firstLineChars="0"/>
        <w:rPr>
          <w:rFonts w:hint="eastAsia"/>
          <w:b/>
          <w:sz w:val="24"/>
          <w:szCs w:val="24"/>
          <w:lang w:eastAsia="zh-CN"/>
        </w:rPr>
      </w:pPr>
    </w:p>
    <w:p>
      <w:pPr>
        <w:pStyle w:val="7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eastAsia="zh-CN"/>
        </w:rPr>
        <w:t>其他的专区</w:t>
      </w: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6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"专区商品列表",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"goodsList": [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1,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"goods_main_photo": "upload/store/32774/2017/10/24/c6232031-d9c1-4b77-9ce7-0949119884fd.png",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"goods_price": 3899,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"goods_inventory": 2,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"goods_name": "华为mate10",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"limit_count": 3,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"goods_salenum": 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"goods_now_price": 2,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store_id</w:t>
            </w:r>
            <w:r>
              <w:rPr>
                <w:rFonts w:hint="eastAsia"/>
                <w:sz w:val="24"/>
                <w:szCs w:val="24"/>
              </w:rPr>
              <w:t>": 32769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"pages": 1,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"pageSize": 12,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"currentPage": 1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</w:pPr>
      <w:r>
        <w:rPr>
          <w:rFonts w:hint="eastAsia"/>
          <w:lang w:eastAsia="zh-CN"/>
        </w:rPr>
        <w:t>用户地址列表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7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app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  <w:lang w:val="en-US" w:eastAsia="zh-CN"/>
        </w:rPr>
        <w:t>mall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  <w:lang w:val="en-US" w:eastAsia="zh-CN"/>
        </w:rPr>
        <w:t>mall/getAddressList.htm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7"/>
        <w:spacing w:line="360" w:lineRule="auto"/>
        <w:ind w:left="846" w:firstLine="0" w:firstLine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用户地址</w:t>
      </w:r>
      <w:r>
        <w:rPr>
          <w:rFonts w:hint="eastAsia"/>
        </w:rPr>
        <w:t>列表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p>
      <w:pPr>
        <w:pStyle w:val="7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eastAsia="zh-CN"/>
        </w:rPr>
        <w:t>无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6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default_address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是否默认地址，1为默认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trueName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address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mobile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</w:tr>
    </w:tbl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7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6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"地址列表",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[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"id": 32772,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"default_address": "0",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"trueName": "dfsd",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"address": "天津市天津市河东区",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"mobile": "sdf"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"id": 32771,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"default_address": "0",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"trueName": "1221",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"address": "天津市天津市和平区",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"mobile": "123"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]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</w:pPr>
      <w:r>
        <w:rPr>
          <w:rFonts w:hint="eastAsia"/>
          <w:lang w:eastAsia="zh-CN"/>
        </w:rPr>
        <w:t>新增用户地址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7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app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  <w:lang w:val="en-US" w:eastAsia="zh-CN"/>
        </w:rPr>
        <w:t>mall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  <w:lang w:val="en-US" w:eastAsia="zh-CN"/>
        </w:rPr>
        <w:t>mall/addAddress.htm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7"/>
        <w:spacing w:line="360" w:lineRule="auto"/>
        <w:ind w:left="846" w:firstLine="0" w:firstLineChars="0"/>
      </w:pPr>
      <w:r>
        <w:rPr>
          <w:rFonts w:hint="eastAsia"/>
          <w:lang w:eastAsia="zh-CN"/>
        </w:rPr>
        <w:t>新增用户地址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6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area_info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详细信息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mobile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trueName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真实姓名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area_id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地区编号</w:t>
            </w:r>
          </w:p>
        </w:tc>
      </w:tr>
    </w:tbl>
    <w:p>
      <w:pPr>
        <w:pStyle w:val="7"/>
        <w:numPr>
          <w:ilvl w:val="0"/>
          <w:numId w:val="0"/>
        </w:numPr>
        <w:spacing w:line="360" w:lineRule="auto"/>
        <w:rPr>
          <w:b/>
          <w:sz w:val="24"/>
          <w:szCs w:val="24"/>
        </w:rPr>
      </w:pP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6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</w:tbl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7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6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/>
                <w:sz w:val="24"/>
                <w:szCs w:val="24"/>
              </w:rPr>
            </w:pPr>
            <w:r>
              <w:t>{"status":"0","message":"添加成功"}</w:t>
            </w:r>
          </w:p>
        </w:tc>
      </w:tr>
    </w:tbl>
    <w:p>
      <w:pPr>
        <w:pStyle w:val="3"/>
        <w:numPr>
          <w:ilvl w:val="0"/>
          <w:numId w:val="2"/>
        </w:numPr>
      </w:pPr>
      <w:r>
        <w:rPr>
          <w:rFonts w:hint="eastAsia"/>
          <w:lang w:eastAsia="zh-CN"/>
        </w:rPr>
        <w:t>查询用户地址信息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7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app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  <w:lang w:val="en-US" w:eastAsia="zh-CN"/>
        </w:rPr>
        <w:t>mall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  <w:lang w:val="en-US" w:eastAsia="zh-CN"/>
        </w:rPr>
        <w:t>mall/getAddressDetail.htm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7"/>
        <w:spacing w:line="360" w:lineRule="auto"/>
        <w:ind w:left="846" w:firstLine="0" w:firstLineChars="0"/>
      </w:pPr>
      <w:r>
        <w:rPr>
          <w:rFonts w:hint="eastAsia"/>
          <w:lang w:eastAsia="zh-CN"/>
        </w:rPr>
        <w:t>查询用户地址信息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6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addressId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地址编号</w:t>
            </w:r>
          </w:p>
        </w:tc>
      </w:tr>
    </w:tbl>
    <w:p>
      <w:pPr>
        <w:pStyle w:val="7"/>
        <w:numPr>
          <w:ilvl w:val="0"/>
          <w:numId w:val="0"/>
        </w:numPr>
        <w:spacing w:line="360" w:lineRule="auto"/>
        <w:rPr>
          <w:b/>
          <w:sz w:val="24"/>
          <w:szCs w:val="24"/>
        </w:rPr>
      </w:pP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6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</w:tbl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7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6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/>
              </w:rPr>
            </w:pPr>
            <w:r>
              <w:rPr>
                <w:rFonts w:hint="eastAsia"/>
              </w:rPr>
              <w:t xml:space="preserve">    "status": "0",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/>
              </w:rPr>
            </w:pPr>
            <w:r>
              <w:rPr>
                <w:rFonts w:hint="eastAsia"/>
              </w:rPr>
              <w:t xml:space="preserve">    "message": "地址信息",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/>
              </w:rPr>
            </w:pPr>
            <w:r>
              <w:rPr>
                <w:rFonts w:hint="eastAsia"/>
              </w:rPr>
              <w:t xml:space="preserve">    "content":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"id": 32782,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"default_address": "0",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"area_id": 4521997,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"trueName": "323",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"address": "北京市北京市大兴区22",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"mobile": "321"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</w:tbl>
    <w:p/>
    <w:p>
      <w:pPr>
        <w:pStyle w:val="3"/>
        <w:numPr>
          <w:ilvl w:val="0"/>
          <w:numId w:val="2"/>
        </w:numPr>
      </w:pPr>
      <w:r>
        <w:rPr>
          <w:rFonts w:hint="eastAsia"/>
          <w:lang w:eastAsia="zh-CN"/>
        </w:rPr>
        <w:t>更新用户地址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7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app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  <w:lang w:val="en-US" w:eastAsia="zh-CN"/>
        </w:rPr>
        <w:t>mall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  <w:lang w:val="en-US" w:eastAsia="zh-CN"/>
        </w:rPr>
        <w:t>mall/updateAddress.htm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7"/>
        <w:spacing w:line="360" w:lineRule="auto"/>
        <w:ind w:left="846" w:firstLine="0" w:firstLineChars="0"/>
      </w:pPr>
      <w:r>
        <w:rPr>
          <w:rFonts w:hint="eastAsia"/>
          <w:lang w:eastAsia="zh-CN"/>
        </w:rPr>
        <w:t>更新用户地址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6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area_info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详细信息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mobile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trueName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真实姓名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area_id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地区编号</w:t>
            </w:r>
          </w:p>
        </w:tc>
      </w:tr>
    </w:tbl>
    <w:p>
      <w:pPr>
        <w:pStyle w:val="7"/>
        <w:numPr>
          <w:ilvl w:val="0"/>
          <w:numId w:val="0"/>
        </w:numPr>
        <w:spacing w:line="360" w:lineRule="auto"/>
        <w:rPr>
          <w:b/>
          <w:sz w:val="24"/>
          <w:szCs w:val="24"/>
        </w:rPr>
      </w:pP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6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</w:tbl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7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6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/>
                <w:sz w:val="24"/>
                <w:szCs w:val="24"/>
              </w:rPr>
            </w:pPr>
            <w:r>
              <w:t>{"status":"0","message":"</w:t>
            </w:r>
            <w:r>
              <w:rPr>
                <w:rFonts w:hint="eastAsia"/>
                <w:lang w:eastAsia="zh-CN"/>
              </w:rPr>
              <w:t>修改</w:t>
            </w:r>
            <w:r>
              <w:t>成功"}</w:t>
            </w:r>
          </w:p>
        </w:tc>
      </w:tr>
    </w:tbl>
    <w:p>
      <w:pPr>
        <w:pStyle w:val="3"/>
        <w:numPr>
          <w:ilvl w:val="0"/>
          <w:numId w:val="2"/>
        </w:numPr>
      </w:pPr>
      <w:r>
        <w:rPr>
          <w:rFonts w:hint="eastAsia"/>
          <w:lang w:eastAsia="zh-CN"/>
        </w:rPr>
        <w:t>普通商品详情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7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app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  <w:lang w:val="en-US" w:eastAsia="zh-CN"/>
        </w:rPr>
        <w:t>mall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  <w:lang w:val="en-US" w:eastAsia="zh-CN"/>
        </w:rPr>
        <w:t>mall/goodsDetail.htm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7"/>
        <w:spacing w:line="360" w:lineRule="auto"/>
        <w:ind w:left="846" w:firstLine="0" w:firstLineChars="0"/>
      </w:pPr>
      <w:r>
        <w:rPr>
          <w:rFonts w:hint="eastAsia"/>
          <w:lang w:eastAsia="zh-CN"/>
        </w:rPr>
        <w:t>普通商品详情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6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goods_id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Long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商品编号</w:t>
            </w:r>
          </w:p>
        </w:tc>
      </w:tr>
    </w:tbl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6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ems_trans_fee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EMS运费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goods_inventory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库存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goods_name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express_trans_fee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快递运费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goods_salenum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商品销量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goods_price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mail_trans_fee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平邮运费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goods_id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goods_details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商品详情，html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goods_current_price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现价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evaluate_size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详价数量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goods_transfee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photoList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evaluateList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评价列表，最多2个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user_name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评价人昵称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evaluate_info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评价内容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head_image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评价人头像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goods_spec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评价人所购买商品规格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add_time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评价时间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spec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inventory_detail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规格详情</w:t>
            </w:r>
          </w:p>
        </w:tc>
      </w:tr>
    </w:tbl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7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6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"商品详情",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"spec":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"颜色_32768": "黑色_32769,桔色_32772,蓝色_32773",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"尺码_2": "均码_14"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"inventory_detail": [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"32769_14_",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"price": "10",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"count": "12"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"32772_14_",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"price": "20",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"count": "10"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"32773_14_",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"price": "1",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"count": "0"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"inventory_type": "spec",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"ems_trans_fee": 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"evaluateList": [],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"goods_inventory": 22,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"goods_name": "abx男装2016春季深蓝色九分牛仔裤男小脚修身九分裤潮流牛仔9分裤",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"express_trans_fee": 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"goods_salenum": 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"photoList": [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"upload/store/1/2016/04/06/6bd87c04-9b0e-4238-9dd2-c373784a3b25.jpg",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"upload/store/1/2016/04/06/a4cb22b9-a295-471e-887f-935483f844ba.jpg",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"upload/store/1/2016/04/06/55a3bf35-b6fe-4fa9-9e9a-22cf9ea2eb55.jpg"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"goods_price": 259,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"mail_trans_fee": 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"goods_id": 8,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"goods_details": "http://localhost:8003/wemall/app/mall/mall/goodsDescription.htm?id=98466&amp;type=common",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"goods_current_price": 159,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"evaluate_size": 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"goods_transfee": 0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onaco">
    <w:altName w:val="Courier New"/>
    <w:panose1 w:val="020B0509030404040204"/>
    <w:charset w:val="86"/>
    <w:family w:val="auto"/>
    <w:pitch w:val="default"/>
    <w:sig w:usb0="00000000" w:usb1="00000000" w:usb2="00000000" w:usb3="00000000" w:csb0="20000093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A"/>
    <w:multiLevelType w:val="multilevel"/>
    <w:tmpl w:val="0000000A"/>
    <w:lvl w:ilvl="0" w:tentative="0">
      <w:start w:val="1"/>
      <w:numFmt w:val="bullet"/>
      <w:lvlText w:val=""/>
      <w:lvlJc w:val="left"/>
      <w:pPr>
        <w:ind w:left="84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6" w:hanging="420"/>
      </w:pPr>
      <w:rPr>
        <w:rFonts w:hint="default" w:ascii="Wingdings" w:hAnsi="Wingdings"/>
      </w:rPr>
    </w:lvl>
  </w:abstractNum>
  <w:abstractNum w:abstractNumId="2">
    <w:nsid w:val="0000000D"/>
    <w:multiLevelType w:val="multilevel"/>
    <w:tmpl w:val="0000000D"/>
    <w:lvl w:ilvl="0" w:tentative="0">
      <w:start w:val="1"/>
      <w:numFmt w:val="chineseCountingThousand"/>
      <w:lvlText w:val="%1、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22B26"/>
    <w:rsid w:val="008D3F87"/>
    <w:rsid w:val="00C318A7"/>
    <w:rsid w:val="00EC05CB"/>
    <w:rsid w:val="01855150"/>
    <w:rsid w:val="03034B39"/>
    <w:rsid w:val="03447268"/>
    <w:rsid w:val="04B127DF"/>
    <w:rsid w:val="05B73FBD"/>
    <w:rsid w:val="05C3088D"/>
    <w:rsid w:val="062102AD"/>
    <w:rsid w:val="065D369E"/>
    <w:rsid w:val="075247F9"/>
    <w:rsid w:val="079B4D0E"/>
    <w:rsid w:val="087F2081"/>
    <w:rsid w:val="09B7736B"/>
    <w:rsid w:val="0B8C51E9"/>
    <w:rsid w:val="0E426DDC"/>
    <w:rsid w:val="0E875827"/>
    <w:rsid w:val="0EAA18D4"/>
    <w:rsid w:val="0ECD009E"/>
    <w:rsid w:val="0F0E06E7"/>
    <w:rsid w:val="10832AB8"/>
    <w:rsid w:val="109A0F2F"/>
    <w:rsid w:val="114355D5"/>
    <w:rsid w:val="11F40BF5"/>
    <w:rsid w:val="11F46600"/>
    <w:rsid w:val="12592194"/>
    <w:rsid w:val="13A311A4"/>
    <w:rsid w:val="13B44040"/>
    <w:rsid w:val="16726CB8"/>
    <w:rsid w:val="16871F22"/>
    <w:rsid w:val="196D4EC4"/>
    <w:rsid w:val="199C7FDB"/>
    <w:rsid w:val="19F5413C"/>
    <w:rsid w:val="1B426585"/>
    <w:rsid w:val="1B7E780E"/>
    <w:rsid w:val="1B8C4C65"/>
    <w:rsid w:val="1CA94883"/>
    <w:rsid w:val="1D4F3928"/>
    <w:rsid w:val="1D535263"/>
    <w:rsid w:val="1D6F1159"/>
    <w:rsid w:val="1DD625E8"/>
    <w:rsid w:val="1DD9617C"/>
    <w:rsid w:val="1E6019C6"/>
    <w:rsid w:val="1E627AF1"/>
    <w:rsid w:val="1EDF75C4"/>
    <w:rsid w:val="1F5B65EB"/>
    <w:rsid w:val="21315693"/>
    <w:rsid w:val="214B7445"/>
    <w:rsid w:val="21723FEE"/>
    <w:rsid w:val="21F57A28"/>
    <w:rsid w:val="22712FC4"/>
    <w:rsid w:val="23057F62"/>
    <w:rsid w:val="238575B2"/>
    <w:rsid w:val="24254D26"/>
    <w:rsid w:val="24296B70"/>
    <w:rsid w:val="24730678"/>
    <w:rsid w:val="252E1130"/>
    <w:rsid w:val="253F1893"/>
    <w:rsid w:val="26C33930"/>
    <w:rsid w:val="27487D24"/>
    <w:rsid w:val="276868AB"/>
    <w:rsid w:val="2819206A"/>
    <w:rsid w:val="2A7B7CA6"/>
    <w:rsid w:val="2A947AE6"/>
    <w:rsid w:val="2B903DB7"/>
    <w:rsid w:val="2C383AD7"/>
    <w:rsid w:val="2C8D78C6"/>
    <w:rsid w:val="2CBA4D80"/>
    <w:rsid w:val="2DB77DEC"/>
    <w:rsid w:val="2E4D022D"/>
    <w:rsid w:val="2EA776C5"/>
    <w:rsid w:val="2FB90D65"/>
    <w:rsid w:val="2FCA1964"/>
    <w:rsid w:val="305B36C6"/>
    <w:rsid w:val="309B6893"/>
    <w:rsid w:val="30DA12F7"/>
    <w:rsid w:val="31EF18B2"/>
    <w:rsid w:val="327068A5"/>
    <w:rsid w:val="33C83A9D"/>
    <w:rsid w:val="342F3FD0"/>
    <w:rsid w:val="34AF1E77"/>
    <w:rsid w:val="35F61420"/>
    <w:rsid w:val="36B86AB9"/>
    <w:rsid w:val="37B1330E"/>
    <w:rsid w:val="37C5055F"/>
    <w:rsid w:val="38282D9E"/>
    <w:rsid w:val="38B7324C"/>
    <w:rsid w:val="3914122F"/>
    <w:rsid w:val="391B7C8D"/>
    <w:rsid w:val="3A880D3C"/>
    <w:rsid w:val="3AE75C3C"/>
    <w:rsid w:val="3B557374"/>
    <w:rsid w:val="3CF31C4D"/>
    <w:rsid w:val="3E386D82"/>
    <w:rsid w:val="3E6A10C7"/>
    <w:rsid w:val="3EF37336"/>
    <w:rsid w:val="3FF36CA0"/>
    <w:rsid w:val="403361D6"/>
    <w:rsid w:val="40650BE4"/>
    <w:rsid w:val="408D613D"/>
    <w:rsid w:val="40DB7223"/>
    <w:rsid w:val="41FE78ED"/>
    <w:rsid w:val="42872451"/>
    <w:rsid w:val="42AE0DB2"/>
    <w:rsid w:val="43746D73"/>
    <w:rsid w:val="438D2246"/>
    <w:rsid w:val="43D863B3"/>
    <w:rsid w:val="44027944"/>
    <w:rsid w:val="443212EA"/>
    <w:rsid w:val="44A429C2"/>
    <w:rsid w:val="45FC53D2"/>
    <w:rsid w:val="47513EAD"/>
    <w:rsid w:val="47540D60"/>
    <w:rsid w:val="478A238C"/>
    <w:rsid w:val="480F00C0"/>
    <w:rsid w:val="48B31A35"/>
    <w:rsid w:val="48F428D6"/>
    <w:rsid w:val="4A172BA6"/>
    <w:rsid w:val="4A426C4A"/>
    <w:rsid w:val="4A7C6CD0"/>
    <w:rsid w:val="4BAD22CC"/>
    <w:rsid w:val="4BC76BAD"/>
    <w:rsid w:val="4BF41923"/>
    <w:rsid w:val="4C10144A"/>
    <w:rsid w:val="4CFE7136"/>
    <w:rsid w:val="4D3D4F3A"/>
    <w:rsid w:val="4D8305A0"/>
    <w:rsid w:val="4DCD36D5"/>
    <w:rsid w:val="4E756A27"/>
    <w:rsid w:val="4EB674AA"/>
    <w:rsid w:val="503363C1"/>
    <w:rsid w:val="5081732E"/>
    <w:rsid w:val="5083033B"/>
    <w:rsid w:val="51CD16CD"/>
    <w:rsid w:val="51F02C47"/>
    <w:rsid w:val="52790998"/>
    <w:rsid w:val="53192823"/>
    <w:rsid w:val="54616532"/>
    <w:rsid w:val="56EF63CF"/>
    <w:rsid w:val="57866292"/>
    <w:rsid w:val="57E35E7E"/>
    <w:rsid w:val="5876163F"/>
    <w:rsid w:val="58D83CD8"/>
    <w:rsid w:val="58F0398C"/>
    <w:rsid w:val="5938018D"/>
    <w:rsid w:val="5ADA4E3E"/>
    <w:rsid w:val="5C441469"/>
    <w:rsid w:val="5C5D3EDE"/>
    <w:rsid w:val="5D0543F2"/>
    <w:rsid w:val="5D311AE9"/>
    <w:rsid w:val="5DCB6050"/>
    <w:rsid w:val="5E956960"/>
    <w:rsid w:val="5F2D2277"/>
    <w:rsid w:val="5F695A32"/>
    <w:rsid w:val="614A33A9"/>
    <w:rsid w:val="61B020A6"/>
    <w:rsid w:val="620564DC"/>
    <w:rsid w:val="6222065C"/>
    <w:rsid w:val="62851BFD"/>
    <w:rsid w:val="63263D57"/>
    <w:rsid w:val="63B962DE"/>
    <w:rsid w:val="64D56054"/>
    <w:rsid w:val="650614AD"/>
    <w:rsid w:val="65CF1C9E"/>
    <w:rsid w:val="681842B6"/>
    <w:rsid w:val="689D716F"/>
    <w:rsid w:val="68A97955"/>
    <w:rsid w:val="6919682C"/>
    <w:rsid w:val="69A90753"/>
    <w:rsid w:val="6A0347FB"/>
    <w:rsid w:val="6A637DA3"/>
    <w:rsid w:val="6A830687"/>
    <w:rsid w:val="6AFE6CDE"/>
    <w:rsid w:val="6B006F91"/>
    <w:rsid w:val="6BF51C45"/>
    <w:rsid w:val="6C4A18D5"/>
    <w:rsid w:val="6C541049"/>
    <w:rsid w:val="6DAB5AB1"/>
    <w:rsid w:val="6EEF28FF"/>
    <w:rsid w:val="6F701659"/>
    <w:rsid w:val="70203FE1"/>
    <w:rsid w:val="706E7AA7"/>
    <w:rsid w:val="70C85681"/>
    <w:rsid w:val="726E02FA"/>
    <w:rsid w:val="72FF1E16"/>
    <w:rsid w:val="73A35965"/>
    <w:rsid w:val="73CD42A7"/>
    <w:rsid w:val="749A59FC"/>
    <w:rsid w:val="786001D9"/>
    <w:rsid w:val="7A496641"/>
    <w:rsid w:val="7A937D88"/>
    <w:rsid w:val="7AF53603"/>
    <w:rsid w:val="7B02696D"/>
    <w:rsid w:val="7B356CB0"/>
    <w:rsid w:val="7CAE1FDF"/>
    <w:rsid w:val="7EB66930"/>
    <w:rsid w:val="7FEB45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/>
      <w:spacing w:before="480" w:beforeLines="0"/>
      <w:jc w:val="left"/>
      <w:outlineLvl w:val="0"/>
    </w:pPr>
    <w:rPr>
      <w:rFonts w:ascii="微软雅黑" w:hAnsi="微软雅黑" w:eastAsia="微软雅黑" w:cs="微软雅黑"/>
      <w:b/>
      <w:bCs/>
      <w:color w:val="365F91"/>
      <w:kern w:val="0"/>
      <w:sz w:val="28"/>
      <w:szCs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after="260" w:afterLines="0" w:line="413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7">
    <w:name w:val="List Paragraph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root</dc:creator>
  <cp:lastModifiedBy>Administrator</cp:lastModifiedBy>
  <dcterms:modified xsi:type="dcterms:W3CDTF">2017-11-06T12:22:26Z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