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商品相关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</w:rPr>
        <w:t>类目API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查询订单列表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/app/mall/cart/add_goods_cart.htm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添加商品到购物车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currentPage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order_status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订单状态0已取消，10待付款，20待发货，30已发货，40已收货，50已评价，60已完成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order_id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beginTime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endTime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结束时间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order_status_des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ship_price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运送价格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shipTime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运送时间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spec_info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photo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finishTime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refund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shipCode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运送编码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ship_price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远送费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return_shipCode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退货运送编号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return_shipTime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退货运送时间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"订单列表",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"orderList":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"order_status_des": "待付款",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"鞋码:39 颜色:蓝色 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"16新款男鞋青春潮流休闲鞋男鞋透气帆布鞋英伦运动男鞋板鞋潮鞋",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"upload/store/1/2016/04/06/46e1d2fb-6098-403d-8094-bdbd24ea01d0.png"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"超级优惠打折扣 飞利浦迷你音响",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"upload/store/1/2016/03/09/357c406d-7cc5-42ab-80ea-a54c9d936f06.jpg"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"ship_price": 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"order_id": "3279220171101181637",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"order_status": 10,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"totalPrice": 1280,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"addTime": "2017-11-01 18:16:37"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"order_status_des": "待付款",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"Samsung三星 Galaxy S6 Edge SM-G9250手机7",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"upload/store/32769/2016/04/04/f8179218-f585-4e3f-bc2d-1e2e714b348b.jpg"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"ship_pr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ice": 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"order_id": "3279220171101181102",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"order_status": 10,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"totalPrice": 4400,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"addTime": "2017-11-01 18:11:02"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163CA"/>
    <w:rsid w:val="035534B9"/>
    <w:rsid w:val="038D2269"/>
    <w:rsid w:val="053007E1"/>
    <w:rsid w:val="071263CD"/>
    <w:rsid w:val="0E0C600E"/>
    <w:rsid w:val="202537D4"/>
    <w:rsid w:val="20DD25A8"/>
    <w:rsid w:val="24DC16C0"/>
    <w:rsid w:val="257A20BA"/>
    <w:rsid w:val="2BAA1C2B"/>
    <w:rsid w:val="38FE7D0C"/>
    <w:rsid w:val="42F907D6"/>
    <w:rsid w:val="43460ECB"/>
    <w:rsid w:val="49FA54BB"/>
    <w:rsid w:val="4DA60AA4"/>
    <w:rsid w:val="51CC1F97"/>
    <w:rsid w:val="58386009"/>
    <w:rsid w:val="58E13D94"/>
    <w:rsid w:val="61ED110C"/>
    <w:rsid w:val="6A431581"/>
    <w:rsid w:val="6D5F5951"/>
    <w:rsid w:val="7D6F00CD"/>
    <w:rsid w:val="7E0D1411"/>
    <w:rsid w:val="7E43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2017-11-03T08:11:31Z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