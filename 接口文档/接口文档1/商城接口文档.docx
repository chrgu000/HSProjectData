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商品相关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</w:rPr>
        <w:t>类目API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商品分类列表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 xml:space="preserve">mall/getGoodsClassList.htm 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商品分类列表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"商品类别",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"goodsClass":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"className": "男装、时尚女装"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"className": "男鞋、女鞋、女包"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商品列表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mall/getGoodsList.htm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普通商品</w:t>
      </w:r>
      <w:r>
        <w:rPr>
          <w:rFonts w:hint="eastAsia"/>
        </w:rPr>
        <w:t>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gc_id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商品类目编号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keyword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查询词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zone_type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免单专区：free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9.9包邮：ninepointnine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创意新品：creative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品牌大促：brand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砍价专区：cutprice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拼团专区：wholesale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爆款热门：hot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积分兑换：integral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一般商品：common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goods_main_photo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goods_current_price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商品现价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wholesale_price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团购价，团购专区有返回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integration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所需积分，积分商城有返回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goods_collect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收藏量，爆款热门有返回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打折度，品牌大促有返回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invite_count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邀请人数，免单专区有返回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goods_salenum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goods_inventory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invite_count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需要邀请人数，免单类型商品会返回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official_price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官网价，全网比价类型商品会返回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折扣，品牌大促类型商品会返回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65536,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"upload/store/1/2016/04/04/3dccce3e-b6b9-4f7e-9a5c-694a162aa88d.jpg",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508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1920" w:firstLineChars="8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current_</w:t>
            </w:r>
            <w:r>
              <w:rPr>
                <w:rFonts w:hint="eastAsia"/>
                <w:sz w:val="24"/>
                <w:szCs w:val="24"/>
              </w:rPr>
              <w:t>price": 508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1920" w:firstLineChars="8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current_</w:t>
            </w:r>
            <w:r>
              <w:rPr>
                <w:rFonts w:hint="eastAsia"/>
                <w:sz w:val="24"/>
                <w:szCs w:val="24"/>
              </w:rPr>
              <w:t>price": 508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"冬少女装韩版短款羽绒服 白领时尚连帽休闲棉服 短外套",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wholesale_price</w:t>
            </w:r>
            <w:r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25.14,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integration</w:t>
            </w:r>
            <w:r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75.34,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goods_collect</w:t>
            </w:r>
            <w:r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4625,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discount</w:t>
            </w:r>
            <w:r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5.75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32768,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"upload/store/1/2016/04/06/707f0bde-c7e6-47ed-880e-45029af157b0.jpg",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895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1920" w:firstLineChars="8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current_</w:t>
            </w:r>
            <w:r>
              <w:rPr>
                <w:rFonts w:hint="eastAsia"/>
                <w:sz w:val="24"/>
                <w:szCs w:val="24"/>
              </w:rPr>
              <w:t>price": 508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1920" w:firstLineChars="8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current_</w:t>
            </w:r>
            <w:r>
              <w:rPr>
                <w:rFonts w:hint="eastAsia"/>
                <w:sz w:val="24"/>
                <w:szCs w:val="24"/>
              </w:rPr>
              <w:t>price": 508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"马克华菲羽绒服 2015冬装轻薄羽绒外套 男士修身立领保暖 潮 7251",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wholesale_price</w:t>
            </w:r>
            <w:r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25.14,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integration</w:t>
            </w:r>
            <w:r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75.34,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goods_collect</w:t>
            </w:r>
            <w:r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4625,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discount</w:t>
            </w:r>
            <w:r>
              <w:rPr>
                <w:rFonts w:hint="eastAsia"/>
                <w:sz w:val="24"/>
                <w:szCs w:val="24"/>
              </w:rPr>
              <w:t xml:space="preserve">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5.75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普通商品详情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mall/goodsDetail.htm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普通商品详情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goods_id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ems_trans_fee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EMS运费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goods_inventory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express_trans_fee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goods_salenum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mail_trans_fee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平邮运费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goods_details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商品详情，html页面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goods_current_price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evaluate_size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详价数量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goods_transfee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评价列表，最多2个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评价人昵称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head_image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goods_spec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评价人所购买商品规格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inventory_detail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wholesaling_count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正在拼团人数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wsOrderList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团购商品详情才会有返回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headimg_url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团购订单人物头像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团购订单人物昵称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left_time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团购订单剩余时间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团购订单缺少人数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wholesale_price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inventory_type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all：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全局配置表示所有规格无单独库存、价格配置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pec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规格配置需要配置对应属性的库存、价格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goods_spec_list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规格列表，如</w:t>
            </w:r>
            <w:r>
              <w:rPr>
                <w:rFonts w:hint="eastAsia"/>
                <w:sz w:val="24"/>
                <w:szCs w:val="24"/>
              </w:rPr>
              <w:t>inventory_type</w:t>
            </w:r>
            <w:r>
              <w:rPr>
                <w:rFonts w:hint="eastAsia"/>
                <w:sz w:val="24"/>
                <w:szCs w:val="24"/>
                <w:lang w:eastAsia="zh-CN"/>
              </w:rPr>
              <w:t>值为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pec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则必为空集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一个规格里的属性值列表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属性值编号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属性值名称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src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属性值图片路径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spec_goods_price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规格库存价格列表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key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规格编号组合，用_号隔开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key_name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规格名称组合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spec_img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bar_code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规格价格库存编号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prom_type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sku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24"/>
                <w:szCs w:val="24"/>
              </w:rPr>
              <w:t>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推荐商品列表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goods_main_photo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goods_collect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商品收藏量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"商品详情",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"inventory_type": "spec",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"ems_trans_fee":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"evaluateList":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"user_name": "spiderman",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"evaluate_info": "确实不错。",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"head_image":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"goods_spec": "颜色:红色 尺码:XXL 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"add_time": "2017.12.05"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"user_name": "lpl",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"evaluate_info": "呵呵不说话。",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"head_image":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"goods_spec": "颜色:红色 尺码:XXL 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"add_time": "2017.12.05"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"goods_spec_list":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"item_id": 15,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"item": "XXS",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"src": ""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"item_id": 21,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"item": "XXL",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"src": ""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"spec_name": "尺码"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"item_id": 32770,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"item": "红色",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"src": ""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"item_id": 32774,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"item": "透明",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"src": ""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"spec_name": "颜色"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"goods_inventory": 980,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"女神毛衣",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"express_trans_fee":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"photoList":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"upload/store/32774/2017/12/02/dd54de43-c3a1-4051-a811-30eb0416975e.png"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"wsOrderList":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"nick_name": "方丈",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"require_count": 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"headimg_url":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"left_time": 168822011,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229522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"spec_goods_price":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"241",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"spec_img":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"bar_code":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"key_name":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"item_id":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"goods_id": 98506,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"prom_id":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"prom_type":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"store_count": "685",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"sku":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"key": "15_32770"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"288",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"spec_img":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"bar_code":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"key_name":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"item_id":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"goods_id": 98506,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"prom_id":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"prom_type":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"store_count": "127",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"sku":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"key": "15_32774"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"247",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"spec_img":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"bar_code":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"key_name":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"item_id": 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"goods_id": 98506,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"prom_id":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"prom_type":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"store_count": "45",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"sku":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"key": "21_32770"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"265",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"spec_img":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"bar_code":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"key_name":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"item_id":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"goods_id": 98506,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"prom_id":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"prom_type":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"store_count": "123",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"sku": "",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"key": "21_32774"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"wholesaling_count": 19,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"wholesale_price": 159,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"goods_price": 500,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"mail_trans_fee":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"goods_id": 98506,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"goods_details": "http://localhost:8003/wemall/app/mall/mall/goodsDescription.htm?id=98506",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"goods_current_price": 299,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"evaluate_size": 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"recommend_goods_list":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"upload/store/32774/2017/12/02/dd54de43-c3a1-4051-a811-30eb0416975e.png",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23,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"压缩5"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"upload/store/32774/2017/12/01/45a2e5c8-e39e-4cf7-9d2f-feb12ae8cebe.jpg",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100,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200,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"好看的皮带"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"upload/store/32774/2017/11/26/27d2d1bd-3043-4d76-81d7-f9dad99c0dec.png",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34,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"新商品"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"goods_collect":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"upload/store/32774/2017/11/26/27d2d1bd-3043-4d76-81d7-f9dad99c0dec.png",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334,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"goods_current_price": 45,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"拼团商品"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"goods_transfee":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商品评价列表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/app/mall/order/goodsEvaluateList.htm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商品评价列表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token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head_image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goods_spec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"评价列表",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"evaluateList":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"user_name": "lpl",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"evaluate_info": "呵呵不说话。",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"head_image":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"goods_spec": "颜色:红色 尺码:XXL 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"add_time": "2017.12.05"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"user_name": "spiderman",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"evaluate_info": "确实不错。",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"head_image": "http://wx.qlogo.cn/mmopen/vi_32/U4B3pWawhXewXk1fp8eicwjpNkFf77ZEWZnjJCTcOGlE35zpxpAicJAiajeuFApPMwQkVDFLnnnzNMGjTRjLmlLhg/0",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"goods_spec": "颜色:红色 尺码:XXL 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"add_time": "2017.12.05"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443D"/>
    <w:rsid w:val="00622B26"/>
    <w:rsid w:val="008D3F87"/>
    <w:rsid w:val="00C318A7"/>
    <w:rsid w:val="00EC05CB"/>
    <w:rsid w:val="01855150"/>
    <w:rsid w:val="01874E51"/>
    <w:rsid w:val="03034B39"/>
    <w:rsid w:val="03447268"/>
    <w:rsid w:val="04B127DF"/>
    <w:rsid w:val="04F7482E"/>
    <w:rsid w:val="04FC15D6"/>
    <w:rsid w:val="05B73FBD"/>
    <w:rsid w:val="05BB0FDE"/>
    <w:rsid w:val="05C3088D"/>
    <w:rsid w:val="061258A6"/>
    <w:rsid w:val="062102AD"/>
    <w:rsid w:val="065D369E"/>
    <w:rsid w:val="06CE1AAB"/>
    <w:rsid w:val="075247F9"/>
    <w:rsid w:val="079B4D0E"/>
    <w:rsid w:val="087F2081"/>
    <w:rsid w:val="09B7736B"/>
    <w:rsid w:val="0B8C51E9"/>
    <w:rsid w:val="0D320578"/>
    <w:rsid w:val="0E426DDC"/>
    <w:rsid w:val="0E875827"/>
    <w:rsid w:val="0EAA18D4"/>
    <w:rsid w:val="0ECD009E"/>
    <w:rsid w:val="0F0E06E7"/>
    <w:rsid w:val="0F8B39AF"/>
    <w:rsid w:val="0F901F54"/>
    <w:rsid w:val="10832AB8"/>
    <w:rsid w:val="109A0F2F"/>
    <w:rsid w:val="11102D95"/>
    <w:rsid w:val="114355D5"/>
    <w:rsid w:val="11F40BF5"/>
    <w:rsid w:val="11F46600"/>
    <w:rsid w:val="12592194"/>
    <w:rsid w:val="12A1120B"/>
    <w:rsid w:val="13A311A4"/>
    <w:rsid w:val="13B44040"/>
    <w:rsid w:val="13D55D92"/>
    <w:rsid w:val="13F40135"/>
    <w:rsid w:val="145D16B0"/>
    <w:rsid w:val="16726CB8"/>
    <w:rsid w:val="16871F22"/>
    <w:rsid w:val="18545677"/>
    <w:rsid w:val="196354F7"/>
    <w:rsid w:val="196D4EC4"/>
    <w:rsid w:val="199C7FDB"/>
    <w:rsid w:val="19F5413C"/>
    <w:rsid w:val="1A8233B9"/>
    <w:rsid w:val="1B426585"/>
    <w:rsid w:val="1B7E780E"/>
    <w:rsid w:val="1B8C4C65"/>
    <w:rsid w:val="1BC16A55"/>
    <w:rsid w:val="1CA94883"/>
    <w:rsid w:val="1D4F3928"/>
    <w:rsid w:val="1D535263"/>
    <w:rsid w:val="1D6F1159"/>
    <w:rsid w:val="1DD625E8"/>
    <w:rsid w:val="1DD9617C"/>
    <w:rsid w:val="1E5D778E"/>
    <w:rsid w:val="1E6019C6"/>
    <w:rsid w:val="1E627AF1"/>
    <w:rsid w:val="1EDF75C4"/>
    <w:rsid w:val="1F5B65EB"/>
    <w:rsid w:val="20093211"/>
    <w:rsid w:val="21315693"/>
    <w:rsid w:val="214B7445"/>
    <w:rsid w:val="21723FEE"/>
    <w:rsid w:val="21F57A28"/>
    <w:rsid w:val="22712FC4"/>
    <w:rsid w:val="23057F62"/>
    <w:rsid w:val="233B2C53"/>
    <w:rsid w:val="238575B2"/>
    <w:rsid w:val="23B46EAE"/>
    <w:rsid w:val="23CD5D9D"/>
    <w:rsid w:val="24254D26"/>
    <w:rsid w:val="24296B70"/>
    <w:rsid w:val="24730678"/>
    <w:rsid w:val="252E1130"/>
    <w:rsid w:val="253F1893"/>
    <w:rsid w:val="26C33930"/>
    <w:rsid w:val="270645E2"/>
    <w:rsid w:val="27487D24"/>
    <w:rsid w:val="276868AB"/>
    <w:rsid w:val="2819206A"/>
    <w:rsid w:val="286B5303"/>
    <w:rsid w:val="2A7B7CA6"/>
    <w:rsid w:val="2A947AE6"/>
    <w:rsid w:val="2B903DB7"/>
    <w:rsid w:val="2C383AD7"/>
    <w:rsid w:val="2C8D78C6"/>
    <w:rsid w:val="2CBA4D80"/>
    <w:rsid w:val="2D207841"/>
    <w:rsid w:val="2DB77DEC"/>
    <w:rsid w:val="2E4D022D"/>
    <w:rsid w:val="2E81258B"/>
    <w:rsid w:val="2EA776C5"/>
    <w:rsid w:val="2EB25686"/>
    <w:rsid w:val="2FB90D65"/>
    <w:rsid w:val="2FCA1964"/>
    <w:rsid w:val="305B36C6"/>
    <w:rsid w:val="309B6893"/>
    <w:rsid w:val="30C8142D"/>
    <w:rsid w:val="30DA12F7"/>
    <w:rsid w:val="31EF18B2"/>
    <w:rsid w:val="322755F3"/>
    <w:rsid w:val="327068A5"/>
    <w:rsid w:val="33C83A9D"/>
    <w:rsid w:val="342F3FD0"/>
    <w:rsid w:val="344620E6"/>
    <w:rsid w:val="34AF1E77"/>
    <w:rsid w:val="35F61420"/>
    <w:rsid w:val="366E5D13"/>
    <w:rsid w:val="369924BD"/>
    <w:rsid w:val="36B86AB9"/>
    <w:rsid w:val="379378AF"/>
    <w:rsid w:val="37B1330E"/>
    <w:rsid w:val="37C5055F"/>
    <w:rsid w:val="38282D9E"/>
    <w:rsid w:val="38B7324C"/>
    <w:rsid w:val="3914122F"/>
    <w:rsid w:val="391B7C8D"/>
    <w:rsid w:val="3A880D3C"/>
    <w:rsid w:val="3AE75C3C"/>
    <w:rsid w:val="3B557374"/>
    <w:rsid w:val="3CF31C4D"/>
    <w:rsid w:val="3E386D82"/>
    <w:rsid w:val="3E6A10C7"/>
    <w:rsid w:val="3EF37336"/>
    <w:rsid w:val="3FF36CA0"/>
    <w:rsid w:val="403361D6"/>
    <w:rsid w:val="40510DC9"/>
    <w:rsid w:val="40650BE4"/>
    <w:rsid w:val="408D613D"/>
    <w:rsid w:val="40DB7223"/>
    <w:rsid w:val="41FE78ED"/>
    <w:rsid w:val="42872451"/>
    <w:rsid w:val="42AE0DB2"/>
    <w:rsid w:val="43746D73"/>
    <w:rsid w:val="438D2246"/>
    <w:rsid w:val="43D863B3"/>
    <w:rsid w:val="44027944"/>
    <w:rsid w:val="443212EA"/>
    <w:rsid w:val="44A429C2"/>
    <w:rsid w:val="45FC53D2"/>
    <w:rsid w:val="47513EAD"/>
    <w:rsid w:val="47540D60"/>
    <w:rsid w:val="478A238C"/>
    <w:rsid w:val="480F00C0"/>
    <w:rsid w:val="48795A5C"/>
    <w:rsid w:val="48B31A35"/>
    <w:rsid w:val="48F428D6"/>
    <w:rsid w:val="4A172BA6"/>
    <w:rsid w:val="4A426C4A"/>
    <w:rsid w:val="4A7C6CD0"/>
    <w:rsid w:val="4B2E527B"/>
    <w:rsid w:val="4BAD22CC"/>
    <w:rsid w:val="4BC76BAD"/>
    <w:rsid w:val="4BE83D9F"/>
    <w:rsid w:val="4BF41923"/>
    <w:rsid w:val="4C10144A"/>
    <w:rsid w:val="4C4647D1"/>
    <w:rsid w:val="4CFE7136"/>
    <w:rsid w:val="4D3D4F3A"/>
    <w:rsid w:val="4D522A17"/>
    <w:rsid w:val="4D8305A0"/>
    <w:rsid w:val="4DCD36D5"/>
    <w:rsid w:val="4E756A27"/>
    <w:rsid w:val="4EB674AA"/>
    <w:rsid w:val="4F0B11DC"/>
    <w:rsid w:val="503363C1"/>
    <w:rsid w:val="5081732E"/>
    <w:rsid w:val="5083033B"/>
    <w:rsid w:val="51CD16CD"/>
    <w:rsid w:val="51F02C47"/>
    <w:rsid w:val="5231333F"/>
    <w:rsid w:val="52790998"/>
    <w:rsid w:val="53192823"/>
    <w:rsid w:val="54616532"/>
    <w:rsid w:val="56EF63CF"/>
    <w:rsid w:val="56F147F6"/>
    <w:rsid w:val="57866292"/>
    <w:rsid w:val="57E35E7E"/>
    <w:rsid w:val="5876163F"/>
    <w:rsid w:val="58D83CD8"/>
    <w:rsid w:val="58F0398C"/>
    <w:rsid w:val="5938018D"/>
    <w:rsid w:val="5ADA4E3E"/>
    <w:rsid w:val="5C441469"/>
    <w:rsid w:val="5C5D3EDE"/>
    <w:rsid w:val="5D0543F2"/>
    <w:rsid w:val="5D311AE9"/>
    <w:rsid w:val="5DCB6050"/>
    <w:rsid w:val="5E4024EF"/>
    <w:rsid w:val="5E956960"/>
    <w:rsid w:val="5E974AC8"/>
    <w:rsid w:val="5F2D2277"/>
    <w:rsid w:val="5F695A32"/>
    <w:rsid w:val="614A33A9"/>
    <w:rsid w:val="61B020A6"/>
    <w:rsid w:val="620564DC"/>
    <w:rsid w:val="6222065C"/>
    <w:rsid w:val="62851BFD"/>
    <w:rsid w:val="63263D57"/>
    <w:rsid w:val="63B962DE"/>
    <w:rsid w:val="64D56054"/>
    <w:rsid w:val="650614AD"/>
    <w:rsid w:val="65B55E1F"/>
    <w:rsid w:val="65CF1C9E"/>
    <w:rsid w:val="681842B6"/>
    <w:rsid w:val="689D716F"/>
    <w:rsid w:val="68A97955"/>
    <w:rsid w:val="6919682C"/>
    <w:rsid w:val="697A6278"/>
    <w:rsid w:val="69922E0C"/>
    <w:rsid w:val="69A03FE0"/>
    <w:rsid w:val="69A90753"/>
    <w:rsid w:val="6A0347FB"/>
    <w:rsid w:val="6A637DA3"/>
    <w:rsid w:val="6A830687"/>
    <w:rsid w:val="6AFE6CDE"/>
    <w:rsid w:val="6B006F91"/>
    <w:rsid w:val="6B9D0CA7"/>
    <w:rsid w:val="6BF51C45"/>
    <w:rsid w:val="6C4A18D5"/>
    <w:rsid w:val="6C541049"/>
    <w:rsid w:val="6C6D1589"/>
    <w:rsid w:val="6DAB5AB1"/>
    <w:rsid w:val="6DB42E9A"/>
    <w:rsid w:val="6EEF28FF"/>
    <w:rsid w:val="6F701659"/>
    <w:rsid w:val="70203FE1"/>
    <w:rsid w:val="706E7AA7"/>
    <w:rsid w:val="70C85681"/>
    <w:rsid w:val="71540EA6"/>
    <w:rsid w:val="7206391A"/>
    <w:rsid w:val="726E02FA"/>
    <w:rsid w:val="72F70597"/>
    <w:rsid w:val="72FF1E16"/>
    <w:rsid w:val="73A35965"/>
    <w:rsid w:val="73CD42A7"/>
    <w:rsid w:val="747A3DDE"/>
    <w:rsid w:val="749A59FC"/>
    <w:rsid w:val="74BD0485"/>
    <w:rsid w:val="759B13DF"/>
    <w:rsid w:val="7653728B"/>
    <w:rsid w:val="76925296"/>
    <w:rsid w:val="76C44E35"/>
    <w:rsid w:val="770C5B65"/>
    <w:rsid w:val="77B5438B"/>
    <w:rsid w:val="786001D9"/>
    <w:rsid w:val="78D3264B"/>
    <w:rsid w:val="7A3A1A23"/>
    <w:rsid w:val="7A496641"/>
    <w:rsid w:val="7A937D88"/>
    <w:rsid w:val="7AF53603"/>
    <w:rsid w:val="7B02696D"/>
    <w:rsid w:val="7B356CB0"/>
    <w:rsid w:val="7CAE1FDF"/>
    <w:rsid w:val="7DE603D5"/>
    <w:rsid w:val="7EB66930"/>
    <w:rsid w:val="7FEB4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ぁ靚☆ぁ</cp:lastModifiedBy>
  <dcterms:modified xsi:type="dcterms:W3CDTF">2017-12-06T13:01:06Z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