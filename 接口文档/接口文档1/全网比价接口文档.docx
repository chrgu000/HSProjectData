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全网比价相关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eastAsia="zh-CN"/>
        </w:rPr>
        <w:t>全网比价相关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添加商品到购物车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/app/mall/order/addToCart.htm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添加商品到购物车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plan_id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整点抢购编号，如果不传默认返回第一个抢购列表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抢购时间列表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hmtimeList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抢购时间列表，只含时分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allPlanGoodsList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hmtime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抢购时间，只含时分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1为抢购中，0为未开抢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left_second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剩余秒数，如果未开始则为开购剩余时间，如果已开抢则为结束剩余时间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onePlanGoodsList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一次抢购中的商品列表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goods_</w:t>
            </w: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goods_</w:t>
            </w:r>
            <w:r>
              <w:rPr>
                <w:rFonts w:hint="eastAsia"/>
                <w:sz w:val="24"/>
                <w:szCs w:val="24"/>
              </w:rPr>
              <w:t>current_price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plan_id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整点抢购编号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allPlanGoodsList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6"/>
        <w:numPr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"整点限时抢购",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"hmtimeList":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"16:12",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"15:59",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"16:12"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"2017-11-27 16:12",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"2017-11-28 15:59",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"2017-11-28 16:12"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"allPlanGoodsList":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"time": "2017-11-27 16:12",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"hmtime": "16:12",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"onePlanGoodsList":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45,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"goods_id": 98485,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"goods_current_price": 56,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"全网比价",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"image": "upload/store/32774/2017/11/26/27d2d1bd-3043-4d76-81d7-f9dad99c0dec.png"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"left_second": 85534,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"plan_id": 5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"time": "2017-11-28 15:59",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"hmtime": "15:59",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"left_second": 171152,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"plan_id": 4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"time": "2017-11-28 16:12",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"hmtime": "16:12",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"left_second": 171961,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"plan_id": 6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提交全网比价订单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/app/mall/goods/createComparePriceOrder.htm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提交全网比价订单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pay_type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支付类型，支付宝：alipay，微信：wxpay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gsp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规格集，用逗号隔开，如1,2,3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addr_id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transport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运输方式，如果不是免邮必传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plan_id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  <w:bookmarkStart w:id="0" w:name="_GoBack"/>
            <w:bookmarkEnd w:id="0"/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抢购编号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share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如果分享购买传1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支付方式，wxpay为微信支付，alipay为支付宝支付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微信支付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"下单成功",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"sign": "E431B3C89D9A78075AC2C2A7FBCD661F",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1509698186,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"310eea9fa85e9065c59067288a1c205c",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"partnerid": "1377616702",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"wxpay",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"package": "Sign=WXPay",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"wx8be958660b092629"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支付宝支付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"下单成功",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"alipaymessge": "alipay_sdk=alipay-sdk-java-dynamicVersionNo&amp;app_id=2016090800466518&amp;biz_content=%7B%22body%22%3A%222%22%2C%22out_trade_no%22%3A%22201711031509698124103%22%2C%22product_code%22%3A%22QUICK_MSECURITY_PAY%22%2C%22subject%22%3A%224%22%2C%22timeout_express%22%3A%2230m%22%2C%22total_amount%22%3A%220.01%22%7D&amp;charset=UTF-8&amp;format=json&amp;method=alipay.trade.app.pay&amp;notify_url=http%3A%2F%2Fspidermancsp.free.ngrok.cc%2Fwemall%2Fapp%2Fmall%2Fpay%2Falipayback.htm&amp;sign=bPCEx2hBbUOWY1%2FjTe7Hi7nQC1c0zyVF9DRYwjXK3KxIGp78eMRJlW2x6v2VweCygKZakFBX5yArehXh0sUglJbsF%2FtAUCsjquUB41gJmHwbuJwcXzsZNnCs5oFiVmQWkc4P1VQQS2tx8QQVVh3EquvKsfz5eP7kNfzgQto5XFuYloaOC8%2BpSE0tECnK6t8Ck6AuS4zrCZ7%2BB8%2BAzPaZluSZgPOKHJdEljSqnXl2TVNV3SyzPzqO%2FmpdN6TSG7atuXNZlARg72t3cle53Ep8X6tE2kbEnNCc2DlGXal34qySfGdIiWs2V9Ucs%2B%2FfbaYaXcif%2Blc0DYqSVqswOegvHQ%3D%3D&amp;sign_type=RSA2&amp;timestamp=2017-11-03+16%3A35%3A24&amp;version=1.0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"alipay"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6090C"/>
    <w:rsid w:val="0B3F7273"/>
    <w:rsid w:val="11873ECF"/>
    <w:rsid w:val="14692AAB"/>
    <w:rsid w:val="2C2E734D"/>
    <w:rsid w:val="3F63550A"/>
    <w:rsid w:val="40251DE9"/>
    <w:rsid w:val="479951BB"/>
    <w:rsid w:val="5F2C409A"/>
    <w:rsid w:val="6804491D"/>
    <w:rsid w:val="6E37341E"/>
    <w:rsid w:val="6E567B0A"/>
    <w:rsid w:val="6EB54972"/>
    <w:rsid w:val="6ECB2C8D"/>
    <w:rsid w:val="7E72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ぁ靚☆ぁ</cp:lastModifiedBy>
  <dcterms:modified xsi:type="dcterms:W3CDTF">2017-11-26T08:36:03Z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