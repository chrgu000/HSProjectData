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注册登录相关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  <w:lang w:eastAsia="zh-CN"/>
        </w:rPr>
        <w:t>注册登录相关</w:t>
      </w:r>
      <w:r>
        <w:rPr>
          <w:rFonts w:hint="eastAsia"/>
        </w:rPr>
        <w:t>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发送绑定手机号验证码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/login</w:t>
      </w:r>
      <w:r>
        <w:rPr>
          <w:rFonts w:hint="eastAsia"/>
          <w:b/>
          <w:sz w:val="24"/>
          <w:szCs w:val="24"/>
          <w:lang w:val="en-US" w:eastAsia="zh-CN"/>
        </w:rPr>
        <w:t>/sendBandPhoneNumberCode.htm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发送绑定手机号验证码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phoneNumber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手机号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48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"message": "验证码发送成功"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pStyle w:val="6"/>
              <w:ind w:firstLine="48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"message": "手机号码不能重复绑定"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发送重置密码验证码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/login</w:t>
      </w:r>
      <w:r>
        <w:rPr>
          <w:rFonts w:hint="eastAsia"/>
          <w:b/>
          <w:sz w:val="24"/>
          <w:szCs w:val="24"/>
          <w:lang w:val="en-US" w:eastAsia="zh-CN"/>
        </w:rPr>
        <w:t>/sendRestPasswordCode.htm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发送重置密码验证码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phoneNumber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手机号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48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"message": "验证码发送成功"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pStyle w:val="6"/>
              <w:ind w:firstLine="48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"message": "手机号码没有注册"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发送验证码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/login</w:t>
      </w:r>
      <w:r>
        <w:rPr>
          <w:rFonts w:hint="eastAsia"/>
          <w:b/>
          <w:sz w:val="24"/>
          <w:szCs w:val="24"/>
          <w:lang w:val="en-US" w:eastAsia="zh-CN"/>
        </w:rPr>
        <w:t>/sendCode.htm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发送验证码，不管理是否已注册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phoneNumber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手机号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48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"message": "验证码发送成功"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绑定手机号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/login</w:t>
      </w:r>
      <w:r>
        <w:rPr>
          <w:rFonts w:hint="eastAsia"/>
          <w:b/>
          <w:sz w:val="24"/>
          <w:szCs w:val="24"/>
          <w:lang w:val="en-US" w:eastAsia="zh-CN"/>
        </w:rPr>
        <w:t>/bandPhoneNumber.htm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绑定手机号，前提要已微信绑定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phoneNumber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code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验证码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48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"message": "验证码发送成功"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pStyle w:val="6"/>
              <w:ind w:firstLine="48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"message": "验证码</w:t>
            </w:r>
            <w:r>
              <w:rPr>
                <w:rFonts w:hint="eastAsia"/>
                <w:sz w:val="24"/>
                <w:szCs w:val="24"/>
                <w:lang w:eastAsia="zh-CN"/>
              </w:rPr>
              <w:t>不正确</w:t>
            </w:r>
            <w:r>
              <w:rPr>
                <w:rFonts w:hint="eastAsia"/>
                <w:sz w:val="24"/>
                <w:szCs w:val="24"/>
              </w:rPr>
              <w:t>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pStyle w:val="6"/>
              <w:ind w:firstLine="48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"message": "手机号码不能重复</w:t>
            </w:r>
            <w:r>
              <w:rPr>
                <w:rFonts w:hint="eastAsia"/>
                <w:sz w:val="24"/>
                <w:szCs w:val="24"/>
                <w:lang w:eastAsia="zh-CN"/>
              </w:rPr>
              <w:t>绑定</w:t>
            </w:r>
            <w:r>
              <w:rPr>
                <w:rFonts w:hint="eastAsia"/>
                <w:sz w:val="24"/>
                <w:szCs w:val="24"/>
              </w:rPr>
              <w:t>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手机号登录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/login</w:t>
      </w:r>
      <w:r>
        <w:rPr>
          <w:rFonts w:hint="eastAsia"/>
          <w:b/>
          <w:sz w:val="24"/>
          <w:szCs w:val="24"/>
          <w:lang w:val="en-US" w:eastAsia="zh-CN"/>
        </w:rPr>
        <w:t>/loginByPhoneNumber.htm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手机号登录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phoneNumber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验证码</w:t>
            </w:r>
            <w:bookmarkStart w:id="0" w:name="_GoBack"/>
            <w:bookmarkEnd w:id="0"/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token，调个人信息接口所必需要的参数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phoneNumber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nickName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headimgurl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微信头像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"登录成功",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"token": "dfwokckeklewdd",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"nickName": "Spiderman",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"headimgurl": "dfmowi.jpg",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"phoneNumber": "13790445950"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pStyle w:val="6"/>
              <w:ind w:firstLine="48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"message": "用户名或密码错误"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微信登录</w:t>
      </w:r>
      <w:r>
        <w:rPr>
          <w:rFonts w:hint="eastAsia"/>
          <w:lang w:val="en-US" w:eastAsia="zh-CN"/>
        </w:rPr>
        <w:t>/注册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/login</w:t>
      </w:r>
      <w:r>
        <w:rPr>
          <w:rFonts w:hint="eastAsia"/>
          <w:b/>
          <w:sz w:val="24"/>
          <w:szCs w:val="24"/>
          <w:lang w:val="en-US" w:eastAsia="zh-CN"/>
        </w:rPr>
        <w:t>/loginByWX.htm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微信登录</w:t>
      </w:r>
      <w:r>
        <w:rPr>
          <w:rFonts w:hint="eastAsia"/>
          <w:lang w:val="en-US" w:eastAsia="zh-CN"/>
        </w:rPr>
        <w:t>/注册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code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微信返回的code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token，调个人信息接口所必需要的参数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phoneNumber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手机号，如果已手机号已绑定会返回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nickName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headimgurl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微信头像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"登录成功",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"token": "dfwokckeklewdd",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"nickName": "Spiderman",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"headimgurl": "dfmowi.jpg",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"phoneNumber": "13790445950"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pStyle w:val="6"/>
              <w:ind w:firstLine="48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"message": "获取用户信息失败"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重置密码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/login</w:t>
      </w:r>
      <w:r>
        <w:rPr>
          <w:rFonts w:hint="eastAsia"/>
          <w:b/>
          <w:sz w:val="24"/>
          <w:szCs w:val="24"/>
          <w:lang w:val="en-US" w:eastAsia="zh-CN"/>
        </w:rPr>
        <w:t>/resetPassword.htm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重置密码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code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phoneNumber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password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新密码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"密码修改成功"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pStyle w:val="6"/>
              <w:ind w:firstLine="48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"message": "验证码不正确"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A5B27"/>
    <w:rsid w:val="02031443"/>
    <w:rsid w:val="044D26B3"/>
    <w:rsid w:val="04FA063B"/>
    <w:rsid w:val="067A0243"/>
    <w:rsid w:val="06890C77"/>
    <w:rsid w:val="07401808"/>
    <w:rsid w:val="098138EB"/>
    <w:rsid w:val="0A4B7FD5"/>
    <w:rsid w:val="0A7A219B"/>
    <w:rsid w:val="0ACB3E94"/>
    <w:rsid w:val="0E150037"/>
    <w:rsid w:val="10380E2E"/>
    <w:rsid w:val="1085720C"/>
    <w:rsid w:val="126C3D41"/>
    <w:rsid w:val="12E01A51"/>
    <w:rsid w:val="137F75AC"/>
    <w:rsid w:val="159B6088"/>
    <w:rsid w:val="16EE1BB5"/>
    <w:rsid w:val="176448FF"/>
    <w:rsid w:val="1AE2066E"/>
    <w:rsid w:val="1DCA56C0"/>
    <w:rsid w:val="1FC0191B"/>
    <w:rsid w:val="20786254"/>
    <w:rsid w:val="20B35B1F"/>
    <w:rsid w:val="20E331FD"/>
    <w:rsid w:val="25340DC4"/>
    <w:rsid w:val="25DF703E"/>
    <w:rsid w:val="285844F5"/>
    <w:rsid w:val="29512626"/>
    <w:rsid w:val="3172667F"/>
    <w:rsid w:val="3362578E"/>
    <w:rsid w:val="33DD73DD"/>
    <w:rsid w:val="383D1EA3"/>
    <w:rsid w:val="39541E6D"/>
    <w:rsid w:val="39C35A27"/>
    <w:rsid w:val="3A414F68"/>
    <w:rsid w:val="3B4F5C3A"/>
    <w:rsid w:val="3E0B0F25"/>
    <w:rsid w:val="3ED03940"/>
    <w:rsid w:val="3FB060DA"/>
    <w:rsid w:val="426B2367"/>
    <w:rsid w:val="429D715A"/>
    <w:rsid w:val="48B4263E"/>
    <w:rsid w:val="494F300C"/>
    <w:rsid w:val="4986564A"/>
    <w:rsid w:val="499507B4"/>
    <w:rsid w:val="49AA1464"/>
    <w:rsid w:val="528B21CF"/>
    <w:rsid w:val="53152BA7"/>
    <w:rsid w:val="53D42B41"/>
    <w:rsid w:val="546107B3"/>
    <w:rsid w:val="55207B19"/>
    <w:rsid w:val="553B12E6"/>
    <w:rsid w:val="58BB007A"/>
    <w:rsid w:val="59C72927"/>
    <w:rsid w:val="59CF53F8"/>
    <w:rsid w:val="59D5106C"/>
    <w:rsid w:val="5A640A14"/>
    <w:rsid w:val="5B681204"/>
    <w:rsid w:val="5E4E711E"/>
    <w:rsid w:val="60303617"/>
    <w:rsid w:val="62881D5D"/>
    <w:rsid w:val="653E4C45"/>
    <w:rsid w:val="6C862CFA"/>
    <w:rsid w:val="6D225EDD"/>
    <w:rsid w:val="6F0E4B35"/>
    <w:rsid w:val="701D6366"/>
    <w:rsid w:val="735C0993"/>
    <w:rsid w:val="75BD141A"/>
    <w:rsid w:val="778668A8"/>
    <w:rsid w:val="785E1EEB"/>
    <w:rsid w:val="7AC13A46"/>
    <w:rsid w:val="7B3A5458"/>
    <w:rsid w:val="7BD001B3"/>
    <w:rsid w:val="7F26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ぁ靚☆ぁ</cp:lastModifiedBy>
  <dcterms:modified xsi:type="dcterms:W3CDTF">2017-11-30T06:05:29Z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