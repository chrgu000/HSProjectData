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拼团专区</w:t>
      </w:r>
      <w:r>
        <w:rPr>
          <w:rFonts w:hint="eastAsia"/>
          <w:sz w:val="48"/>
          <w:szCs w:val="48"/>
          <w:lang w:eastAsia="zh-CN"/>
        </w:rPr>
        <w:t>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  <w:lang w:val="en-US" w:eastAsia="zh-CN"/>
        </w:rPr>
        <w:t>拼团专区</w:t>
      </w:r>
      <w:r>
        <w:rPr>
          <w:rFonts w:hint="eastAsia"/>
        </w:rPr>
        <w:t>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创建或加入拼团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/app/mall/order/createWholeBuyOrder.htm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创建拼单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goods_id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商品编号，如果是新建拼团必传，如果是参团不需传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wholes_buy_id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团购编号，如果不传则新建拼团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count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gsp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规格编号集，用逗号隔开，如23，45，54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addr_id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收货地址编号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pay_type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支付类型，支付宝：alipay，微信：wxpay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transport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运输方式，如果不是免邮必传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alipaymessge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支付宝支付信息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支付方式，支付宝：alipay，微信：wxpay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timestamp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noncestr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partnerid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partnerid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package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package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appid</w:t>
            </w:r>
          </w:p>
        </w:tc>
      </w:tr>
    </w:tbl>
    <w:p>
      <w:pPr>
        <w:pStyle w:val="7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支付宝支付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"支付信息",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"alipaymessge": "alipay_sdk=alipay-sdk-java-dynamicVersionNo&amp;app_id=2016090800466518&amp;biz_content=%7B%22body%22%3A%22%E7%9C%81%E4%B8%80%E6%B3%A2%E6%94%AF%E4%BB%98%E5%AE%9D%E6%94%AF%E4%BB%98%22%2C%22out_trade_no%22%3A%22229490%22%2C%22product_code%22%3A%22QUICK_MSECURITY_PAY%22%2C%22subject%22%3A%22%E7%9C%81%E4%B8%80%E6%B3%A2%E6%94%AF%E4%BB%98%E5%AE%9D%E6%94%AF%E4%BB%98%22%2C%22timeout_express%22%3A%2230m%22%2C%22total_amount%22%3A%2227.00%22%7D&amp;charset=UTF-8&amp;format=json&amp;method=alipay.trade.app.pay&amp;notify_url=http%3A%2F%2Fspidermancsp.free.ngrok.cc%2Fwemall%2Fapp%2Fmall%2Fpay%2Falipayback.htm&amp;sign=Fim8k5s0DImgu6hbh6XeZVyNruyG0Mmn%2B%2F77mQbbS3kLDoA7s4LeQZCxXGnpN0gbJb6m7jlGXDp8nwipFoAXPD4mtTu6TxUSzF%2FOFQSNrDEY14PJh9KQFmN4JOSTZi4eY1WkdKUPNBv%2FNk%2FnCw1PSO4ZMrZKa7Nc6iQdqEUpU%2FZMk61M2m4GjrJs1P4QJqcB9Sppa4LnjVaCvEjZX6ljnsY0%2BJqgnCOzk2iU5Un4HesTMAC5X2yEGrujjzXblOeKMxZ5OPUgPjk51jjDOWHuUX2tcfBnwIsQqs3BLjBk%2FFpYx%2FY5HdurObRFTeCRWiGKBpYsYSzsbWlrvfNqDvWQWw%3D%3D&amp;sign_type=RSA2&amp;timestamp=2017-11-20+00%3A52%3A26&amp;version=1.0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"alipay"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微信支付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"支付信息",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"sign": "F4508EB4ACCCD3580DF4E54143A53031",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"timestamp": 1511110521,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"noncestr": "4f6e590378fdbf15bd6beaf2073d4622",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"partnerid": "1377616702",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"wxpay",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"package": "Sign=WXPay",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"appid": "wx61c4bd647f247da9"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获取正在拼的5个订单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/app/mall/wholesale/getFiveWholesaleOrderList.htm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获取正在拼的5个订单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goods_id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nick_name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headimg_url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require_count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left_time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</w:tbl>
    <w:p>
      <w:pPr>
        <w:pStyle w:val="7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支付宝支付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"1",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"正在拼单",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"ws_order_list":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"nick_name": "方丈",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"require_count": 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"headimg_url":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"left_time": 60355852,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229498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"nick_name": "方丈",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"require_count":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"headimg_url":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"left_time": 61509852,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229501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获取正在拼单的详情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/app/mall/wholesale/getFiveWholesaleOrderList.htm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获取正在拼单的详情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order</w:t>
            </w:r>
            <w:r>
              <w:rPr>
                <w:rFonts w:hint="eastAsia"/>
                <w:b/>
                <w:sz w:val="24"/>
                <w:szCs w:val="24"/>
              </w:rPr>
              <w:t>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订单编号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nick_name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单主昵称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headimg_url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_list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头像列表,第一个为单主头像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require_count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left_time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剩余时间</w:t>
            </w:r>
          </w:p>
        </w:tc>
      </w:tr>
    </w:tbl>
    <w:p>
      <w:pPr>
        <w:pStyle w:val="7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支付宝支付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"拼单详情",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"nick_name": "方丈",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"require_count": 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"left_time": 20596754,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"headimg_url_list":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"http://wx.qlogo.cn/mmopen/vi_32/U4B3pWawhXewXk1fp8eicwjpNkFf77ZEWZnjJCTcOGlE35zpxpAicJAiajeuFApPMwQkVDFLnnnzNMGjTRjLmlLhg/0"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我的拼单列表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/app/mall/wholesale/wholesaleOrderList.htm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我的拼单列表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order_status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不传查询全部订单，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待分享：wait_for_share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待发货：wait_for_send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待收货：wait_for_receive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待评价：wait_for_comment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一页返回条数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order_status_des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订单状态，中文描述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spec_info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headimgUrlList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拼单头像列表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wholesale_status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拼单状态0，拼单中，1，拼单成功，2拼单失败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photo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0已取消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10待付款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15线下待付款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20待发货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30已发货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40已收货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45买家申请退货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46卖家同意退货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47退货完成，已结束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48卖家拒绝退货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49退货失败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50已评价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require_count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还差人数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ship_price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合计费用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addTime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</w:tr>
    </w:tbl>
    <w:p>
      <w:pPr>
        <w:pStyle w:val="7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支付宝支付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"我的拼单",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"orderList":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"order_status_des": "待发货",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"spec_info": "颜色:白色 尺码:XL 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"headimgUrlList":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"http://wx.qlogo.cn/mmopen/vi_32/U4B3pWawhXewXk1fp8eicwjpNkFf77ZEWZnjJCTcOGlE35zpxpAicJAiajeuFApPMwQkVDFLnnnzNMGjTRjLmlLhg/0"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"count": 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"original_price": 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"wholesale_status":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"拼团商品",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229501,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"photo": "upload/store/32774/2017/11/26/27d2d1bd-3043-4d76-81d7-f9dad99c0dec.png",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"order_status": 20,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"require_count":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"price": 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"ship_price":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"totalPrice": 12,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"addTime": "2017-11-27 11:05:41"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7"/>
        <w:spacing w:line="360" w:lineRule="auto"/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602D2"/>
    <w:rsid w:val="0A461C73"/>
    <w:rsid w:val="0A885726"/>
    <w:rsid w:val="0A9556BF"/>
    <w:rsid w:val="0AA75DF8"/>
    <w:rsid w:val="0BAC769D"/>
    <w:rsid w:val="126F2584"/>
    <w:rsid w:val="12FB7ADB"/>
    <w:rsid w:val="132F541D"/>
    <w:rsid w:val="1B1F1702"/>
    <w:rsid w:val="1C620851"/>
    <w:rsid w:val="1D32265A"/>
    <w:rsid w:val="22755613"/>
    <w:rsid w:val="244870B7"/>
    <w:rsid w:val="26807839"/>
    <w:rsid w:val="2F370C63"/>
    <w:rsid w:val="32A0332E"/>
    <w:rsid w:val="377F4C25"/>
    <w:rsid w:val="37E354B3"/>
    <w:rsid w:val="3CB51A76"/>
    <w:rsid w:val="3E193E64"/>
    <w:rsid w:val="41045F3E"/>
    <w:rsid w:val="437D2963"/>
    <w:rsid w:val="44C9538E"/>
    <w:rsid w:val="44F0509C"/>
    <w:rsid w:val="4551798C"/>
    <w:rsid w:val="48DC5470"/>
    <w:rsid w:val="48E11255"/>
    <w:rsid w:val="49963B13"/>
    <w:rsid w:val="4B970C46"/>
    <w:rsid w:val="50485F28"/>
    <w:rsid w:val="517B0030"/>
    <w:rsid w:val="5A9E1DDF"/>
    <w:rsid w:val="6431227E"/>
    <w:rsid w:val="656A2B7F"/>
    <w:rsid w:val="66990F18"/>
    <w:rsid w:val="66F71A4D"/>
    <w:rsid w:val="7039662D"/>
    <w:rsid w:val="7218018E"/>
    <w:rsid w:val="72255B94"/>
    <w:rsid w:val="730B4B73"/>
    <w:rsid w:val="76C879DC"/>
    <w:rsid w:val="787566FA"/>
    <w:rsid w:val="7DEC564C"/>
    <w:rsid w:val="7F66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ぁ靚☆ぁ</cp:lastModifiedBy>
  <dcterms:modified xsi:type="dcterms:W3CDTF">2017-12-05T03:38:41Z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