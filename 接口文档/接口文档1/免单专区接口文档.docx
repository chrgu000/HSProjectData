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免单专区</w:t>
      </w:r>
      <w:r>
        <w:rPr>
          <w:rFonts w:hint="eastAsia"/>
          <w:sz w:val="48"/>
          <w:szCs w:val="48"/>
          <w:lang w:eastAsia="zh-CN"/>
        </w:rPr>
        <w:t>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val="en-US" w:eastAsia="zh-CN"/>
        </w:rPr>
        <w:t>免单专区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/app/mall/order/createFreeOrder.htm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创建免费订单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  <w:bookmarkStart w:id="0" w:name="_GoBack"/>
            <w:bookmarkEnd w:id="0"/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规格编号集，用逗号隔开，如23，45，54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收货地址编号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二维码获取地址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"二维码",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"market_price": 32,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"qrcode_image_content": "http://weixin.qq.com/q/02vuCSo626fM019GXUNq18",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"qrcode_image_url": "https://mp.weixin.qq.com/cgi-bin/showqrcode?ticket=gQF78DwAAAAAAAAAAS5odHRwOi8vd2VpeGluLnFxLmNvbS9xLzAydnVDU282MjZmTTAxOUdYVU5xMTgAAgRqLhFaAwQAjScA",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"main_photo": "upload/store/32774/2017/11/19/1c961ac3-75e8-476a-85e2-fb765032a009.jpg"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分享免单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/app/mall/order/shareFreeOrder.htm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分享免单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二维码获取地址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"二维码",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"market_price": 32,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"qrcode_image_content": "http://weixin.qq.com/q/02gvZcp826fM01djoUhq1t",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"qrcode_image_url": "https://mp.weixin.qq.com/cgi-bin/showqrcode?ticket=gQGe7zwAAAAAAAAAAS5odHRwOi8vd2VpeGluLnFxLmNvbS9xLzAyZ3ZaY3A4MjZmTTAxZGpvVWhxMXQAAgRTSxFaAwQAjScA",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"main_photo": "upload/store/32774/2017/11/19/1c961ac3-75e8-476a-85e2-fb765032a009.jpg"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我的免单列表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/app/mall/free/freeOrderList.htm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我的免单列表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一页数据量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free_order_id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status_description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订单状态，兑换进行中being，能兑换can_exchange，已兑换finish，兑换失败fail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lack_number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need_number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需要的人数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invalid_time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失效时间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"我的免单",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"upload/store/32774/2017/11/19/1c961ac3-75e8-476a-85e2-fb765032a009.jpg",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"free_order_id": 8,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"status_description": "还差2人",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"being",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"lack_number":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"need_number":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"invalid_time": "11月20日 17:13"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"upload/store/32774/2017/11/19/1c961ac3-75e8-476a-85e2-fb765032a009.jpg",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"free_order_id": 7,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"status_description": "还差2人",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"being",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"lack_number":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"need_number":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"invalid_time": "11月20日 16:49"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重新生成免单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/app/mall/order/createFreeOrderAgainst.htm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重新生成免单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二维码获取地址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"二维码",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"market_price": 32,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"qrcode_image_content": "http://weixin.qq.com/q/02Vx7LpT26fM012ctV1q15",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"qrcode_image_url": "https://mp.weixin.qq.com/cgi-bin/showqrcode?ticket=gQH28TwAAAAAAAAAAS5odHRwOi8vd2VpeGluLnFxLmNvbS9xLzAyVng3THBUMjZmTTAxMmN0VjFxMTUAAgSMkBFaAwQAjScA",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"main_photo": "upload/store/32774/2017/11/19/1c961ac3-75e8-476a-85e2-fb765032a009.jpg"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创建受邀者免单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/app/mall/order/createInviteeFreeOrder.htm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创建受邀者免单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兑换成功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F41"/>
    <w:rsid w:val="023950C9"/>
    <w:rsid w:val="0A410F1E"/>
    <w:rsid w:val="1311367A"/>
    <w:rsid w:val="1437034C"/>
    <w:rsid w:val="15263FA3"/>
    <w:rsid w:val="19FD3B63"/>
    <w:rsid w:val="1B7A2395"/>
    <w:rsid w:val="1BC64A80"/>
    <w:rsid w:val="1E282F64"/>
    <w:rsid w:val="255B468B"/>
    <w:rsid w:val="29445A78"/>
    <w:rsid w:val="2CD7192B"/>
    <w:rsid w:val="31D44135"/>
    <w:rsid w:val="360F7687"/>
    <w:rsid w:val="38E07BEE"/>
    <w:rsid w:val="39690E86"/>
    <w:rsid w:val="3ABA50BC"/>
    <w:rsid w:val="3B390A64"/>
    <w:rsid w:val="3DCD2B0F"/>
    <w:rsid w:val="405B763B"/>
    <w:rsid w:val="46D75DBA"/>
    <w:rsid w:val="478225AC"/>
    <w:rsid w:val="4E49568C"/>
    <w:rsid w:val="4EBD53F6"/>
    <w:rsid w:val="54A91A02"/>
    <w:rsid w:val="57952E23"/>
    <w:rsid w:val="5E3727FF"/>
    <w:rsid w:val="5F3E6BF7"/>
    <w:rsid w:val="61FA3E4F"/>
    <w:rsid w:val="625B2ED7"/>
    <w:rsid w:val="655C0E61"/>
    <w:rsid w:val="6CB33825"/>
    <w:rsid w:val="6DBE4D90"/>
    <w:rsid w:val="71C7454B"/>
    <w:rsid w:val="73770C1A"/>
    <w:rsid w:val="739A5C5C"/>
    <w:rsid w:val="7714569D"/>
    <w:rsid w:val="77B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ぁ靚☆ぁ</cp:lastModifiedBy>
  <dcterms:modified xsi:type="dcterms:W3CDTF">2017-11-30T08:58:52Z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