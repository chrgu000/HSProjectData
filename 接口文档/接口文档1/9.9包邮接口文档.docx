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9.9包邮抢购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/app/mall/ninepointnine/NPNBuyLimt.htm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9.0包邮抢购列表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hmtimeList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抢购时间列表，只含时分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hmtime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抢购时间，只含时分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1为抢购中，0为未开抢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left_second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剩余秒数，如果未开始则为开购剩余时间，如果已开抢则为结束剩余时间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一次抢购中的商品列表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/>
                <w:sz w:val="24"/>
                <w:szCs w:val="24"/>
              </w:rPr>
              <w:t>current_price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"整点限时抢购",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"hmtimeList":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"15:58"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15:58"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"allPlanGoodsList":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98467,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"脚面在",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43,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98463,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"魂牵梦绕",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"upload/store/32774/2017/10/24/2274d38d-a029-48ea-8515-a514dd66c55a.png"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1258,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98484,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"好看的鞋子",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"upload/store/32774/2017/10/26/49517d69-8496-4d50-a328-e31f148bf08c.png"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98949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98466,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"dfs",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91113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83902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15:58",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"15:58",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12345,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98478,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"yrtrr",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"upload/store/32775/2017/11/13/d5ed63a5-de85-49f1-a27a-aa57e3aebede.png"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1234,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98479,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"dianfanbao",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"upload/store/32775/2017/11/13/11fb02e7-801e-4e5a-8ec3-27a76913118a.png"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79441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9.9包邮</w:t>
      </w:r>
      <w:r>
        <w:rPr>
          <w:rFonts w:hint="eastAsia"/>
          <w:lang w:eastAsia="zh-CN"/>
        </w:rPr>
        <w:t>订单（不含在活动时</w:t>
      </w:r>
      <w:bookmarkStart w:id="0" w:name="_GoBack"/>
      <w:bookmarkEnd w:id="0"/>
      <w:r>
        <w:rPr>
          <w:rFonts w:hint="eastAsia"/>
          <w:lang w:eastAsia="zh-CN"/>
        </w:rPr>
        <w:t>间外的商品）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/app/mall/order/createNPNOrder.htm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9.9包邮</w:t>
      </w:r>
      <w:r>
        <w:rPr>
          <w:rFonts w:hint="eastAsia"/>
          <w:lang w:eastAsia="zh-CN"/>
        </w:rPr>
        <w:t>订单（不含在活动时间外的商品）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订单编号集，如153,575,778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transport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运输方式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支付方式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alipaymessge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noncestr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22%E7%9C%81%E4%B8%80%E6%B3%A2%E6%94%AF%E4%BB%98%E5%AE%9D%E6%94%AF%E4%BB%98%22%2C%22out_trade_no%22%3A%22229490%22%2C%22product_code%22%3A%22QUICK_MSECURITY_PAY%22%2C%22subject%22%3A%22%E7%9C%81%E4%B8%80%E6%B3%A2%E6%94%AF%E4%BB%98%E5%AE%9D%E6%94%AF%E4%BB%98%22%2C%22timeout_express%22%3A%2230m%22%2C%22total_amount%22%3A%2227.00%22%7D&amp;charset=UTF-8&amp;format=json&amp;method=alipay.trade.app.pay&amp;notify_url=http%3A%2F%2Fspidermancsp.free.ngrok.cc%2Fwemall%2Fapp%2Fmall%2Fpay%2Falipayback.htm&amp;sign=Fim8k5s0DImgu6hbh6XeZVyNruyG0Mmn%2B%2F77mQbbS3kLDoA7s4LeQZCxXGnpN0gbJb6m7jlGXDp8nwipFoAXPD4mtTu6TxUSzF%2FOFQSNrDEY14PJh9KQFmN4JOSTZi4eY1WkdKUPNBv%2FNk%2FnCw1PSO4ZMrZKa7Nc6iQdqEUpU%2FZMk61M2m4GjrJs1P4QJqcB9Sppa4LnjVaCvEjZX6ljnsY0%2BJqgnCOzk2iU5Un4HesTMAC5X2yEGrujjzXblOeKMxZ5OPUgPjk51jjDOWHuUX2tcfBnwIsQqs3BLjBk%2FFpYx%2FY5HdurObRFTeCRWiGKBpYsYSzsbWlrvfNqDvWQWw%3D%3D&amp;sign_type=RSA2&amp;timestamp=2017-11-20+00%3A52%3A26&amp;version=1.0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"F4508EB4ACCCD3580DF4E54143A53031",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1511110521,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"4f6e590378fdbf15bd6beaf2073d4622",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"wx61c4bd647f247da9"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36888"/>
    <w:rsid w:val="0FDE2C10"/>
    <w:rsid w:val="13D06933"/>
    <w:rsid w:val="1A001EA0"/>
    <w:rsid w:val="1EE5011F"/>
    <w:rsid w:val="2758278F"/>
    <w:rsid w:val="318B0CF9"/>
    <w:rsid w:val="3B1236CE"/>
    <w:rsid w:val="3E081AB9"/>
    <w:rsid w:val="3FAB5065"/>
    <w:rsid w:val="437C2C31"/>
    <w:rsid w:val="44632D7F"/>
    <w:rsid w:val="4987360B"/>
    <w:rsid w:val="57C52AD5"/>
    <w:rsid w:val="58AA5FF9"/>
    <w:rsid w:val="59DC0C87"/>
    <w:rsid w:val="61537175"/>
    <w:rsid w:val="688124A9"/>
    <w:rsid w:val="68D3692B"/>
    <w:rsid w:val="68E94D2E"/>
    <w:rsid w:val="698B07A1"/>
    <w:rsid w:val="6F4502CC"/>
    <w:rsid w:val="73643BE2"/>
    <w:rsid w:val="7E9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2017-11-30T09:03:06Z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