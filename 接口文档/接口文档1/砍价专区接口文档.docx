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砍价专区</w:t>
      </w:r>
      <w:r>
        <w:rPr>
          <w:rFonts w:hint="eastAsia"/>
          <w:sz w:val="48"/>
          <w:szCs w:val="48"/>
          <w:lang w:eastAsia="zh-CN"/>
        </w:rPr>
        <w:t>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val="en-US" w:eastAsia="zh-CN"/>
        </w:rPr>
        <w:t>砍价专区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/app/mall/order/createCutPriceOrder.htm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  <w:bookmarkStart w:id="0" w:name="_GoBack"/>
            <w:bookmarkEnd w:id="0"/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规格编号集，用逗号隔开，如23，45，54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收货地址编号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transport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运输方式，如果不是免邮必传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"砍单链接",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"http://localhost:8003/wemall/app/weixin/web/application.htm?id=1"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我的砍单列表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/app/mall/cut/myCutPriceOrderList.htm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我的砍单列表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cut_price_id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砍后价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lowest_price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invalid_time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wx_headimgurl_list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助力人头像列表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"我的砍单",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"upload/store/32774/2017/11/19/1c961ac3-75e8-476a-85e2-fb765032a009.jpg",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"cut_price_id":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"current_price": 23,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"original_price": 23,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"wx_headimgurl_list": ["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xxxx.jpg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xxxg.jpg</w:t>
            </w:r>
            <w:r>
              <w:rPr>
                <w:rFonts w:hint="eastAsia"/>
                <w:sz w:val="24"/>
                <w:szCs w:val="24"/>
              </w:rPr>
              <w:t>"],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"砍价商品1",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"lowest_price":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"invalid_time": "11月21日 00:02"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砍价助力详情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/app/mall/cut/cutPriceOrderHelper.htm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砍价助力详情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cut_price_id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hoster_headimgurl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单主头像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参与砍价人数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helperList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参与人头像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"助力详情",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"hoster_headimgurl": "xxx.jpg",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"number":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"helperList":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"2017/11/20 00:27:52",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"headimgurl": "bbb.jpg"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"hoster_time": "2017/11/20 00:02:00"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分享砍单链接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/app/mall/cut/shareCutPriceOrder.htm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分享砍单链接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cut_price_id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"砍单链接",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"http://localhost:8003/wemall/app/weixin/web/application.htm?id=1"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获取砍单支付信息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/app/mall/order/payForCutPriceOrder.htm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获取砍单支付信息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cut_price_id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砍单编号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支付类型，支付宝：alipay，微信：wxpay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alipaymessge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noncestr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22%E7%9C%81%E4%B8%80%E6%B3%A2%E6%94%AF%E4%BB%98%E5%AE%9D%E6%94%AF%E4%BB%98%22%2C%22out_trade_no%22%3A%22229490%22%2C%22product_code%22%3A%22QUICK_MSECURITY_PAY%22%2C%22subject%22%3A%22%E7%9C%81%E4%B8%80%E6%B3%A2%E6%94%AF%E4%BB%98%E5%AE%9D%E6%94%AF%E4%BB%98%22%2C%22timeout_express%22%3A%2230m%22%2C%22total_amount%22%3A%2227.00%22%7D&amp;charset=UTF-8&amp;format=json&amp;method=alipay.trade.app.pay&amp;notify_url=http%3A%2F%2Fspidermancsp.free.ngrok.cc%2Fwemall%2Fapp%2Fmall%2Fpay%2Falipayback.htm&amp;sign=Fim8k5s0DImgu6hbh6XeZVyNruyG0Mmn%2B%2F77mQbbS3kLDoA7s4LeQZCxXGnpN0gbJb6m7jlGXDp8nwipFoAXPD4mtTu6TxUSzF%2FOFQSNrDEY14PJh9KQFmN4JOSTZi4eY1WkdKUPNBv%2FNk%2FnCw1PSO4ZMrZKa7Nc6iQdqEUpU%2FZMk61M2m4GjrJs1P4QJqcB9Sppa4LnjVaCvEjZX6ljnsY0%2BJqgnCOzk2iU5Un4HesTMAC5X2yEGrujjzXblOeKMxZ5OPUgPjk51jjDOWHuUX2tcfBnwIsQqs3BLjBk%2FFpYx%2FY5HdurObRFTeCRWiGKBpYsYSzsbWlrvfNqDvWQWw%3D%3D&amp;sign_type=RSA2&amp;timestamp=2017-11-20+00%3A52%3A26&amp;version=1.0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"F4508EB4ACCCD3580DF4E54143A53031",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1511110521,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"4f6e590378fdbf15bd6beaf2073d4622",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"wx61c4bd647f247da9"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42E9B"/>
    <w:rsid w:val="04DF01EB"/>
    <w:rsid w:val="06AC47A0"/>
    <w:rsid w:val="0A7F40FC"/>
    <w:rsid w:val="0EAD49F0"/>
    <w:rsid w:val="0EE40874"/>
    <w:rsid w:val="0FF67622"/>
    <w:rsid w:val="17336F89"/>
    <w:rsid w:val="1E447030"/>
    <w:rsid w:val="20CD2AA7"/>
    <w:rsid w:val="25E80120"/>
    <w:rsid w:val="26F3646C"/>
    <w:rsid w:val="27683A98"/>
    <w:rsid w:val="2B462FE3"/>
    <w:rsid w:val="2C3A315A"/>
    <w:rsid w:val="2CCD5085"/>
    <w:rsid w:val="32333362"/>
    <w:rsid w:val="32364B3A"/>
    <w:rsid w:val="378A7122"/>
    <w:rsid w:val="3B4C2F9C"/>
    <w:rsid w:val="41D97EB1"/>
    <w:rsid w:val="453E6DF5"/>
    <w:rsid w:val="472313ED"/>
    <w:rsid w:val="47273B52"/>
    <w:rsid w:val="4745496F"/>
    <w:rsid w:val="49210776"/>
    <w:rsid w:val="4E5A6AB5"/>
    <w:rsid w:val="50B756D7"/>
    <w:rsid w:val="532622E2"/>
    <w:rsid w:val="53CE1348"/>
    <w:rsid w:val="56CE7339"/>
    <w:rsid w:val="59D475EC"/>
    <w:rsid w:val="5A25041F"/>
    <w:rsid w:val="5B246AD6"/>
    <w:rsid w:val="5FF72D0B"/>
    <w:rsid w:val="626C23F2"/>
    <w:rsid w:val="683E4DC5"/>
    <w:rsid w:val="6A3A059C"/>
    <w:rsid w:val="6B5B258A"/>
    <w:rsid w:val="6CE46EDD"/>
    <w:rsid w:val="6E0144AA"/>
    <w:rsid w:val="6F1836F5"/>
    <w:rsid w:val="719C29FB"/>
    <w:rsid w:val="7811762A"/>
    <w:rsid w:val="7A654391"/>
    <w:rsid w:val="7B180B59"/>
    <w:rsid w:val="7E40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ぁ靚☆ぁ</cp:lastModifiedBy>
  <dcterms:modified xsi:type="dcterms:W3CDTF">2017-11-30T09:03:24Z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