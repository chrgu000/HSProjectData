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订单购物车相关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eastAsia="zh-CN"/>
        </w:rPr>
        <w:t>订单购物车相关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添加商品到购物车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/app/mall/order/addToCart.htm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添加商品到购物车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count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gsp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规格值，用逗号隔开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"添加成功"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从购物车删除商品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/app/mall/order/removeGoodsCart.htm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从购物车删除商品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gc_ids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购物车商品编号集，用逗号隔开，如23，34，67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"删除成功"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查看购物车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/app/mall/cart/goods_cart1.htm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查看购物车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无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all_store_total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所有商品总价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one_store_total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一个店的所有商品总价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一个商品总价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gc_id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-1为已失效，0为正常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goods_image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"购物车",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"all_store_total": 3074,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"store_cart_ist":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"one_store_total": 874,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"goods_cart_list":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"total": 105,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35,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gc_id</w:t>
            </w:r>
            <w:r>
              <w:rPr>
                <w:rFonts w:hint="eastAsia"/>
                <w:sz w:val="24"/>
                <w:szCs w:val="24"/>
              </w:rPr>
              <w:t>": 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543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2880" w:firstLineChars="1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:0,</w:t>
            </w:r>
          </w:p>
          <w:p>
            <w:pPr>
              <w:pStyle w:val="7"/>
              <w:ind w:firstLine="2880" w:firstLineChars="1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goods_image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xx.jgp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"威古氏 欧美女士偏光太阳镜时尚多色大镜框墨镜"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"total": 769,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"颜色:蓝色 尺码:XXL 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769,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7"/>
              <w:ind w:firstLine="2880" w:firstLineChars="1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"gc_id": 354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2880" w:firstLineChars="1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goods_image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xx.jgp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pStyle w:val="7"/>
              <w:ind w:firstLine="2880" w:firstLineChars="1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:0,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"I’m David16专柜新品爱大卫韩版春季男装长袖休闲外套DQJP11C1"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"store_id":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 xml:space="preserve">_id":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433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"store_name": "平台自营店"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"one_store_total": 2200,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"goods_cart_list":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"total": 2200,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2200,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"gc_id": 354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2880" w:firstLineChars="1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"count": 1,</w:t>
            </w:r>
          </w:p>
          <w:p>
            <w:pPr>
              <w:pStyle w:val="7"/>
              <w:ind w:firstLine="2880" w:firstLineChars="1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goods_image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xx.jgp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pStyle w:val="7"/>
              <w:ind w:firstLine="2880" w:firstLineChars="1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:0,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"Samsung三星 Galaxy S6 Edge SM-G9250手机7"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"store_id": 32769,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 xml:space="preserve">_id":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432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"store_name": "宏达通信"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通过商品编号直接提交普通订单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/app/mall/goods/createOrder.htm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提交订单，免单、团购、拼单、</w:t>
      </w:r>
      <w:r>
        <w:rPr>
          <w:rFonts w:hint="eastAsia"/>
          <w:lang w:val="en-US" w:eastAsia="zh-CN"/>
        </w:rPr>
        <w:t>9.9包邮、全网比价、积分订单不能使用此接口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pay_type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支付类型，支付宝：alipay，微信：wxpay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gsp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规格集，用逗号隔开，如1,2,3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addr_id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transport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运输方式，如果不是免邮必传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支付方式，wxpay为微信支付，alipay为支付宝支付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微信支付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"下单成功",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"sign": "E431B3C89D9A78075AC2C2A7FBCD661F",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1509698186,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"310eea9fa85e9065c59067288a1c205c",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"partnerid": "1377616702",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"wxpay",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"package": "Sign=WXPay",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"wx8be958660b092629"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"下单成功",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"alipaymessge": "alipay_sdk=alipay-sdk-java-dynamicVersionNo&amp;app_id=2016090800466518&amp;biz_content=%7B%22body%22%3A%222%22%2C%22out_trade_no%22%3A%22201711031509698124103%22%2C%22product_code%22%3A%22QUICK_MSECURITY_PAY%22%2C%22subject%22%3A%224%22%2C%22timeout_express%22%3A%2230m%22%2C%22total_amount%22%3A%220.01%22%7D&amp;charset=UTF-8&amp;format=json&amp;method=alipay.trade.app.pay&amp;notify_url=http%3A%2F%2Fspidermancsp.free.ngrok.cc%2Fwemall%2Fapp%2Fmall%2Fpay%2Falipayback.htm&amp;sign=bPCEx2hBbUOWY1%2FjTe7Hi7nQC1c0zyVF9DRYwjXK3KxIGp78eMRJlW2x6v2VweCygKZakFBX5yArehXh0sUglJbsF%2FtAUCsjquUB41gJmHwbuJwcXzsZNnCs5oFiVmQWkc4P1VQQS2tx8QQVVh3EquvKsfz5eP7kNfzgQto5XFuYloaOC8%2BpSE0tECnK6t8Ck6AuS4zrCZ7%2BB8%2BAzPaZluSZgPOKHJdEljSqnXl2TVNV3SyzPzqO%2FmpdN6TSG7atuXNZlARg72t3cle53Ep8X6tE2kbEnNCc2DlGXal34qySfGdIiWs2V9Ucs%2B%2FfbaYaXcif%2Blc0DYqSVqswOegvHQ%3D%3D&amp;sign_type=RSA2&amp;timestamp=2017-11-03+16%3A35%3A24&amp;version=1.0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"alipay"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单个商品运费查询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/app/mall/order/getTransportAndFee.htm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单个商品运费查询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goods_id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address_id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地址编号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key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免邮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"运送方式及其邮费",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"卖家承担",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0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非免邮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"运送方式及其邮费",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"平邮",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3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"快递",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4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"EMS",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5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GCID集</w:t>
      </w:r>
      <w:r>
        <w:rPr>
          <w:rFonts w:hint="eastAsia"/>
          <w:lang w:eastAsia="zh-CN"/>
        </w:rPr>
        <w:t>查询运费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/app/mall/order/getGCSTransportAndFee.htm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GCID集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运费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sc</w:t>
            </w:r>
            <w:r>
              <w:rPr>
                <w:rFonts w:hint="eastAsia"/>
                <w:b/>
                <w:sz w:val="24"/>
                <w:szCs w:val="24"/>
              </w:rPr>
              <w:t>_id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address_id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地址编号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key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免邮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"运送方式及其邮费",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"卖家承担",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0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非免邮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"运送方式及其邮费",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"平邮",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3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"快递",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4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"EMS",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5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确认订单已收货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/app/mall/order/orderConfirmReceive.htm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确认订单已收货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</w:t>
            </w:r>
            <w:r>
              <w:rPr>
                <w:rFonts w:hint="eastAsia"/>
                <w:sz w:val="24"/>
                <w:szCs w:val="24"/>
                <w:lang w:eastAsia="zh-CN"/>
              </w:rPr>
              <w:t>操作成功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订单详情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/app/mall/order/orderDetail.htm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订单详情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receiver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back_integration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返回积分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whole_sale_status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团购状态，团购订单才有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real_pay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order_sn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cheap_amount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headimgurl_list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头像列表，团购订单才有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缺少人数，团购订单才有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left_time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剩余时间，团购订单才有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订单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"订单详情",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"receiver": "发广告",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"pay_time": "2017-11-27 21:42",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"headimgurl_list":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"http://wx.qlogo.cn/mmopen/vi_32/U4B3pWawhXewXk1fp8eicwjpNkFf77ZEWZnjJCTcOGlE35zpxpAicJAiajeuFApPMwQkVDFLnnnzNMGjTRjLmlLhg/0"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"total_price":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"order_status": 10,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"spec_info": "颜色:白色 尺码:XL 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"count": 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"拼团商品",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"photo": "upload/store/32774/2017/11/26/27d2d1bd-3043-4d76-81d7-f9dad99c0dec.png"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"address": "辽宁省锦州市义县嘎嘎嘎嘎",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"back_integration":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"whole_sale_status":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"ship_price":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"real_pay":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"create_time": "2017-11-27 11:06",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"order_sn": "3279220171127110647",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"cheap_amount":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"mobile": "255888",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"recommend_goods_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/>
                <w:sz w:val="24"/>
                <w:szCs w:val="24"/>
              </w:rPr>
              <w:t>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"upload/store/1/2016/04/04/7409991b-ff7a-4481-8402-dbead4fc7285.jpg",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439,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339.8,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"裂帛2016夏装新款立体竖条装饰刺绣圆领中袖 A型连衣裙女51151847"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"upload/store/1/2016/04/04/b23a1411-8002-48eb-bc3a-3624ed6ee3ce.jpg",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6200,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3999,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"Yamaha雅马哈 RX-V375PA40 家庭影院客厅5.1套装音响音箱电视"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"upload/store/1/2016/04/04/3c472df1-3280-4cf5-b6f3-c98c66cb136a.jpg",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69,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2880,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"甲由 A5多媒体台式机电脑小音箱笔记本迷你低音炮2.0音响USB影响"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"upload/store/1/2016/04/04/7c8d82c1-bfa6-42fd-9921-6755d04c207c.jpg",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300,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138,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"2016夏季新款A字无袖修身显瘦连衣裙欧根纱打底韩版高腰蓬蓬裙女"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正在拼团的团购订单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"订单详情",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"require_count":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"left_time": 49612504,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"goods_name": "拼团商品",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"headimgurl_list":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"http://wx.qlogo.cn/mmopen/vi_32/U4B3pWawhXewXk1fp8eicwjpNkFf77ZEWZnjJCTcOGlE35zpxpAicJAiajeuFApPMwQkVDFLnnnzNMGjTRjLmlLhg/0"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"whole_order_status":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"recommend_goods_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/>
                <w:sz w:val="24"/>
                <w:szCs w:val="24"/>
              </w:rPr>
              <w:t>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"upload/store/1/2016/04/04/7409991b-ff7a-4481-8402-dbead4fc7285.jpg",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439,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339.8,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"裂帛2016夏装新款立体竖条装饰刺绣圆领中袖 A型连衣裙女51151847"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"upload/store/1/2016/04/04/b23a1411-8002-48eb-bc3a-3624ed6ee3ce.jpg",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6200,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3999,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"Yamaha雅马哈 RX-V375PA40 家庭影院客厅5.1套装音响音箱电视"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"upload/store/1/2016/04/04/3c472df1-3280-4cf5-b6f3-c98c66cb136a.jpg",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69,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2880,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"甲由 A5多媒体台式机电脑小音箱笔记本迷你低音炮2.0音响USB影响"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"upload/store/1/2016/04/04/7c8d82c1-bfa6-42fd-9921-6755d04c207c.jpg",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300,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138,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"2016夏季新款A字无袖修身显瘦连衣裙欧根纱打底韩版高腰蓬蓬裙女"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调整购物车商品数量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/app/mall/order/goodsCountAdjust.htm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调整购物车商品数量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gc_id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count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商品数量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</w:t>
            </w:r>
            <w:r>
              <w:rPr>
                <w:rFonts w:hint="eastAsia"/>
                <w:sz w:val="24"/>
                <w:szCs w:val="24"/>
                <w:lang w:eastAsia="zh-CN"/>
              </w:rPr>
              <w:t>设置成功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"库存不足"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通过子购物车编号集提交订单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/app/mall/order/createOrderByGc.htm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通过子购物车编号集提交订单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gc_id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订单编号集，如153,575,778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transport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运输方式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pay_type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支付方式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alipaymessge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砍单链接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支付方式，支付宝：alipay，微信：wxpay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noncestr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"alipaymessge": "alipay_sdk=alipay-sdk-java-dynamicVersionNo&amp;app_id=2016090800466518&amp;biz_content=%7B%22body%22%3A%22%E7%9C%81%E4%B8%80%E6%B3%A2%E6%94%AF%E4%BB%98%E5%AE%9D%E6%94%AF%E4%BB%98%22%2C%22out_trade_no%22%3A%22229490%22%2C%22product_code%22%3A%22QUICK_MSECURITY_PAY%22%2C%22subject%22%3A%22%E7%9C%81%E4%B8%80%E6%B3%A2%E6%94%AF%E4%BB%98%E5%AE%9D%E6%94%AF%E4%BB%98%22%2C%22timeout_express%22%3A%2230m%22%2C%22total_amount%22%3A%2227.00%22%7D&amp;charset=UTF-8&amp;format=json&amp;method=alipay.trade.app.pay&amp;notify_url=http%3A%2F%2Fspidermancsp.free.ngrok.cc%2Fwemall%2Fapp%2Fmall%2Fpay%2Falipayback.htm&amp;sign=Fim8k5s0DImgu6hbh6XeZVyNruyG0Mmn%2B%2F77mQbbS3kLDoA7s4LeQZCxXGnpN0gbJb6m7jlGXDp8nwipFoAXPD4mtTu6TxUSzF%2FOFQSNrDEY14PJh9KQFmN4JOSTZi4eY1WkdKUPNBv%2FNk%2FnCw1PSO4ZMrZKa7Nc6iQdqEUpU%2FZMk61M2m4GjrJs1P4QJqcB9Sppa4LnjVaCvEjZX6ljnsY0%2BJqgnCOzk2iU5Un4HesTMAC5X2yEGrujjzXblOeKMxZ5OPUgPjk51jjDOWHuUX2tcfBnwIsQqs3BLjBk%2FFpYx%2FY5HdurObRFTeCRWiGKBpYsYSzsbWlrvfNqDvWQWw%3D%3D&amp;sign_type=RSA2&amp;timestamp=2017-11-20+00%3A52%3A26&amp;version=1.0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"alipay"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微信支付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"sign": "F4508EB4ACCCD3580DF4E54143A53031",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1511110521,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"4f6e590378fdbf15bd6beaf2073d4622",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"partnerid": "1377616702",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"wxpay",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"package": "Sign=WXPay",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"wx61c4bd647f247da9"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取消订单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/app/mall/order/cancelOrder.htm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待支付状态下才能取消订单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order_id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</w:t>
            </w:r>
            <w:r>
              <w:rPr>
                <w:rFonts w:hint="eastAsia"/>
                <w:sz w:val="24"/>
                <w:szCs w:val="24"/>
                <w:lang w:eastAsia="zh-CN"/>
              </w:rPr>
              <w:t>成功取消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我的订单列表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/app/mall/order/orderList.htm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我的订单列表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order_id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order_status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不传查询全部订单，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待付款：wait_for_pay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待发货：wait_for_send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待收货：wait_for_receive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待评价：wait_for_comment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一页显示条数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订单列表集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order_status_des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订单状态，中文描述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0已取消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10待付款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15线下待付款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20待发货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30已发货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40已收货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45买家申请退货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46卖家同意退货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47买家申请退货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48卖家拒绝退货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49退货失败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50已评价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60已完成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合计费用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"订单列表",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"待发货",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"颜色:白色 尺码:XXL 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"price": 56,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"original_price": 56,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"全网比价",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"upload/store/32774/2017/11/26/27d2d1bd-3043-4d76-81d7-f9dad99c0dec.png"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"ship_price":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"3279220171126165205",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20,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168,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"2017-11-26 16:52:05"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订单数量统计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/app/mall/order/orderStatusCount.htm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bookmarkStart w:id="0" w:name="_GoBack"/>
      <w:bookmarkEnd w:id="0"/>
      <w:r>
        <w:rPr>
          <w:rFonts w:hint="eastAsia"/>
          <w:lang w:eastAsia="zh-CN"/>
        </w:rPr>
        <w:t>订单数量统计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token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wait_for_receive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待收货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wait_for_pay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wait_for_send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待发货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wait_for_comment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wait_for_wholesale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待拼单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"订单状态数量",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"wait_for_receive":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"wait_for_pay": 33,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"wait_for_send":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"wait_for_comment": 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"wait_for_wholesale": 4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6A6B"/>
    <w:rsid w:val="00BE0A8A"/>
    <w:rsid w:val="0324651B"/>
    <w:rsid w:val="03E8619B"/>
    <w:rsid w:val="04147D19"/>
    <w:rsid w:val="04A13D64"/>
    <w:rsid w:val="04B01DDC"/>
    <w:rsid w:val="059B743C"/>
    <w:rsid w:val="065D2B1B"/>
    <w:rsid w:val="06D91C89"/>
    <w:rsid w:val="077B0AD1"/>
    <w:rsid w:val="07F00C53"/>
    <w:rsid w:val="09F718D3"/>
    <w:rsid w:val="0A064D8F"/>
    <w:rsid w:val="0A6E7982"/>
    <w:rsid w:val="0BAB0B1D"/>
    <w:rsid w:val="0BE15B55"/>
    <w:rsid w:val="0CAE37F3"/>
    <w:rsid w:val="0CCE6749"/>
    <w:rsid w:val="0D104858"/>
    <w:rsid w:val="0DAE2478"/>
    <w:rsid w:val="0E667183"/>
    <w:rsid w:val="0E7220F5"/>
    <w:rsid w:val="0F797134"/>
    <w:rsid w:val="0F7A2635"/>
    <w:rsid w:val="10D745B5"/>
    <w:rsid w:val="110F2709"/>
    <w:rsid w:val="11807C1D"/>
    <w:rsid w:val="12F04C6F"/>
    <w:rsid w:val="147A5EED"/>
    <w:rsid w:val="150914EF"/>
    <w:rsid w:val="152053F7"/>
    <w:rsid w:val="161F4FE3"/>
    <w:rsid w:val="164756EB"/>
    <w:rsid w:val="164B757D"/>
    <w:rsid w:val="165646D8"/>
    <w:rsid w:val="17112FF3"/>
    <w:rsid w:val="178D4555"/>
    <w:rsid w:val="17BF6312"/>
    <w:rsid w:val="17F57F62"/>
    <w:rsid w:val="18157B08"/>
    <w:rsid w:val="1985259E"/>
    <w:rsid w:val="1A074449"/>
    <w:rsid w:val="1BDF50A5"/>
    <w:rsid w:val="1DA53A3C"/>
    <w:rsid w:val="1E092807"/>
    <w:rsid w:val="1E9A61C7"/>
    <w:rsid w:val="1EBD06D9"/>
    <w:rsid w:val="208E3740"/>
    <w:rsid w:val="20AD38EF"/>
    <w:rsid w:val="22AC474A"/>
    <w:rsid w:val="22BC2E24"/>
    <w:rsid w:val="23167077"/>
    <w:rsid w:val="247620F3"/>
    <w:rsid w:val="26022334"/>
    <w:rsid w:val="264F1106"/>
    <w:rsid w:val="28CB1466"/>
    <w:rsid w:val="296A7D2F"/>
    <w:rsid w:val="297D757F"/>
    <w:rsid w:val="2C0935F9"/>
    <w:rsid w:val="2C737FE6"/>
    <w:rsid w:val="2D4501B9"/>
    <w:rsid w:val="2E5812B0"/>
    <w:rsid w:val="2FB87B6E"/>
    <w:rsid w:val="2FE351A4"/>
    <w:rsid w:val="30E90FE0"/>
    <w:rsid w:val="31DE63E5"/>
    <w:rsid w:val="32352EBE"/>
    <w:rsid w:val="32CA78CE"/>
    <w:rsid w:val="330E3166"/>
    <w:rsid w:val="33233B55"/>
    <w:rsid w:val="33EF31A6"/>
    <w:rsid w:val="34610346"/>
    <w:rsid w:val="35537D61"/>
    <w:rsid w:val="355C1193"/>
    <w:rsid w:val="35974E0A"/>
    <w:rsid w:val="368E14EB"/>
    <w:rsid w:val="36D632E2"/>
    <w:rsid w:val="36DB1BFE"/>
    <w:rsid w:val="37E00080"/>
    <w:rsid w:val="39235CC2"/>
    <w:rsid w:val="3B164847"/>
    <w:rsid w:val="3B5075BC"/>
    <w:rsid w:val="3BBE48A2"/>
    <w:rsid w:val="3BF5253F"/>
    <w:rsid w:val="3C4639C6"/>
    <w:rsid w:val="3C8E25E6"/>
    <w:rsid w:val="3E383C84"/>
    <w:rsid w:val="3F3B0AF4"/>
    <w:rsid w:val="3FC33966"/>
    <w:rsid w:val="4037431D"/>
    <w:rsid w:val="4171560B"/>
    <w:rsid w:val="417F4CE1"/>
    <w:rsid w:val="41B05CBD"/>
    <w:rsid w:val="425C11E5"/>
    <w:rsid w:val="42C81230"/>
    <w:rsid w:val="43113D5B"/>
    <w:rsid w:val="436956CD"/>
    <w:rsid w:val="44370FEE"/>
    <w:rsid w:val="44E271ED"/>
    <w:rsid w:val="45B10C4C"/>
    <w:rsid w:val="46C36134"/>
    <w:rsid w:val="48680EA7"/>
    <w:rsid w:val="48F937A7"/>
    <w:rsid w:val="4968785E"/>
    <w:rsid w:val="4C1516F3"/>
    <w:rsid w:val="4CA03DB1"/>
    <w:rsid w:val="4DD95D1F"/>
    <w:rsid w:val="504560D8"/>
    <w:rsid w:val="5150395A"/>
    <w:rsid w:val="530301C3"/>
    <w:rsid w:val="55B0297B"/>
    <w:rsid w:val="55DE0343"/>
    <w:rsid w:val="57477196"/>
    <w:rsid w:val="57993E05"/>
    <w:rsid w:val="57ED3AB6"/>
    <w:rsid w:val="58F33C06"/>
    <w:rsid w:val="59BD318F"/>
    <w:rsid w:val="5A815DDF"/>
    <w:rsid w:val="5AD66D32"/>
    <w:rsid w:val="5BB72FF4"/>
    <w:rsid w:val="5C0C6A82"/>
    <w:rsid w:val="5E917D01"/>
    <w:rsid w:val="5F4F33CB"/>
    <w:rsid w:val="5F6903C5"/>
    <w:rsid w:val="600735D6"/>
    <w:rsid w:val="6078263E"/>
    <w:rsid w:val="60B92335"/>
    <w:rsid w:val="62E878D3"/>
    <w:rsid w:val="63156CF8"/>
    <w:rsid w:val="647A4B85"/>
    <w:rsid w:val="64A274AD"/>
    <w:rsid w:val="64AF6B34"/>
    <w:rsid w:val="655F50BC"/>
    <w:rsid w:val="6612776D"/>
    <w:rsid w:val="68596B59"/>
    <w:rsid w:val="68B13CBD"/>
    <w:rsid w:val="6A9D2D70"/>
    <w:rsid w:val="6C1A5929"/>
    <w:rsid w:val="6D834298"/>
    <w:rsid w:val="6DCC3E4F"/>
    <w:rsid w:val="6F28627C"/>
    <w:rsid w:val="701860BA"/>
    <w:rsid w:val="70AF1B2A"/>
    <w:rsid w:val="7134145E"/>
    <w:rsid w:val="71C701A7"/>
    <w:rsid w:val="71E9700A"/>
    <w:rsid w:val="729A43B7"/>
    <w:rsid w:val="73475E31"/>
    <w:rsid w:val="739813D5"/>
    <w:rsid w:val="7431351F"/>
    <w:rsid w:val="74AB05F1"/>
    <w:rsid w:val="756F7D1B"/>
    <w:rsid w:val="760E1910"/>
    <w:rsid w:val="76BD7380"/>
    <w:rsid w:val="77E4561D"/>
    <w:rsid w:val="780A0E40"/>
    <w:rsid w:val="78A74B5D"/>
    <w:rsid w:val="7C01259E"/>
    <w:rsid w:val="7D4B445A"/>
    <w:rsid w:val="7D922DC5"/>
    <w:rsid w:val="7F130353"/>
    <w:rsid w:val="7FC1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ぁ靚☆ぁ</cp:lastModifiedBy>
  <dcterms:modified xsi:type="dcterms:W3CDTF">2017-12-06T09:03:35Z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